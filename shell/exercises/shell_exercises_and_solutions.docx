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FF0" w:rsidRPr="00FE1A9D" w:rsidRDefault="007630AC">
      <w:pPr>
        <w:pStyle w:val="Heading1"/>
        <w:rPr>
          <w:rFonts w:ascii="Calibri" w:hAnsi="Calibri"/>
        </w:rPr>
      </w:pPr>
      <w:r>
        <w:rPr>
          <w:rFonts w:ascii="Calibri" w:hAnsi="Calibri"/>
        </w:rPr>
        <w:t xml:space="preserve">Exercise 1: </w:t>
      </w:r>
      <w:r w:rsidR="001B1FF0" w:rsidRPr="00FE1A9D">
        <w:rPr>
          <w:rFonts w:ascii="Calibri" w:hAnsi="Calibri"/>
        </w:rPr>
        <w:t>Exploring the file system</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Login and look at some files. </w:t>
      </w:r>
    </w:p>
    <w:p w:rsidR="001B1FF0" w:rsidRPr="00FE1A9D" w:rsidRDefault="001B1FF0">
      <w:pPr>
        <w:pStyle w:val="Heading2"/>
        <w:rPr>
          <w:rFonts w:ascii="Calibri" w:hAnsi="Calibri"/>
        </w:rPr>
      </w:pPr>
      <w:r w:rsidRPr="00FE1A9D">
        <w:rPr>
          <w:rFonts w:ascii="Calibri" w:hAnsi="Calibri"/>
        </w:rPr>
        <w:t xml:space="preserve">Issues </w:t>
      </w:r>
      <w:r w:rsidRPr="00BC6426">
        <w:rPr>
          <w:rFonts w:ascii="Calibri" w:hAnsi="Calibri"/>
          <w:color w:val="000000"/>
        </w:rPr>
        <w:t>covered</w:t>
      </w:r>
    </w:p>
    <w:p w:rsidR="001B1FF0" w:rsidRPr="00FE1A9D" w:rsidRDefault="001B1FF0">
      <w:pPr>
        <w:rPr>
          <w:rFonts w:ascii="Calibri" w:hAnsi="Calibri"/>
        </w:rPr>
      </w:pPr>
      <w:r w:rsidRPr="00FE1A9D">
        <w:rPr>
          <w:rFonts w:ascii="Calibri" w:hAnsi="Calibri"/>
        </w:rPr>
        <w:t xml:space="preserve">Commands: </w:t>
      </w:r>
      <w:r w:rsidRPr="00266E56">
        <w:rPr>
          <w:rFonts w:ascii="Courier New" w:hAnsi="Courier New" w:cs="Courier New"/>
        </w:rPr>
        <w:t>pwd</w:t>
      </w:r>
      <w:r w:rsidRPr="00FE1A9D">
        <w:rPr>
          <w:rFonts w:ascii="Calibri" w:hAnsi="Calibri"/>
        </w:rPr>
        <w:t xml:space="preserve">, </w:t>
      </w:r>
      <w:r w:rsidRPr="00266E56">
        <w:rPr>
          <w:rFonts w:ascii="Courier New" w:hAnsi="Courier New" w:cs="Courier New"/>
        </w:rPr>
        <w:t>ls</w:t>
      </w:r>
      <w:r w:rsidRPr="00FE1A9D">
        <w:rPr>
          <w:rFonts w:ascii="Calibri" w:hAnsi="Calibri"/>
        </w:rPr>
        <w:t xml:space="preserve">, </w:t>
      </w:r>
      <w:r w:rsidRPr="00266E56">
        <w:rPr>
          <w:rFonts w:ascii="Courier New" w:hAnsi="Courier New" w:cs="Courier New"/>
        </w:rPr>
        <w:t>gedit</w:t>
      </w:r>
      <w:r w:rsidRPr="00FE1A9D">
        <w:rPr>
          <w:rFonts w:ascii="Calibri" w:hAnsi="Calibri"/>
        </w:rPr>
        <w:t xml:space="preserve">, </w:t>
      </w:r>
      <w:r w:rsidRPr="00266E56">
        <w:rPr>
          <w:rFonts w:ascii="Courier New" w:hAnsi="Courier New" w:cs="Courier New"/>
        </w:rPr>
        <w:t>cd</w:t>
      </w:r>
      <w:r w:rsidRPr="00FE1A9D">
        <w:rPr>
          <w:rFonts w:ascii="Calibri" w:hAnsi="Calibri"/>
        </w:rPr>
        <w:t xml:space="preserve">, </w:t>
      </w:r>
      <w:r w:rsidRPr="00266E56">
        <w:rPr>
          <w:rFonts w:ascii="Courier New" w:hAnsi="Courier New" w:cs="Courier New"/>
        </w:rPr>
        <w:t>cp</w:t>
      </w:r>
      <w:r w:rsidRPr="00FE1A9D">
        <w:rPr>
          <w:rFonts w:ascii="Calibri" w:hAnsi="Calibri"/>
        </w:rPr>
        <w:t xml:space="preserve">, </w:t>
      </w:r>
      <w:r w:rsidRPr="00266E56">
        <w:rPr>
          <w:rFonts w:ascii="Courier New" w:hAnsi="Courier New" w:cs="Courier New"/>
        </w:rPr>
        <w:t>mv</w:t>
      </w:r>
      <w:r w:rsidRPr="00FE1A9D">
        <w:rPr>
          <w:rFonts w:ascii="Calibri" w:hAnsi="Calibri"/>
        </w:rPr>
        <w:t xml:space="preserve">, </w:t>
      </w:r>
      <w:r w:rsidRPr="00266E56">
        <w:rPr>
          <w:rFonts w:ascii="Courier New" w:hAnsi="Courier New" w:cs="Courier New"/>
        </w:rPr>
        <w:t>mkdir</w:t>
      </w:r>
      <w:r w:rsidRPr="00FE1A9D">
        <w:rPr>
          <w:rFonts w:ascii="Calibri" w:hAnsi="Calibri"/>
        </w:rPr>
        <w:t xml:space="preserve">, </w:t>
      </w:r>
      <w:r w:rsidRPr="00266E56">
        <w:rPr>
          <w:rFonts w:ascii="Courier New" w:hAnsi="Courier New" w:cs="Courier New"/>
        </w:rPr>
        <w:t>rm</w:t>
      </w:r>
      <w:r w:rsidRPr="00FE1A9D">
        <w:rPr>
          <w:rFonts w:ascii="Calibri" w:hAnsi="Calibri"/>
        </w:rPr>
        <w:t xml:space="preserve">, </w:t>
      </w:r>
      <w:r w:rsidRPr="00266E56">
        <w:rPr>
          <w:rFonts w:ascii="Courier New" w:hAnsi="Courier New" w:cs="Courier New"/>
        </w:rPr>
        <w:t>rmdir</w:t>
      </w:r>
      <w:r w:rsidRPr="00FE1A9D">
        <w:rPr>
          <w:rFonts w:ascii="Calibri" w:hAnsi="Calibri"/>
        </w:rPr>
        <w:t xml:space="preserve">, </w:t>
      </w:r>
      <w:r w:rsidRPr="00266E56">
        <w:rPr>
          <w:rFonts w:ascii="Courier New" w:hAnsi="Courier New" w:cs="Courier New"/>
        </w:rPr>
        <w:t>man</w:t>
      </w:r>
      <w:r w:rsidRPr="00FE1A9D">
        <w:rPr>
          <w:rFonts w:ascii="Calibri" w:hAnsi="Calibri"/>
        </w:rPr>
        <w:t>.</w:t>
      </w:r>
    </w:p>
    <w:p w:rsidR="001B1FF0" w:rsidRPr="00FE1A9D" w:rsidRDefault="001B1FF0">
      <w:pPr>
        <w:rPr>
          <w:rFonts w:ascii="Calibri" w:hAnsi="Calibri"/>
        </w:rPr>
      </w:pPr>
      <w:r w:rsidRPr="00FE1A9D">
        <w:rPr>
          <w:rFonts w:ascii="Calibri" w:hAnsi="Calibri"/>
        </w:rPr>
        <w:t>What’s in  </w:t>
      </w:r>
      <w:r w:rsidR="00266E56">
        <w:rPr>
          <w:rFonts w:ascii="Calibri" w:hAnsi="Calibri"/>
        </w:rPr>
        <w:t>"</w:t>
      </w:r>
      <w:r w:rsidRPr="00266E56">
        <w:rPr>
          <w:rFonts w:ascii="Courier New" w:hAnsi="Courier New" w:cs="Courier New"/>
        </w:rPr>
        <w:t>/tmp</w:t>
      </w:r>
      <w:r w:rsidR="00266E56">
        <w:rPr>
          <w:rFonts w:ascii="Calibri" w:hAnsi="Calibri"/>
        </w:rPr>
        <w:t>"</w:t>
      </w:r>
      <w:r w:rsidRPr="00FE1A9D">
        <w:rPr>
          <w:rFonts w:ascii="Calibri" w:hAnsi="Calibri"/>
        </w:rPr>
        <w:t xml:space="preserve">, </w:t>
      </w:r>
      <w:r w:rsidR="00266E56">
        <w:rPr>
          <w:rFonts w:ascii="Calibri" w:hAnsi="Calibri"/>
        </w:rPr>
        <w:t>"</w:t>
      </w:r>
      <w:r w:rsidRPr="00266E56">
        <w:rPr>
          <w:rFonts w:ascii="Courier New" w:hAnsi="Courier New" w:cs="Courier New"/>
        </w:rPr>
        <w:t>/</w:t>
      </w:r>
      <w:r w:rsidR="00266E56">
        <w:rPr>
          <w:rFonts w:ascii="Calibri" w:hAnsi="Calibri"/>
        </w:rPr>
        <w:t>"</w:t>
      </w:r>
      <w:r w:rsidRPr="00FE1A9D">
        <w:rPr>
          <w:rFonts w:ascii="Calibri" w:hAnsi="Calibri"/>
        </w:rPr>
        <w:t xml:space="preserve"> and </w:t>
      </w:r>
      <w:r w:rsidR="00266E56">
        <w:rPr>
          <w:rFonts w:ascii="Calibri" w:hAnsi="Calibri"/>
        </w:rPr>
        <w:t>"</w:t>
      </w:r>
      <w:r w:rsidRPr="00266E56">
        <w:rPr>
          <w:rFonts w:ascii="Courier New" w:hAnsi="Courier New" w:cs="Courier New"/>
        </w:rPr>
        <w:t>/etc</w:t>
      </w:r>
      <w:r w:rsidR="00266E56">
        <w:rPr>
          <w:rFonts w:ascii="Calibri" w:hAnsi="Calibri"/>
        </w:rPr>
        <w:t>"</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Let's get started by logging in. </w:t>
      </w:r>
    </w:p>
    <w:p w:rsidR="001B1FF0" w:rsidRPr="00FE1A9D" w:rsidRDefault="001B1FF0">
      <w:pPr>
        <w:numPr>
          <w:ilvl w:val="0"/>
          <w:numId w:val="9"/>
        </w:numPr>
        <w:rPr>
          <w:rFonts w:ascii="Calibri" w:hAnsi="Calibri"/>
          <w:kern w:val="1"/>
        </w:rPr>
      </w:pPr>
      <w:r w:rsidRPr="00FE1A9D">
        <w:rPr>
          <w:rFonts w:ascii="Calibri" w:hAnsi="Calibri"/>
          <w:kern w:val="1"/>
        </w:rPr>
        <w:t>Login to the laptop (you should have a username and password).</w:t>
      </w:r>
    </w:p>
    <w:p w:rsidR="001B1FF0" w:rsidRPr="00FE1A9D" w:rsidRDefault="001B1FF0">
      <w:pPr>
        <w:numPr>
          <w:ilvl w:val="0"/>
          <w:numId w:val="9"/>
        </w:numPr>
        <w:rPr>
          <w:rFonts w:ascii="Calibri" w:hAnsi="Calibri"/>
          <w:kern w:val="1"/>
        </w:rPr>
      </w:pPr>
      <w:r w:rsidRPr="00FE1A9D">
        <w:rPr>
          <w:rFonts w:ascii="Calibri" w:hAnsi="Calibri"/>
          <w:kern w:val="1"/>
        </w:rPr>
        <w:t>Start a terminal window.</w:t>
      </w:r>
    </w:p>
    <w:p w:rsidR="001B1FF0" w:rsidRPr="00FE1A9D" w:rsidRDefault="001B1FF0">
      <w:pPr>
        <w:pStyle w:val="Heading"/>
        <w:rPr>
          <w:rFonts w:ascii="Calibri" w:hAnsi="Calibri"/>
        </w:rPr>
      </w:pPr>
      <w:r w:rsidRPr="00FE1A9D">
        <w:rPr>
          <w:rFonts w:ascii="Calibri" w:hAnsi="Calibri"/>
        </w:rPr>
        <w:t>2. Have a look around your home directory.  Try the following commands.</w:t>
      </w:r>
    </w:p>
    <w:p w:rsidR="001B1FF0" w:rsidRDefault="001B1FF0">
      <w:pPr>
        <w:pStyle w:val="Subtitle"/>
      </w:pPr>
      <w:r>
        <w:t>pwd</w:t>
      </w:r>
    </w:p>
    <w:p w:rsidR="001B1FF0" w:rsidRDefault="001B1FF0">
      <w:pPr>
        <w:pStyle w:val="Subtitle"/>
      </w:pPr>
      <w:r>
        <w:t xml:space="preserve">ls </w:t>
      </w:r>
    </w:p>
    <w:p w:rsidR="001B1FF0" w:rsidRDefault="001B1FF0">
      <w:pPr>
        <w:pStyle w:val="Subtitle"/>
      </w:pPr>
      <w:r>
        <w:t>ls -l</w:t>
      </w:r>
    </w:p>
    <w:p w:rsidR="001B1FF0" w:rsidRDefault="001B1FF0">
      <w:pPr>
        <w:pStyle w:val="Subtitle"/>
      </w:pPr>
      <w:r>
        <w:t>ls -a</w:t>
      </w:r>
    </w:p>
    <w:p w:rsidR="001B1FF0" w:rsidRDefault="001B1FF0">
      <w:pPr>
        <w:pStyle w:val="Subtitle"/>
      </w:pPr>
      <w:r>
        <w:t>ls ..</w:t>
      </w:r>
    </w:p>
    <w:p w:rsidR="001B1FF0" w:rsidRDefault="0050125B">
      <w:pPr>
        <w:pStyle w:val="Subtitle"/>
        <w:rPr>
          <w:kern w:val="1"/>
        </w:rPr>
      </w:pPr>
      <w:r>
        <w:t>ls shell</w:t>
      </w:r>
    </w:p>
    <w:p w:rsidR="001B1FF0" w:rsidRPr="00FE1A9D" w:rsidRDefault="001B1FF0">
      <w:pPr>
        <w:pStyle w:val="Heading"/>
        <w:rPr>
          <w:rFonts w:ascii="Calibri" w:hAnsi="Calibri"/>
        </w:rPr>
      </w:pPr>
      <w:r w:rsidRPr="00FE1A9D">
        <w:rPr>
          <w:rFonts w:ascii="Calibri" w:hAnsi="Calibri"/>
        </w:rPr>
        <w:t xml:space="preserve">3. Let’s have a look somewhere else. Change directory to </w:t>
      </w:r>
      <w:r w:rsidR="004D1A74" w:rsidRPr="004D1A74">
        <w:rPr>
          <w:rFonts w:ascii="Calibri" w:hAnsi="Calibri"/>
          <w:b w:val="0"/>
        </w:rPr>
        <w:t>acsoe</w:t>
      </w:r>
      <w:r w:rsidRPr="00FE1A9D">
        <w:rPr>
          <w:rFonts w:ascii="Calibri" w:hAnsi="Calibri"/>
        </w:rPr>
        <w:t xml:space="preserve">. </w:t>
      </w:r>
    </w:p>
    <w:p w:rsidR="00A6426D" w:rsidRPr="00EE4BF0" w:rsidRDefault="00B37042" w:rsidP="00A6426D">
      <w:pPr>
        <w:pStyle w:val="Subtitle"/>
      </w:pPr>
      <w:r w:rsidRPr="00B37042">
        <w:t>$</w:t>
      </w:r>
      <w:r w:rsidR="00C37B90">
        <w:t xml:space="preserve"> </w:t>
      </w:r>
      <w:r w:rsidR="001B1FF0" w:rsidRPr="00EE4BF0">
        <w:t xml:space="preserve">cd </w:t>
      </w:r>
      <w:r w:rsidR="00EE4BF0" w:rsidRPr="00EE4BF0">
        <w:t>ncas-isc</w:t>
      </w:r>
      <w:r w:rsidR="00A6426D" w:rsidRPr="00EE4BF0">
        <w:t>/shell/</w:t>
      </w:r>
      <w:r w:rsidR="00EE4BF0" w:rsidRPr="00EE4BF0">
        <w:t>acsoe</w:t>
      </w:r>
    </w:p>
    <w:p w:rsidR="001B1FF0" w:rsidRDefault="001B1FF0">
      <w:pPr>
        <w:pStyle w:val="NormalWeb"/>
        <w:spacing w:before="0" w:after="0"/>
        <w:rPr>
          <w:kern w:val="1"/>
        </w:rPr>
      </w:pPr>
      <w:r w:rsidRPr="00FE1A9D">
        <w:rPr>
          <w:rFonts w:ascii="Calibri" w:eastAsia="Times New Roman" w:hAnsi="Calibri" w:cs="Arial"/>
          <w:b/>
          <w:bCs/>
          <w:kern w:val="1"/>
          <w:sz w:val="28"/>
          <w:szCs w:val="32"/>
        </w:rPr>
        <w:t>Now repeat (2)</w:t>
      </w:r>
    </w:p>
    <w:p w:rsidR="001B1FF0" w:rsidRPr="00FE1A9D" w:rsidRDefault="001B1FF0">
      <w:pPr>
        <w:pStyle w:val="Heading"/>
        <w:rPr>
          <w:rFonts w:ascii="Calibri" w:hAnsi="Calibri"/>
        </w:rPr>
      </w:pPr>
      <w:r w:rsidRPr="00FE1A9D">
        <w:rPr>
          <w:rFonts w:ascii="Calibri" w:hAnsi="Calibri"/>
        </w:rPr>
        <w:t>4. Manipulating some files and directories.</w:t>
      </w:r>
    </w:p>
    <w:p w:rsidR="001B1FF0" w:rsidRPr="00FE1A9D" w:rsidRDefault="001B1FF0">
      <w:pPr>
        <w:numPr>
          <w:ilvl w:val="0"/>
          <w:numId w:val="15"/>
        </w:numPr>
        <w:rPr>
          <w:rFonts w:ascii="Calibri" w:hAnsi="Calibri"/>
          <w:kern w:val="1"/>
        </w:rPr>
      </w:pPr>
      <w:r w:rsidRPr="00FE1A9D">
        <w:rPr>
          <w:rFonts w:ascii="Calibri" w:hAnsi="Calibri"/>
          <w:kern w:val="1"/>
        </w:rPr>
        <w:t xml:space="preserve">Make a file called </w:t>
      </w:r>
      <w:r w:rsidR="00266E56">
        <w:rPr>
          <w:rFonts w:ascii="Calibri" w:hAnsi="Calibri"/>
          <w:kern w:val="1"/>
        </w:rPr>
        <w:t>"</w:t>
      </w:r>
      <w:r w:rsidRPr="00266E56">
        <w:rPr>
          <w:rFonts w:ascii="Courier New" w:hAnsi="Courier New" w:cs="Courier New"/>
          <w:kern w:val="1"/>
        </w:rPr>
        <w:t>myfile</w:t>
      </w:r>
      <w:r w:rsidR="00266E56">
        <w:rPr>
          <w:rFonts w:ascii="Calibri" w:hAnsi="Calibri"/>
          <w:kern w:val="1"/>
        </w:rPr>
        <w:t>"</w:t>
      </w:r>
      <w:r w:rsidRPr="00FE1A9D">
        <w:rPr>
          <w:rFonts w:ascii="Calibri" w:hAnsi="Calibri"/>
          <w:kern w:val="1"/>
        </w:rPr>
        <w:t xml:space="preserve"> in </w:t>
      </w:r>
      <w:r w:rsidR="00266E56">
        <w:rPr>
          <w:rFonts w:ascii="Calibri" w:hAnsi="Calibri"/>
          <w:kern w:val="1"/>
        </w:rPr>
        <w:t>"</w:t>
      </w:r>
      <w:r w:rsidRPr="00266E56">
        <w:rPr>
          <w:rFonts w:ascii="Courier New" w:hAnsi="Courier New" w:cs="Courier New"/>
          <w:kern w:val="1"/>
        </w:rPr>
        <w:t>/tmp</w:t>
      </w:r>
      <w:r w:rsidR="00266E56">
        <w:rPr>
          <w:rFonts w:ascii="Calibri" w:hAnsi="Calibri"/>
          <w:kern w:val="1"/>
        </w:rPr>
        <w:t xml:space="preserve">" </w:t>
      </w:r>
      <w:r w:rsidRPr="00FE1A9D">
        <w:rPr>
          <w:rFonts w:ascii="Calibri" w:hAnsi="Calibri"/>
          <w:kern w:val="1"/>
        </w:rPr>
        <w:t>with gedit.</w:t>
      </w:r>
    </w:p>
    <w:p w:rsidR="001B1FF0" w:rsidRPr="00FE1A9D" w:rsidRDefault="001B1FF0">
      <w:pPr>
        <w:numPr>
          <w:ilvl w:val="0"/>
          <w:numId w:val="15"/>
        </w:numPr>
        <w:rPr>
          <w:rFonts w:ascii="Calibri" w:hAnsi="Calibri"/>
          <w:kern w:val="1"/>
        </w:rPr>
      </w:pPr>
      <w:r w:rsidRPr="00FE1A9D">
        <w:rPr>
          <w:rFonts w:ascii="Calibri" w:hAnsi="Calibri"/>
          <w:kern w:val="1"/>
        </w:rPr>
        <w:t xml:space="preserve">Make a subdirectory in </w:t>
      </w:r>
      <w:r w:rsidR="00266E56">
        <w:rPr>
          <w:rFonts w:ascii="Calibri" w:hAnsi="Calibri"/>
          <w:kern w:val="1"/>
        </w:rPr>
        <w:t>"</w:t>
      </w:r>
      <w:r w:rsidRPr="00266E56">
        <w:rPr>
          <w:rFonts w:ascii="Courier New" w:hAnsi="Courier New" w:cs="Courier New"/>
          <w:kern w:val="1"/>
        </w:rPr>
        <w:t>/tmp</w:t>
      </w:r>
      <w:r w:rsidR="00266E56">
        <w:rPr>
          <w:rFonts w:ascii="Calibri" w:hAnsi="Calibri"/>
          <w:kern w:val="1"/>
        </w:rPr>
        <w:t>"</w:t>
      </w:r>
      <w:r w:rsidRPr="00FE1A9D">
        <w:rPr>
          <w:rFonts w:ascii="Calibri" w:hAnsi="Calibri"/>
          <w:kern w:val="1"/>
        </w:rPr>
        <w:t xml:space="preserve"> called </w:t>
      </w:r>
      <w:r w:rsidR="00266E56">
        <w:rPr>
          <w:rFonts w:ascii="Calibri" w:hAnsi="Calibri"/>
          <w:kern w:val="1"/>
        </w:rPr>
        <w:t>"</w:t>
      </w:r>
      <w:r w:rsidRPr="00266E56">
        <w:rPr>
          <w:rFonts w:ascii="Courier New" w:hAnsi="Courier New" w:cs="Courier New"/>
          <w:kern w:val="1"/>
        </w:rPr>
        <w:t>mydir</w:t>
      </w:r>
      <w:r w:rsidR="00266E56">
        <w:rPr>
          <w:rFonts w:ascii="Calibri" w:hAnsi="Calibri"/>
          <w:kern w:val="1"/>
        </w:rPr>
        <w:t>"</w:t>
      </w:r>
    </w:p>
    <w:p w:rsidR="001B1FF0" w:rsidRPr="00FE1A9D" w:rsidRDefault="001B1FF0">
      <w:pPr>
        <w:numPr>
          <w:ilvl w:val="0"/>
          <w:numId w:val="15"/>
        </w:numPr>
        <w:rPr>
          <w:rFonts w:ascii="Calibri" w:hAnsi="Calibri"/>
          <w:kern w:val="1"/>
        </w:rPr>
      </w:pPr>
      <w:r w:rsidRPr="00FE1A9D">
        <w:rPr>
          <w:rFonts w:ascii="Calibri" w:hAnsi="Calibri"/>
          <w:kern w:val="1"/>
        </w:rPr>
        <w:t xml:space="preserve">Rename the file </w:t>
      </w:r>
      <w:r w:rsidR="00F9516D">
        <w:rPr>
          <w:rFonts w:ascii="Calibri" w:hAnsi="Calibri"/>
          <w:kern w:val="1"/>
        </w:rPr>
        <w:t>"</w:t>
      </w:r>
      <w:r w:rsidRPr="00F9516D">
        <w:rPr>
          <w:rFonts w:ascii="Courier New" w:hAnsi="Courier New" w:cs="Courier New"/>
          <w:kern w:val="1"/>
        </w:rPr>
        <w:t>myfile.txt</w:t>
      </w:r>
      <w:r w:rsidR="00F9516D">
        <w:rPr>
          <w:rFonts w:ascii="Calibri" w:hAnsi="Calibri"/>
          <w:kern w:val="1"/>
        </w:rPr>
        <w:t>"</w:t>
      </w:r>
      <w:r w:rsidRPr="00FE1A9D">
        <w:rPr>
          <w:rFonts w:ascii="Calibri" w:hAnsi="Calibri"/>
          <w:kern w:val="1"/>
        </w:rPr>
        <w:t xml:space="preserve"> and the subdirectory </w:t>
      </w:r>
      <w:r w:rsidR="00F9516D">
        <w:rPr>
          <w:rFonts w:ascii="Calibri" w:hAnsi="Calibri"/>
          <w:kern w:val="1"/>
        </w:rPr>
        <w:t>"</w:t>
      </w:r>
      <w:r w:rsidRPr="00F9516D">
        <w:rPr>
          <w:rFonts w:ascii="Courier New" w:hAnsi="Courier New" w:cs="Courier New"/>
          <w:kern w:val="1"/>
        </w:rPr>
        <w:t>X</w:t>
      </w:r>
      <w:r w:rsidR="00D03E48" w:rsidRPr="00D03E48">
        <w:rPr>
          <w:rFonts w:asciiTheme="minorHAnsi" w:hAnsiTheme="minorHAnsi" w:cstheme="minorHAnsi"/>
          <w:kern w:val="1"/>
        </w:rPr>
        <w:t>"</w:t>
      </w:r>
    </w:p>
    <w:p w:rsidR="001B1FF0" w:rsidRPr="00FE1A9D" w:rsidRDefault="001B1FF0">
      <w:pPr>
        <w:numPr>
          <w:ilvl w:val="0"/>
          <w:numId w:val="15"/>
        </w:numPr>
        <w:rPr>
          <w:rFonts w:ascii="Calibri" w:hAnsi="Calibri"/>
          <w:kern w:val="1"/>
        </w:rPr>
      </w:pPr>
      <w:r w:rsidRPr="00FE1A9D">
        <w:rPr>
          <w:rFonts w:ascii="Calibri" w:hAnsi="Calibri"/>
          <w:kern w:val="1"/>
        </w:rPr>
        <w:t xml:space="preserve">Copy </w:t>
      </w:r>
      <w:r w:rsidR="00D03E48">
        <w:rPr>
          <w:rFonts w:ascii="Calibri" w:hAnsi="Calibri"/>
          <w:kern w:val="1"/>
        </w:rPr>
        <w:t>"</w:t>
      </w:r>
      <w:r w:rsidRPr="00D03E48">
        <w:rPr>
          <w:rFonts w:ascii="Courier New" w:hAnsi="Courier New" w:cs="Courier New"/>
          <w:kern w:val="1"/>
        </w:rPr>
        <w:t>myfile.txt</w:t>
      </w:r>
      <w:r w:rsidR="00D03E48">
        <w:rPr>
          <w:rFonts w:ascii="Calibri" w:hAnsi="Calibri"/>
          <w:kern w:val="1"/>
        </w:rPr>
        <w:t>"</w:t>
      </w:r>
      <w:r w:rsidRPr="00FE1A9D">
        <w:rPr>
          <w:rFonts w:ascii="Calibri" w:hAnsi="Calibri"/>
          <w:kern w:val="1"/>
        </w:rPr>
        <w:t xml:space="preserve"> into the </w:t>
      </w:r>
      <w:r w:rsidR="00D03E48">
        <w:rPr>
          <w:rFonts w:ascii="Calibri" w:hAnsi="Calibri"/>
          <w:kern w:val="1"/>
        </w:rPr>
        <w:t>"</w:t>
      </w:r>
      <w:r w:rsidRPr="00D03E48">
        <w:rPr>
          <w:rFonts w:ascii="Courier New" w:hAnsi="Courier New" w:cs="Courier New"/>
          <w:kern w:val="1"/>
        </w:rPr>
        <w:t>X</w:t>
      </w:r>
      <w:r w:rsidR="00D03E48">
        <w:rPr>
          <w:rFonts w:ascii="Courier New" w:hAnsi="Courier New" w:cs="Courier New"/>
          <w:kern w:val="1"/>
        </w:rPr>
        <w:t>"</w:t>
      </w:r>
      <w:r w:rsidRPr="00FE1A9D">
        <w:rPr>
          <w:rFonts w:ascii="Calibri" w:hAnsi="Calibri"/>
          <w:kern w:val="1"/>
        </w:rPr>
        <w:t xml:space="preserve"> subdirectory</w:t>
      </w:r>
    </w:p>
    <w:p w:rsidR="001B1FF0" w:rsidRPr="00FE1A9D" w:rsidRDefault="001B1FF0">
      <w:pPr>
        <w:numPr>
          <w:ilvl w:val="0"/>
          <w:numId w:val="15"/>
        </w:numPr>
        <w:rPr>
          <w:rFonts w:ascii="Calibri" w:hAnsi="Calibri"/>
          <w:kern w:val="1"/>
        </w:rPr>
      </w:pPr>
      <w:r w:rsidRPr="00FE1A9D">
        <w:rPr>
          <w:rFonts w:ascii="Calibri" w:hAnsi="Calibri"/>
          <w:kern w:val="1"/>
        </w:rPr>
        <w:t>Tidy up - delete the file and subdirectory</w:t>
      </w:r>
    </w:p>
    <w:p w:rsidR="001B1FF0" w:rsidRPr="00FE1A9D" w:rsidRDefault="001B1FF0">
      <w:pPr>
        <w:pStyle w:val="Heading"/>
        <w:rPr>
          <w:rFonts w:ascii="Calibri" w:hAnsi="Calibri"/>
        </w:rPr>
      </w:pPr>
      <w:r w:rsidRPr="00FE1A9D">
        <w:rPr>
          <w:rFonts w:ascii="Calibri" w:hAnsi="Calibri"/>
        </w:rPr>
        <w:t xml:space="preserve">5. Use the </w:t>
      </w:r>
      <w:r w:rsidR="00814F46">
        <w:rPr>
          <w:rFonts w:ascii="Calibri" w:hAnsi="Calibri"/>
        </w:rPr>
        <w:t>"</w:t>
      </w:r>
      <w:r w:rsidRPr="000C79E0">
        <w:rPr>
          <w:rFonts w:ascii="Courier New" w:hAnsi="Courier New" w:cs="Courier New"/>
        </w:rPr>
        <w:t>man ls</w:t>
      </w:r>
      <w:r w:rsidR="00814F46">
        <w:rPr>
          <w:rFonts w:ascii="Courier New" w:hAnsi="Courier New" w:cs="Courier New"/>
        </w:rPr>
        <w:t>"</w:t>
      </w:r>
      <w:r w:rsidRPr="00FE1A9D">
        <w:rPr>
          <w:rFonts w:ascii="Calibri" w:hAnsi="Calibri"/>
        </w:rPr>
        <w:t xml:space="preserve"> command to find other listing options. Experiment… have a look in </w:t>
      </w:r>
      <w:r w:rsidR="000C79E0">
        <w:rPr>
          <w:rFonts w:ascii="Calibri" w:hAnsi="Calibri"/>
        </w:rPr>
        <w:t>"</w:t>
      </w:r>
      <w:r w:rsidRPr="000C79E0">
        <w:rPr>
          <w:rFonts w:ascii="Courier New" w:hAnsi="Courier New" w:cs="Courier New"/>
        </w:rPr>
        <w:t>/</w:t>
      </w:r>
      <w:r w:rsidR="000C79E0">
        <w:rPr>
          <w:rFonts w:ascii="Courier New" w:hAnsi="Courier New" w:cs="Courier New"/>
        </w:rPr>
        <w:t>"</w:t>
      </w:r>
      <w:r w:rsidRPr="00FE1A9D">
        <w:rPr>
          <w:rFonts w:ascii="Calibri" w:hAnsi="Calibri"/>
        </w:rPr>
        <w:t xml:space="preserve">, and </w:t>
      </w:r>
      <w:r w:rsidR="000C79E0">
        <w:rPr>
          <w:rFonts w:ascii="Calibri" w:hAnsi="Calibri"/>
        </w:rPr>
        <w:t>"</w:t>
      </w:r>
      <w:r w:rsidRPr="000C79E0">
        <w:rPr>
          <w:rFonts w:ascii="Courier New" w:hAnsi="Courier New" w:cs="Courier New"/>
        </w:rPr>
        <w:t>/etc</w:t>
      </w:r>
      <w:r w:rsidR="000C79E0">
        <w:rPr>
          <w:rFonts w:ascii="Courier New" w:hAnsi="Courier New" w:cs="Courier New"/>
        </w:rPr>
        <w:t>"</w:t>
      </w:r>
      <w:r w:rsidRPr="00FE1A9D">
        <w:rPr>
          <w:rFonts w:ascii="Calibri" w:hAnsi="Calibri"/>
        </w:rPr>
        <w:t>.</w:t>
      </w:r>
    </w:p>
    <w:p w:rsidR="001B1FF0" w:rsidRPr="00FE1A9D" w:rsidRDefault="001B1FF0">
      <w:pPr>
        <w:pStyle w:val="Heading"/>
        <w:rPr>
          <w:rFonts w:ascii="Calibri" w:hAnsi="Calibri"/>
        </w:rPr>
      </w:pPr>
      <w:r w:rsidRPr="00FE1A9D">
        <w:rPr>
          <w:rFonts w:ascii="Calibri" w:hAnsi="Calibri"/>
        </w:rPr>
        <w:t>6. How not to do it</w:t>
      </w:r>
      <w:r w:rsidR="00040572">
        <w:rPr>
          <w:rFonts w:ascii="Calibri" w:hAnsi="Calibri"/>
        </w:rPr>
        <w:t>:</w:t>
      </w:r>
      <w:bookmarkStart w:id="0" w:name="_GoBack"/>
      <w:bookmarkEnd w:id="0"/>
    </w:p>
    <w:p w:rsidR="001B1FF0" w:rsidRPr="00FE1A9D" w:rsidRDefault="001B1FF0">
      <w:pPr>
        <w:numPr>
          <w:ilvl w:val="0"/>
          <w:numId w:val="2"/>
        </w:numPr>
        <w:rPr>
          <w:rFonts w:ascii="Calibri" w:hAnsi="Calibri"/>
          <w:kern w:val="1"/>
        </w:rPr>
      </w:pPr>
      <w:r w:rsidRPr="00FE1A9D">
        <w:rPr>
          <w:rFonts w:ascii="Calibri" w:hAnsi="Calibri"/>
          <w:kern w:val="1"/>
        </w:rPr>
        <w:t xml:space="preserve">Use </w:t>
      </w:r>
      <w:r w:rsidRPr="00F82C91">
        <w:rPr>
          <w:rFonts w:ascii="Courier New" w:hAnsi="Courier New" w:cs="Courier New"/>
          <w:kern w:val="1"/>
        </w:rPr>
        <w:t>cd</w:t>
      </w:r>
      <w:r w:rsidRPr="00FE1A9D">
        <w:rPr>
          <w:rFonts w:ascii="Calibri" w:hAnsi="Calibri"/>
          <w:kern w:val="1"/>
        </w:rPr>
        <w:t xml:space="preserve"> with no arguments to jump back to your home directory.</w:t>
      </w:r>
    </w:p>
    <w:p w:rsidR="001B1FF0" w:rsidRPr="00FE1A9D" w:rsidRDefault="001B1FF0">
      <w:pPr>
        <w:numPr>
          <w:ilvl w:val="0"/>
          <w:numId w:val="2"/>
        </w:numPr>
        <w:rPr>
          <w:rFonts w:ascii="Calibri" w:hAnsi="Calibri"/>
          <w:kern w:val="1"/>
        </w:rPr>
      </w:pPr>
      <w:r w:rsidRPr="00FE1A9D">
        <w:rPr>
          <w:rFonts w:ascii="Calibri" w:hAnsi="Calibri"/>
          <w:kern w:val="1"/>
        </w:rPr>
        <w:t xml:space="preserve">Go into the </w:t>
      </w:r>
      <w:r w:rsidR="00F82C91">
        <w:rPr>
          <w:rFonts w:ascii="Calibri" w:hAnsi="Calibri"/>
          <w:kern w:val="1"/>
        </w:rPr>
        <w:t>"</w:t>
      </w:r>
      <w:r w:rsidRPr="00F82C91">
        <w:rPr>
          <w:rFonts w:ascii="Courier New" w:hAnsi="Courier New" w:cs="Courier New"/>
          <w:kern w:val="1"/>
        </w:rPr>
        <w:t>pain</w:t>
      </w:r>
      <w:r w:rsidR="00F82C91" w:rsidRPr="00E21005">
        <w:rPr>
          <w:rFonts w:ascii="Calibri" w:hAnsi="Calibri" w:cs="Calibri"/>
          <w:kern w:val="1"/>
        </w:rPr>
        <w:t>"</w:t>
      </w:r>
      <w:r w:rsidRPr="00FE1A9D">
        <w:rPr>
          <w:rFonts w:ascii="Calibri" w:hAnsi="Calibri"/>
          <w:kern w:val="1"/>
        </w:rPr>
        <w:t xml:space="preserve"> directory</w:t>
      </w:r>
    </w:p>
    <w:p w:rsidR="001B1FF0" w:rsidRPr="00FE1A9D" w:rsidRDefault="001B1FF0">
      <w:pPr>
        <w:numPr>
          <w:ilvl w:val="0"/>
          <w:numId w:val="2"/>
        </w:numPr>
        <w:rPr>
          <w:rFonts w:ascii="Calibri" w:hAnsi="Calibri"/>
          <w:kern w:val="1"/>
        </w:rPr>
      </w:pPr>
      <w:r w:rsidRPr="00FE1A9D">
        <w:rPr>
          <w:rFonts w:ascii="Calibri" w:hAnsi="Calibri"/>
          <w:kern w:val="1"/>
        </w:rPr>
        <w:t xml:space="preserve">Use </w:t>
      </w:r>
      <w:r w:rsidRPr="00E21005">
        <w:rPr>
          <w:rFonts w:ascii="Courier New" w:hAnsi="Courier New" w:cs="Courier New"/>
          <w:kern w:val="1"/>
        </w:rPr>
        <w:t>ls</w:t>
      </w:r>
      <w:r w:rsidRPr="00FE1A9D">
        <w:rPr>
          <w:rFonts w:ascii="Calibri" w:hAnsi="Calibri"/>
          <w:kern w:val="1"/>
        </w:rPr>
        <w:t xml:space="preserve"> to see what files are here</w:t>
      </w:r>
    </w:p>
    <w:p w:rsidR="001B1FF0" w:rsidRPr="00FE1A9D" w:rsidRDefault="001B1FF0">
      <w:pPr>
        <w:numPr>
          <w:ilvl w:val="0"/>
          <w:numId w:val="2"/>
        </w:numPr>
        <w:rPr>
          <w:rFonts w:ascii="Calibri" w:hAnsi="Calibri"/>
        </w:rPr>
      </w:pPr>
      <w:r w:rsidRPr="00FE1A9D">
        <w:rPr>
          <w:rFonts w:ascii="Calibri" w:hAnsi="Calibri"/>
          <w:kern w:val="1"/>
        </w:rPr>
        <w:t>Move</w:t>
      </w:r>
      <w:r w:rsidR="00554D7F">
        <w:rPr>
          <w:rFonts w:ascii="Calibri" w:hAnsi="Calibri"/>
          <w:kern w:val="1"/>
        </w:rPr>
        <w:t xml:space="preserve"> them </w:t>
      </w:r>
      <w:r w:rsidRPr="00FE1A9D">
        <w:rPr>
          <w:rFonts w:ascii="Calibri" w:hAnsi="Calibri"/>
          <w:kern w:val="1"/>
        </w:rPr>
        <w:t>to more sensible names (if you can).</w:t>
      </w:r>
    </w:p>
    <w:p w:rsidR="001B1FF0" w:rsidRPr="00FE1A9D" w:rsidRDefault="00F5635C" w:rsidP="007630AC">
      <w:pPr>
        <w:pStyle w:val="Heading1"/>
      </w:pPr>
      <w:r>
        <w:rPr>
          <w:rStyle w:val="Heading1Char"/>
          <w:rFonts w:ascii="Calibri" w:eastAsia="Calibri" w:hAnsi="Calibri"/>
        </w:rPr>
        <w:lastRenderedPageBreak/>
        <w:t>Solution</w:t>
      </w:r>
      <w:r w:rsidR="007630AC">
        <w:rPr>
          <w:rStyle w:val="Heading1Char"/>
          <w:rFonts w:ascii="Calibri" w:eastAsia="Calibri" w:hAnsi="Calibri"/>
        </w:rPr>
        <w:t xml:space="preserve"> 1</w:t>
      </w:r>
      <w:r>
        <w:rPr>
          <w:rStyle w:val="Heading1Char"/>
          <w:rFonts w:ascii="Calibri" w:eastAsia="Calibri" w:hAnsi="Calibri"/>
        </w:rPr>
        <w:t>: Exploring</w:t>
      </w:r>
      <w:r w:rsidR="001B1FF0" w:rsidRPr="00FE1A9D">
        <w:rPr>
          <w:rStyle w:val="Heading1Char"/>
          <w:rFonts w:ascii="Calibri" w:eastAsia="Calibri" w:hAnsi="Calibri"/>
        </w:rPr>
        <w:t xml:space="preserve"> the file system</w:t>
      </w:r>
    </w:p>
    <w:p w:rsidR="001B1FF0" w:rsidRPr="00FE1A9D" w:rsidRDefault="001B1FF0">
      <w:pPr>
        <w:rPr>
          <w:rFonts w:ascii="Calibri" w:hAnsi="Calibri"/>
        </w:rPr>
      </w:pPr>
      <w:r w:rsidRPr="00FE1A9D">
        <w:rPr>
          <w:rFonts w:ascii="Calibri" w:hAnsi="Calibri"/>
        </w:rPr>
        <w:br/>
        <w:t>2.</w:t>
      </w:r>
    </w:p>
    <w:p w:rsidR="001B1FF0" w:rsidRDefault="00B37042">
      <w:pPr>
        <w:pStyle w:val="Subtitle"/>
      </w:pPr>
      <w:r w:rsidRPr="00B37042">
        <w:t>$</w:t>
      </w:r>
      <w:r w:rsidR="001B1FF0">
        <w:t xml:space="preserve"> </w:t>
      </w:r>
      <w:r w:rsidR="001B1FF0" w:rsidRPr="00BC6426">
        <w:rPr>
          <w:color w:val="000000"/>
        </w:rPr>
        <w:t>pwd</w:t>
      </w:r>
    </w:p>
    <w:p w:rsidR="001B1FF0" w:rsidRPr="00EE4BF0" w:rsidRDefault="001B1FF0">
      <w:pPr>
        <w:pStyle w:val="Subtitle"/>
        <w:rPr>
          <w:i/>
        </w:rPr>
      </w:pPr>
      <w:r w:rsidRPr="00B72EA5">
        <w:rPr>
          <w:i/>
        </w:rPr>
        <w:t>/Users/sjp23/play/</w:t>
      </w:r>
      <w:r w:rsidR="00EE4BF0" w:rsidRPr="00EE4BF0">
        <w:rPr>
          <w:i/>
        </w:rPr>
        <w:t>workshop_shell</w:t>
      </w:r>
    </w:p>
    <w:p w:rsidR="001B1FF0" w:rsidRDefault="00B37042">
      <w:pPr>
        <w:pStyle w:val="Subtitle"/>
      </w:pPr>
      <w:r w:rsidRPr="00B37042">
        <w:t>$</w:t>
      </w:r>
      <w:r w:rsidR="001B1FF0">
        <w:t xml:space="preserve"> </w:t>
      </w:r>
      <w:r w:rsidR="001B1FF0" w:rsidRPr="00BC6426">
        <w:rPr>
          <w:color w:val="000000"/>
        </w:rPr>
        <w:t>ls</w:t>
      </w:r>
    </w:p>
    <w:p w:rsidR="001B1FF0" w:rsidRPr="002D5888" w:rsidRDefault="00EE4BF0">
      <w:pPr>
        <w:pStyle w:val="Subtitle"/>
        <w:rPr>
          <w:i/>
        </w:rPr>
      </w:pPr>
      <w:r w:rsidRPr="002D5888">
        <w:rPr>
          <w:i/>
        </w:rPr>
        <w:t>acsoe</w:t>
      </w:r>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0</w:t>
      </w:r>
    </w:p>
    <w:p w:rsidR="001B1FF0" w:rsidRPr="002D5888" w:rsidRDefault="001B1FF0">
      <w:pPr>
        <w:pStyle w:val="Subtitle"/>
        <w:rPr>
          <w:i/>
        </w:rPr>
      </w:pPr>
      <w:r w:rsidRPr="00B72EA5">
        <w:rPr>
          <w:i/>
        </w:rPr>
        <w:t xml:space="preserve">drwxr-x---  16 sjp23  staff  544 26 Feb 16:21 </w:t>
      </w:r>
      <w:r w:rsidR="00EE4BF0" w:rsidRPr="002D5888">
        <w:rPr>
          <w:i/>
        </w:rPr>
        <w:t>acsoe</w:t>
      </w:r>
    </w:p>
    <w:p w:rsidR="001B1FF0" w:rsidRDefault="00B37042">
      <w:pPr>
        <w:pStyle w:val="Subtitle"/>
      </w:pPr>
      <w:r w:rsidRPr="00B37042">
        <w:t>$</w:t>
      </w:r>
      <w:r w:rsidR="001B1FF0">
        <w:t xml:space="preserve"> </w:t>
      </w:r>
      <w:r w:rsidR="001B1FF0" w:rsidRPr="00BC6426">
        <w:rPr>
          <w:color w:val="000000"/>
        </w:rPr>
        <w:t>ls -a</w:t>
      </w:r>
    </w:p>
    <w:p w:rsidR="001B1FF0" w:rsidRPr="002D5888" w:rsidRDefault="001B1FF0">
      <w:pPr>
        <w:pStyle w:val="Subtitle"/>
        <w:rPr>
          <w:i/>
        </w:rPr>
      </w:pPr>
      <w:r w:rsidRPr="00B72EA5">
        <w:rPr>
          <w:i/>
        </w:rPr>
        <w:t>.</w:t>
      </w:r>
      <w:r w:rsidRPr="00B72EA5">
        <w:rPr>
          <w:rStyle w:val="apple-tab-span"/>
          <w:i/>
          <w:color w:val="000000"/>
          <w:sz w:val="23"/>
          <w:szCs w:val="23"/>
        </w:rPr>
        <w:tab/>
      </w:r>
      <w:r w:rsidRPr="00B72EA5">
        <w:rPr>
          <w:i/>
        </w:rPr>
        <w:t>..</w:t>
      </w:r>
      <w:r w:rsidRPr="00B72EA5">
        <w:rPr>
          <w:rStyle w:val="apple-tab-span"/>
          <w:i/>
          <w:color w:val="000000"/>
          <w:sz w:val="23"/>
          <w:szCs w:val="23"/>
        </w:rPr>
        <w:tab/>
      </w:r>
      <w:r w:rsidR="00EE4BF0" w:rsidRPr="002D5888">
        <w:rPr>
          <w:i/>
        </w:rPr>
        <w:t>acsoe</w:t>
      </w:r>
    </w:p>
    <w:p w:rsidR="001B1FF0" w:rsidRDefault="00B37042">
      <w:pPr>
        <w:pStyle w:val="Subtitle"/>
      </w:pPr>
      <w:r w:rsidRPr="00B37042">
        <w:t>$</w:t>
      </w:r>
      <w:r w:rsidR="001B1FF0">
        <w:t xml:space="preserve"> </w:t>
      </w:r>
      <w:r w:rsidR="001B1FF0" w:rsidRPr="00BC6426">
        <w:rPr>
          <w:color w:val="000000"/>
        </w:rPr>
        <w:t>ls ..</w:t>
      </w:r>
    </w:p>
    <w:p w:rsidR="001B1FF0" w:rsidRPr="00B72EA5" w:rsidRDefault="001B1FF0">
      <w:pPr>
        <w:pStyle w:val="Subtitle"/>
        <w:rPr>
          <w:i/>
        </w:rPr>
      </w:pPr>
      <w:r w:rsidRPr="00B72EA5">
        <w:rPr>
          <w:i/>
        </w:rPr>
        <w:t>badc</w:t>
      </w:r>
      <w:r w:rsidRPr="00B72EA5">
        <w:rPr>
          <w:rStyle w:val="apple-tab-span"/>
          <w:i/>
          <w:color w:val="000000"/>
          <w:sz w:val="23"/>
          <w:szCs w:val="23"/>
        </w:rPr>
        <w:tab/>
      </w:r>
      <w:r w:rsidRPr="00B72EA5">
        <w:rPr>
          <w:rStyle w:val="apple-tab-span"/>
          <w:i/>
          <w:color w:val="000000"/>
          <w:sz w:val="23"/>
          <w:szCs w:val="23"/>
        </w:rPr>
        <w:tab/>
      </w:r>
      <w:r w:rsidRPr="00B72EA5">
        <w:rPr>
          <w:rStyle w:val="apple-tab-span"/>
          <w:i/>
          <w:color w:val="000000"/>
          <w:sz w:val="23"/>
          <w:szCs w:val="23"/>
        </w:rPr>
        <w:tab/>
      </w:r>
      <w:r w:rsidRPr="00B72EA5">
        <w:rPr>
          <w:i/>
        </w:rPr>
        <w:t>dataman</w:t>
      </w:r>
      <w:r w:rsidRPr="00B72EA5">
        <w:rPr>
          <w:rStyle w:val="apple-tab-span"/>
          <w:i/>
          <w:color w:val="000000"/>
          <w:sz w:val="23"/>
          <w:szCs w:val="23"/>
        </w:rPr>
        <w:tab/>
      </w:r>
      <w:r w:rsidRPr="00B72EA5">
        <w:rPr>
          <w:rStyle w:val="apple-tab-span"/>
          <w:i/>
          <w:color w:val="000000"/>
          <w:sz w:val="23"/>
          <w:szCs w:val="23"/>
        </w:rPr>
        <w:tab/>
      </w:r>
      <w:r w:rsidR="00EE4BF0" w:rsidRPr="00EE4BF0">
        <w:rPr>
          <w:i/>
        </w:rPr>
        <w:t>workshop_shell</w:t>
      </w:r>
    </w:p>
    <w:p w:rsidR="001B1FF0" w:rsidRDefault="00B37042">
      <w:pPr>
        <w:pStyle w:val="Subtitle"/>
      </w:pPr>
      <w:r w:rsidRPr="00B37042">
        <w:t>$</w:t>
      </w:r>
      <w:r w:rsidR="001B1FF0">
        <w:t xml:space="preserve"> </w:t>
      </w:r>
      <w:r w:rsidR="001B1FF0" w:rsidRPr="00BC6426">
        <w:rPr>
          <w:color w:val="000000"/>
        </w:rPr>
        <w:t xml:space="preserve">ls </w:t>
      </w:r>
      <w:r w:rsidR="00EE4BF0" w:rsidRPr="00BC6426">
        <w:rPr>
          <w:color w:val="000000"/>
        </w:rPr>
        <w:t>acsoe</w:t>
      </w:r>
    </w:p>
    <w:p w:rsidR="001B1FF0" w:rsidRPr="00B72EA5" w:rsidRDefault="001B1FF0">
      <w:pPr>
        <w:pStyle w:val="Subtitle"/>
        <w:rPr>
          <w:i/>
        </w:rPr>
      </w:pPr>
      <w:r w:rsidRPr="00B72EA5">
        <w:rPr>
          <w:i/>
        </w:rPr>
        <w:t>00README</w:t>
      </w:r>
      <w:r w:rsidRPr="00B72EA5">
        <w:rPr>
          <w:rStyle w:val="apple-tab-span"/>
          <w:i/>
          <w:color w:val="000000"/>
          <w:sz w:val="23"/>
          <w:szCs w:val="23"/>
        </w:rPr>
        <w:tab/>
      </w:r>
      <w:r w:rsidRPr="00B72EA5">
        <w:rPr>
          <w:i/>
        </w:rPr>
        <w:t>eae-96</w:t>
      </w:r>
      <w:r w:rsidR="00B37042">
        <w:rPr>
          <w:rStyle w:val="apple-tab-span"/>
          <w:i/>
          <w:color w:val="000000"/>
          <w:sz w:val="23"/>
          <w:szCs w:val="23"/>
        </w:rPr>
        <w:tab/>
      </w:r>
      <w:r w:rsidRPr="00B72EA5">
        <w:rPr>
          <w:i/>
        </w:rPr>
        <w:t>ease-96</w:t>
      </w:r>
      <w:r w:rsidR="00B37042">
        <w:rPr>
          <w:rStyle w:val="apple-tab-span"/>
          <w:i/>
          <w:color w:val="000000"/>
          <w:sz w:val="23"/>
          <w:szCs w:val="23"/>
        </w:rPr>
        <w:tab/>
      </w:r>
      <w:r w:rsidRPr="00B72EA5">
        <w:rPr>
          <w:i/>
        </w:rPr>
        <w:t>freetex-96</w:t>
      </w:r>
      <w:r w:rsidR="00B37042">
        <w:rPr>
          <w:rStyle w:val="apple-tab-span"/>
          <w:i/>
          <w:color w:val="000000"/>
          <w:sz w:val="23"/>
          <w:szCs w:val="23"/>
        </w:rPr>
        <w:tab/>
      </w:r>
      <w:r w:rsidRPr="00B72EA5">
        <w:rPr>
          <w:i/>
        </w:rPr>
        <w:t>hillcloud-96</w:t>
      </w:r>
      <w:r w:rsidRPr="00B72EA5">
        <w:rPr>
          <w:rStyle w:val="apple-tab-span"/>
          <w:i/>
          <w:color w:val="000000"/>
          <w:sz w:val="23"/>
          <w:szCs w:val="23"/>
        </w:rPr>
        <w:tab/>
      </w:r>
      <w:r w:rsidRPr="00B72EA5">
        <w:rPr>
          <w:i/>
        </w:rPr>
        <w:t>lterm</w:t>
      </w:r>
    </w:p>
    <w:p w:rsidR="001B1FF0" w:rsidRPr="00B72EA5" w:rsidRDefault="001B1FF0">
      <w:pPr>
        <w:pStyle w:val="Subtitle"/>
        <w:rPr>
          <w:i/>
        </w:rPr>
      </w:pPr>
      <w:r w:rsidRPr="00B72EA5">
        <w:rPr>
          <w:i/>
        </w:rPr>
        <w:t>c-130</w:t>
      </w:r>
      <w:r w:rsidR="00B37042">
        <w:rPr>
          <w:rStyle w:val="apple-tab-span"/>
          <w:i/>
          <w:color w:val="000000"/>
          <w:sz w:val="23"/>
          <w:szCs w:val="23"/>
        </w:rPr>
        <w:tab/>
      </w:r>
      <w:r w:rsidRPr="00B72EA5">
        <w:rPr>
          <w:i/>
        </w:rPr>
        <w:t>eae-97</w:t>
      </w:r>
      <w:r w:rsidR="00B37042">
        <w:rPr>
          <w:rStyle w:val="apple-tab-span"/>
          <w:i/>
          <w:color w:val="000000"/>
          <w:sz w:val="23"/>
          <w:szCs w:val="23"/>
        </w:rPr>
        <w:tab/>
      </w:r>
      <w:r w:rsidRPr="00B72EA5">
        <w:rPr>
          <w:i/>
        </w:rPr>
        <w:t>ease-97</w:t>
      </w:r>
      <w:r w:rsidR="00B37042">
        <w:rPr>
          <w:rStyle w:val="apple-tab-span"/>
          <w:i/>
          <w:color w:val="000000"/>
          <w:sz w:val="23"/>
          <w:szCs w:val="23"/>
        </w:rPr>
        <w:tab/>
      </w:r>
      <w:r w:rsidRPr="00B72EA5">
        <w:rPr>
          <w:i/>
        </w:rPr>
        <w:t>freetex-98</w:t>
      </w:r>
      <w:r w:rsidRPr="00B72EA5">
        <w:rPr>
          <w:rStyle w:val="apple-tab-span"/>
          <w:i/>
          <w:color w:val="000000"/>
          <w:sz w:val="23"/>
          <w:szCs w:val="23"/>
        </w:rPr>
        <w:tab/>
      </w:r>
      <w:r w:rsidRPr="00B72EA5">
        <w:rPr>
          <w:i/>
        </w:rPr>
        <w:t>hillcloud-97</w:t>
      </w:r>
      <w:r w:rsidRPr="00B72EA5">
        <w:rPr>
          <w:rStyle w:val="apple-tab-span"/>
          <w:i/>
          <w:color w:val="000000"/>
          <w:sz w:val="23"/>
          <w:szCs w:val="23"/>
        </w:rPr>
        <w:tab/>
      </w:r>
      <w:r w:rsidRPr="00B72EA5">
        <w:rPr>
          <w:i/>
        </w:rPr>
        <w:t>ozprof</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3.</w:t>
      </w:r>
    </w:p>
    <w:p w:rsidR="001B1FF0" w:rsidRDefault="00B37042">
      <w:pPr>
        <w:pStyle w:val="Subtitle"/>
      </w:pPr>
      <w:r w:rsidRPr="00B37042">
        <w:t>$</w:t>
      </w:r>
      <w:r w:rsidR="001B1FF0">
        <w:t xml:space="preserve"> </w:t>
      </w:r>
      <w:r w:rsidR="001B1FF0" w:rsidRPr="00BC6426">
        <w:rPr>
          <w:color w:val="000000"/>
        </w:rPr>
        <w:t xml:space="preserve">cd </w:t>
      </w:r>
      <w:r w:rsidR="00EE4BF0" w:rsidRPr="00BC6426">
        <w:rPr>
          <w:color w:val="000000"/>
        </w:rPr>
        <w:t>acsoe</w:t>
      </w:r>
    </w:p>
    <w:p w:rsidR="001B1FF0" w:rsidRDefault="00B37042">
      <w:pPr>
        <w:pStyle w:val="Subtitle"/>
      </w:pPr>
      <w:r w:rsidRPr="00B37042">
        <w:t>$</w:t>
      </w:r>
      <w:r w:rsidR="001B1FF0">
        <w:t xml:space="preserve"> </w:t>
      </w:r>
      <w:r w:rsidR="001B1FF0" w:rsidRPr="00BC6426">
        <w:rPr>
          <w:color w:val="000000"/>
        </w:rPr>
        <w:t>pwd</w:t>
      </w:r>
    </w:p>
    <w:p w:rsidR="001B1FF0" w:rsidRPr="002D5888" w:rsidRDefault="001B1FF0">
      <w:pPr>
        <w:pStyle w:val="Subtitle"/>
        <w:rPr>
          <w:i/>
        </w:rPr>
      </w:pPr>
      <w:r w:rsidRPr="002D5888">
        <w:rPr>
          <w:i/>
        </w:rPr>
        <w:t>/Users/sjp23/play/</w:t>
      </w:r>
      <w:r w:rsidR="00EE4BF0" w:rsidRPr="002D5888">
        <w:rPr>
          <w:i/>
        </w:rPr>
        <w:t>workshop_shell</w:t>
      </w:r>
      <w:r w:rsidRPr="002D5888">
        <w:rPr>
          <w:i/>
        </w:rPr>
        <w:t>/</w:t>
      </w:r>
      <w:r w:rsidR="00EE4BF0" w:rsidRPr="002D5888">
        <w:rPr>
          <w:i/>
        </w:rPr>
        <w:t>acsoe</w:t>
      </w:r>
    </w:p>
    <w:p w:rsidR="001B1FF0" w:rsidRDefault="00B37042">
      <w:pPr>
        <w:pStyle w:val="Subtitle"/>
      </w:pPr>
      <w:r w:rsidRPr="00B37042">
        <w:t>$</w:t>
      </w:r>
      <w:r w:rsidR="001B1FF0">
        <w:t xml:space="preserve"> </w:t>
      </w:r>
      <w:r w:rsidR="001B1FF0" w:rsidRPr="00BC6426">
        <w:rPr>
          <w:color w:val="000000"/>
        </w:rPr>
        <w:t>ls</w:t>
      </w:r>
    </w:p>
    <w:p w:rsidR="001B1FF0" w:rsidRPr="00B72EA5" w:rsidRDefault="001B1FF0">
      <w:pPr>
        <w:pStyle w:val="Subtitle"/>
        <w:rPr>
          <w:i/>
        </w:rPr>
      </w:pPr>
      <w:r w:rsidRPr="00B72EA5">
        <w:rPr>
          <w:i/>
        </w:rPr>
        <w:t>00README</w:t>
      </w:r>
      <w:r w:rsidRPr="00B72EA5">
        <w:rPr>
          <w:rStyle w:val="apple-tab-span"/>
          <w:i/>
          <w:color w:val="000000"/>
          <w:sz w:val="23"/>
          <w:szCs w:val="23"/>
        </w:rPr>
        <w:tab/>
      </w:r>
      <w:r w:rsidRPr="00B72EA5">
        <w:rPr>
          <w:i/>
        </w:rPr>
        <w:t>eae-96</w:t>
      </w:r>
      <w:r w:rsidR="00B37042">
        <w:rPr>
          <w:rStyle w:val="apple-tab-span"/>
          <w:i/>
          <w:color w:val="000000"/>
          <w:sz w:val="23"/>
          <w:szCs w:val="23"/>
        </w:rPr>
        <w:tab/>
      </w:r>
      <w:r w:rsidRPr="00B72EA5">
        <w:rPr>
          <w:i/>
        </w:rPr>
        <w:t>ease-96</w:t>
      </w:r>
      <w:r w:rsidR="00B37042">
        <w:rPr>
          <w:rStyle w:val="apple-tab-span"/>
          <w:i/>
          <w:color w:val="000000"/>
          <w:sz w:val="23"/>
          <w:szCs w:val="23"/>
        </w:rPr>
        <w:tab/>
      </w:r>
      <w:r w:rsidRPr="00B72EA5">
        <w:rPr>
          <w:i/>
        </w:rPr>
        <w:t>freetex-96</w:t>
      </w:r>
      <w:r w:rsidRPr="00B72EA5">
        <w:rPr>
          <w:rStyle w:val="apple-tab-span"/>
          <w:i/>
          <w:color w:val="000000"/>
          <w:sz w:val="23"/>
          <w:szCs w:val="23"/>
        </w:rPr>
        <w:tab/>
      </w:r>
      <w:r w:rsidRPr="00B72EA5">
        <w:rPr>
          <w:i/>
        </w:rPr>
        <w:t>hillcloud-96</w:t>
      </w:r>
      <w:r w:rsidRPr="00B72EA5">
        <w:rPr>
          <w:rStyle w:val="apple-tab-span"/>
          <w:i/>
          <w:color w:val="000000"/>
          <w:sz w:val="23"/>
          <w:szCs w:val="23"/>
        </w:rPr>
        <w:tab/>
      </w:r>
      <w:r w:rsidRPr="00B72EA5">
        <w:rPr>
          <w:i/>
        </w:rPr>
        <w:t>lterm</w:t>
      </w:r>
    </w:p>
    <w:p w:rsidR="001B1FF0" w:rsidRPr="00B72EA5" w:rsidRDefault="001B1FF0">
      <w:pPr>
        <w:pStyle w:val="Subtitle"/>
        <w:rPr>
          <w:i/>
        </w:rPr>
      </w:pPr>
      <w:r w:rsidRPr="00B72EA5">
        <w:rPr>
          <w:i/>
        </w:rPr>
        <w:t>c-130</w:t>
      </w:r>
      <w:r w:rsidR="00B37042">
        <w:rPr>
          <w:rStyle w:val="apple-tab-span"/>
          <w:i/>
          <w:color w:val="000000"/>
          <w:sz w:val="23"/>
          <w:szCs w:val="23"/>
        </w:rPr>
        <w:tab/>
      </w:r>
      <w:r w:rsidRPr="00B72EA5">
        <w:rPr>
          <w:i/>
        </w:rPr>
        <w:t>eae-97</w:t>
      </w:r>
      <w:r w:rsidR="00B37042">
        <w:rPr>
          <w:rStyle w:val="apple-tab-span"/>
          <w:i/>
          <w:color w:val="000000"/>
          <w:sz w:val="23"/>
          <w:szCs w:val="23"/>
        </w:rPr>
        <w:tab/>
      </w:r>
      <w:r w:rsidRPr="00B72EA5">
        <w:rPr>
          <w:i/>
        </w:rPr>
        <w:t>ease-97</w:t>
      </w:r>
      <w:r w:rsidR="00B37042">
        <w:rPr>
          <w:rStyle w:val="apple-tab-span"/>
          <w:i/>
          <w:color w:val="000000"/>
          <w:sz w:val="23"/>
          <w:szCs w:val="23"/>
        </w:rPr>
        <w:tab/>
      </w:r>
      <w:r w:rsidRPr="00B72EA5">
        <w:rPr>
          <w:i/>
        </w:rPr>
        <w:t>freetex-98</w:t>
      </w:r>
      <w:r w:rsidRPr="00B72EA5">
        <w:rPr>
          <w:rStyle w:val="apple-tab-span"/>
          <w:i/>
          <w:color w:val="000000"/>
          <w:sz w:val="23"/>
          <w:szCs w:val="23"/>
        </w:rPr>
        <w:tab/>
      </w:r>
      <w:r w:rsidRPr="00B72EA5">
        <w:rPr>
          <w:i/>
        </w:rPr>
        <w:t>hillcloud-97</w:t>
      </w:r>
      <w:r w:rsidRPr="00B72EA5">
        <w:rPr>
          <w:rStyle w:val="apple-tab-span"/>
          <w:i/>
          <w:color w:val="000000"/>
          <w:sz w:val="23"/>
          <w:szCs w:val="23"/>
        </w:rPr>
        <w:tab/>
      </w:r>
      <w:r w:rsidRPr="00B72EA5">
        <w:rPr>
          <w:i/>
        </w:rPr>
        <w:t>ozprof</w:t>
      </w:r>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8</w:t>
      </w:r>
    </w:p>
    <w:p w:rsidR="001B1FF0" w:rsidRPr="00B72EA5" w:rsidRDefault="001B1FF0">
      <w:pPr>
        <w:pStyle w:val="Subtitle"/>
        <w:rPr>
          <w:i/>
        </w:rPr>
      </w:pPr>
      <w:r w:rsidRPr="00B72EA5">
        <w:rPr>
          <w:i/>
        </w:rPr>
        <w:t>-rwxr-x---  1 sjp23  staff  190 26 Feb 16:21 00README</w:t>
      </w:r>
    </w:p>
    <w:p w:rsidR="001B1FF0" w:rsidRPr="00B72EA5" w:rsidRDefault="001B1FF0">
      <w:pPr>
        <w:pStyle w:val="Subtitle"/>
        <w:rPr>
          <w:i/>
        </w:rPr>
      </w:pPr>
      <w:r w:rsidRPr="00B72EA5">
        <w:rPr>
          <w:i/>
        </w:rPr>
        <w:t>drwxr-x---  8 sjp23  staff  272 26 Feb 16:20 c-130</w:t>
      </w:r>
    </w:p>
    <w:p w:rsidR="001B1FF0" w:rsidRPr="00B72EA5" w:rsidRDefault="001B1FF0">
      <w:pPr>
        <w:pStyle w:val="Subtitle"/>
        <w:rPr>
          <w:i/>
        </w:rPr>
      </w:pPr>
      <w:r w:rsidRPr="00B72EA5">
        <w:rPr>
          <w:i/>
        </w:rPr>
        <w:t>drwxr-x---  8 sjp23  staff  272 26 Feb 16:20 eae-96</w:t>
      </w:r>
    </w:p>
    <w:p w:rsidR="001B1FF0" w:rsidRPr="00B72EA5" w:rsidRDefault="001B1FF0">
      <w:pPr>
        <w:pStyle w:val="Subtitle"/>
        <w:rPr>
          <w:i/>
        </w:rPr>
      </w:pPr>
      <w:r w:rsidRPr="00B72EA5">
        <w:rPr>
          <w:i/>
        </w:rPr>
        <w:t>drwxr-x---  8 sjp23  staff  272 26 Feb 16:21 eae-97</w:t>
      </w:r>
    </w:p>
    <w:p w:rsidR="001B1FF0" w:rsidRPr="00B72EA5" w:rsidRDefault="001B1FF0">
      <w:pPr>
        <w:pStyle w:val="Subtitle"/>
        <w:rPr>
          <w:i/>
        </w:rPr>
      </w:pPr>
      <w:r w:rsidRPr="00B72EA5">
        <w:rPr>
          <w:i/>
        </w:rPr>
        <w:t>drwxr-x---  7 sjp23  staff  238 26 Feb 16:21 ease-96</w:t>
      </w:r>
    </w:p>
    <w:p w:rsidR="001B1FF0" w:rsidRPr="00B72EA5" w:rsidRDefault="001B1FF0">
      <w:pPr>
        <w:pStyle w:val="Subtitle"/>
        <w:rPr>
          <w:i/>
        </w:rPr>
      </w:pPr>
      <w:r w:rsidRPr="00B72EA5">
        <w:rPr>
          <w:i/>
        </w:rPr>
        <w:t>drwxr-x---  6 sjp23  staff  204 26 Feb 16:21 ease-97</w:t>
      </w:r>
    </w:p>
    <w:p w:rsidR="001B1FF0" w:rsidRPr="00B72EA5" w:rsidRDefault="001B1FF0">
      <w:pPr>
        <w:pStyle w:val="Subtitle"/>
        <w:rPr>
          <w:i/>
        </w:rPr>
      </w:pPr>
      <w:r w:rsidRPr="00B72EA5">
        <w:rPr>
          <w:i/>
        </w:rPr>
        <w:t>drwxr-x---  6 sjp23  staff  204 26 Feb 16:21 freetex-96</w:t>
      </w:r>
    </w:p>
    <w:p w:rsidR="001B1FF0" w:rsidRPr="00B72EA5" w:rsidRDefault="001B1FF0">
      <w:pPr>
        <w:pStyle w:val="Subtitle"/>
        <w:rPr>
          <w:i/>
        </w:rPr>
      </w:pPr>
      <w:r w:rsidRPr="00B72EA5">
        <w:rPr>
          <w:i/>
        </w:rPr>
        <w:t>drwxr-x---  6 sjp23  staff  204 26 Feb 16:21 freetex-98</w:t>
      </w:r>
    </w:p>
    <w:p w:rsidR="001B1FF0" w:rsidRPr="00B72EA5" w:rsidRDefault="001B1FF0">
      <w:pPr>
        <w:pStyle w:val="Subtitle"/>
        <w:rPr>
          <w:i/>
        </w:rPr>
      </w:pPr>
      <w:r w:rsidRPr="00B72EA5">
        <w:rPr>
          <w:i/>
        </w:rPr>
        <w:t>drwxr-x---  8 sjp23  staff  272 26 Feb 16:21 hillcloud-96</w:t>
      </w:r>
    </w:p>
    <w:p w:rsidR="001B1FF0" w:rsidRPr="00B72EA5" w:rsidRDefault="001B1FF0">
      <w:pPr>
        <w:pStyle w:val="Subtitle"/>
        <w:rPr>
          <w:i/>
        </w:rPr>
      </w:pPr>
      <w:r w:rsidRPr="00B72EA5">
        <w:rPr>
          <w:i/>
        </w:rPr>
        <w:t>drwxr-x---  9 sjp23  staff  306 26 Feb 16:21 hillcloud-97</w:t>
      </w:r>
    </w:p>
    <w:p w:rsidR="001B1FF0" w:rsidRPr="00B72EA5" w:rsidRDefault="001B1FF0">
      <w:pPr>
        <w:pStyle w:val="Subtitle"/>
        <w:rPr>
          <w:i/>
        </w:rPr>
      </w:pPr>
      <w:r w:rsidRPr="00B72EA5">
        <w:rPr>
          <w:i/>
        </w:rPr>
        <w:t>drwxr-x---  6 sjp23  staff  204 26 Feb 16:21 lterm</w:t>
      </w:r>
    </w:p>
    <w:p w:rsidR="001B1FF0" w:rsidRPr="00B72EA5" w:rsidRDefault="001B1FF0">
      <w:pPr>
        <w:pStyle w:val="Subtitle"/>
        <w:rPr>
          <w:i/>
        </w:rPr>
      </w:pPr>
      <w:r w:rsidRPr="00B72EA5">
        <w:rPr>
          <w:i/>
        </w:rPr>
        <w:t>drwxr-x---  6 sjp23  staff  204 26 Feb 16:21 ozprof</w:t>
      </w:r>
    </w:p>
    <w:p w:rsidR="001B1FF0" w:rsidRDefault="00B37042">
      <w:pPr>
        <w:pStyle w:val="Subtitle"/>
      </w:pPr>
      <w:r w:rsidRPr="00B37042">
        <w:t>$</w:t>
      </w:r>
      <w:r w:rsidR="001B1FF0">
        <w:t xml:space="preserve"> </w:t>
      </w:r>
      <w:r w:rsidR="001B1FF0" w:rsidRPr="00BC6426">
        <w:rPr>
          <w:color w:val="000000"/>
        </w:rPr>
        <w:t>ls -a</w:t>
      </w:r>
    </w:p>
    <w:p w:rsidR="001B1FF0" w:rsidRPr="00B72EA5" w:rsidRDefault="001B1FF0">
      <w:pPr>
        <w:pStyle w:val="Subtitle"/>
        <w:rPr>
          <w:i/>
        </w:rPr>
      </w:pPr>
      <w:r w:rsidRPr="00B72EA5">
        <w:rPr>
          <w:i/>
        </w:rPr>
        <w:t>.</w:t>
      </w:r>
      <w:r w:rsidR="00B37042">
        <w:rPr>
          <w:rStyle w:val="apple-tab-span"/>
          <w:i/>
          <w:color w:val="000000"/>
          <w:sz w:val="23"/>
          <w:szCs w:val="23"/>
        </w:rPr>
        <w:tab/>
      </w:r>
      <w:r w:rsidRPr="00B72EA5">
        <w:rPr>
          <w:i/>
        </w:rPr>
        <w:t>.summary</w:t>
      </w:r>
      <w:r w:rsidRPr="00B72EA5">
        <w:rPr>
          <w:rStyle w:val="apple-tab-span"/>
          <w:i/>
          <w:color w:val="000000"/>
          <w:sz w:val="23"/>
          <w:szCs w:val="23"/>
        </w:rPr>
        <w:tab/>
      </w:r>
      <w:r w:rsidRPr="00B72EA5">
        <w:rPr>
          <w:i/>
        </w:rPr>
        <w:t>eae-96</w:t>
      </w:r>
      <w:r w:rsidR="00B37042">
        <w:rPr>
          <w:rStyle w:val="apple-tab-span"/>
          <w:i/>
          <w:color w:val="000000"/>
          <w:sz w:val="23"/>
          <w:szCs w:val="23"/>
        </w:rPr>
        <w:tab/>
      </w:r>
      <w:r w:rsidRPr="00B72EA5">
        <w:rPr>
          <w:i/>
        </w:rPr>
        <w:t>ease-97</w:t>
      </w:r>
      <w:r w:rsidR="00B37042">
        <w:rPr>
          <w:rStyle w:val="apple-tab-span"/>
          <w:i/>
          <w:color w:val="000000"/>
          <w:sz w:val="23"/>
          <w:szCs w:val="23"/>
        </w:rPr>
        <w:tab/>
        <w:t xml:space="preserve"> </w:t>
      </w:r>
      <w:r w:rsidRPr="00B72EA5">
        <w:rPr>
          <w:i/>
        </w:rPr>
        <w:t>hillcloud-96</w:t>
      </w:r>
      <w:r w:rsidRPr="00B72EA5">
        <w:rPr>
          <w:rStyle w:val="apple-tab-span"/>
          <w:i/>
          <w:color w:val="000000"/>
          <w:sz w:val="23"/>
          <w:szCs w:val="23"/>
        </w:rPr>
        <w:tab/>
      </w:r>
      <w:r w:rsidRPr="00B72EA5">
        <w:rPr>
          <w:i/>
        </w:rPr>
        <w:t>ozprof</w:t>
      </w:r>
    </w:p>
    <w:p w:rsidR="00B37042" w:rsidRDefault="001B1FF0">
      <w:pPr>
        <w:pStyle w:val="Subtitle"/>
        <w:rPr>
          <w:rStyle w:val="apple-tab-span"/>
          <w:i/>
          <w:color w:val="000000"/>
          <w:sz w:val="23"/>
          <w:szCs w:val="23"/>
        </w:rPr>
      </w:pPr>
      <w:r w:rsidRPr="00B72EA5">
        <w:rPr>
          <w:i/>
        </w:rPr>
        <w:t>..</w:t>
      </w:r>
      <w:r w:rsidR="00B37042">
        <w:rPr>
          <w:rStyle w:val="apple-tab-span"/>
          <w:i/>
          <w:color w:val="000000"/>
          <w:sz w:val="23"/>
          <w:szCs w:val="23"/>
        </w:rPr>
        <w:tab/>
      </w:r>
      <w:r w:rsidRPr="00B72EA5">
        <w:rPr>
          <w:i/>
        </w:rPr>
        <w:t>00README</w:t>
      </w:r>
      <w:r w:rsidRPr="00B72EA5">
        <w:rPr>
          <w:rStyle w:val="apple-tab-span"/>
          <w:i/>
          <w:color w:val="000000"/>
          <w:sz w:val="23"/>
          <w:szCs w:val="23"/>
        </w:rPr>
        <w:tab/>
      </w:r>
      <w:r w:rsidRPr="00B72EA5">
        <w:rPr>
          <w:i/>
        </w:rPr>
        <w:t>eae-97</w:t>
      </w:r>
      <w:r w:rsidR="00B37042">
        <w:rPr>
          <w:rStyle w:val="apple-tab-span"/>
          <w:i/>
          <w:color w:val="000000"/>
          <w:sz w:val="23"/>
          <w:szCs w:val="23"/>
        </w:rPr>
        <w:tab/>
      </w:r>
      <w:r w:rsidRPr="00B72EA5">
        <w:rPr>
          <w:i/>
        </w:rPr>
        <w:t>freetex-96</w:t>
      </w:r>
      <w:r w:rsidR="00B37042">
        <w:rPr>
          <w:i/>
        </w:rPr>
        <w:t xml:space="preserve"> </w:t>
      </w:r>
      <w:r w:rsidRPr="00B72EA5">
        <w:rPr>
          <w:i/>
        </w:rPr>
        <w:t>hillcloud-97</w:t>
      </w:r>
      <w:r w:rsidR="00B37042">
        <w:rPr>
          <w:i/>
        </w:rPr>
        <w:tab/>
      </w:r>
      <w:r w:rsidRPr="00B72EA5">
        <w:rPr>
          <w:i/>
        </w:rPr>
        <w:t>.checksums</w:t>
      </w:r>
      <w:r w:rsidR="00B37042">
        <w:rPr>
          <w:rStyle w:val="apple-tab-span"/>
          <w:i/>
          <w:color w:val="000000"/>
          <w:sz w:val="23"/>
          <w:szCs w:val="23"/>
        </w:rPr>
        <w:tab/>
      </w:r>
    </w:p>
    <w:p w:rsidR="001B1FF0" w:rsidRPr="00B72EA5" w:rsidRDefault="001B1FF0">
      <w:pPr>
        <w:pStyle w:val="Subtitle"/>
        <w:rPr>
          <w:i/>
        </w:rPr>
      </w:pPr>
      <w:r w:rsidRPr="00B72EA5">
        <w:rPr>
          <w:i/>
        </w:rPr>
        <w:t>c-130</w:t>
      </w:r>
      <w:r w:rsidR="00B37042">
        <w:rPr>
          <w:rStyle w:val="apple-tab-span"/>
          <w:i/>
          <w:color w:val="000000"/>
          <w:sz w:val="23"/>
          <w:szCs w:val="23"/>
        </w:rPr>
        <w:tab/>
      </w:r>
      <w:r w:rsidR="00B37042">
        <w:rPr>
          <w:rStyle w:val="apple-tab-span"/>
          <w:i/>
          <w:color w:val="000000"/>
          <w:sz w:val="23"/>
          <w:szCs w:val="23"/>
        </w:rPr>
        <w:tab/>
      </w:r>
      <w:r w:rsidRPr="00B72EA5">
        <w:rPr>
          <w:i/>
        </w:rPr>
        <w:t>ease-96</w:t>
      </w:r>
      <w:r w:rsidR="00B37042">
        <w:rPr>
          <w:rStyle w:val="apple-tab-span"/>
          <w:i/>
          <w:color w:val="000000"/>
          <w:sz w:val="23"/>
          <w:szCs w:val="23"/>
        </w:rPr>
        <w:tab/>
      </w:r>
      <w:r w:rsidRPr="00B72EA5">
        <w:rPr>
          <w:i/>
        </w:rPr>
        <w:t>freetex-98</w:t>
      </w:r>
      <w:r w:rsidR="00B37042">
        <w:rPr>
          <w:rStyle w:val="apple-tab-span"/>
          <w:i/>
          <w:color w:val="000000"/>
          <w:sz w:val="23"/>
          <w:szCs w:val="23"/>
        </w:rPr>
        <w:t xml:space="preserve"> </w:t>
      </w:r>
      <w:r w:rsidRPr="00B72EA5">
        <w:rPr>
          <w:i/>
        </w:rPr>
        <w:t>lterm</w:t>
      </w:r>
    </w:p>
    <w:p w:rsidR="00B37042" w:rsidRDefault="00B37042">
      <w:pPr>
        <w:pStyle w:val="Subtitle"/>
      </w:pPr>
      <w:r w:rsidRPr="00B37042">
        <w:t>$</w:t>
      </w:r>
      <w:r w:rsidR="001B1FF0">
        <w:t xml:space="preserve"> </w:t>
      </w:r>
      <w:r w:rsidR="001B1FF0" w:rsidRPr="00BC6426">
        <w:rPr>
          <w:color w:val="000000"/>
        </w:rPr>
        <w:t>ls ..</w:t>
      </w:r>
    </w:p>
    <w:p w:rsidR="001B1FF0" w:rsidRPr="00B37042" w:rsidRDefault="00EE4BF0">
      <w:pPr>
        <w:pStyle w:val="Subtitle"/>
      </w:pPr>
      <w:r w:rsidRPr="004D1A74">
        <w:rPr>
          <w:i/>
        </w:rPr>
        <w:lastRenderedPageBreak/>
        <w:t>acsoe</w:t>
      </w:r>
    </w:p>
    <w:p w:rsidR="001B1FF0" w:rsidRDefault="00B37042">
      <w:pPr>
        <w:pStyle w:val="Subtitle"/>
      </w:pPr>
      <w:r w:rsidRPr="00B37042">
        <w:t>$</w:t>
      </w:r>
      <w:r w:rsidR="001B1FF0">
        <w:t xml:space="preserve"> </w:t>
      </w:r>
    </w:p>
    <w:p w:rsidR="001B1FF0" w:rsidRPr="00FE1A9D" w:rsidRDefault="001B1FF0">
      <w:pPr>
        <w:rPr>
          <w:rFonts w:ascii="Calibri" w:hAnsi="Calibri"/>
        </w:rPr>
      </w:pPr>
      <w:r w:rsidRPr="00FE1A9D">
        <w:rPr>
          <w:rFonts w:ascii="Calibri" w:hAnsi="Calibri"/>
        </w:rPr>
        <w:br/>
        <w:t>4.</w:t>
      </w:r>
    </w:p>
    <w:p w:rsidR="001B1FF0" w:rsidRDefault="00B37042">
      <w:pPr>
        <w:pStyle w:val="Subtitle"/>
      </w:pPr>
      <w:r w:rsidRPr="00B37042">
        <w:t>$</w:t>
      </w:r>
      <w:r w:rsidR="001B1FF0">
        <w:t xml:space="preserve"> </w:t>
      </w:r>
      <w:r w:rsidR="001B1FF0" w:rsidRPr="00BC6426">
        <w:rPr>
          <w:color w:val="000000"/>
        </w:rPr>
        <w:t>cd /tmp</w:t>
      </w:r>
    </w:p>
    <w:p w:rsidR="001B1FF0" w:rsidRDefault="00B37042">
      <w:pPr>
        <w:pStyle w:val="Subtitle"/>
      </w:pPr>
      <w:r w:rsidRPr="00B37042">
        <w:t>$</w:t>
      </w:r>
      <w:r w:rsidR="001B1FF0">
        <w:t xml:space="preserve"> </w:t>
      </w:r>
      <w:r w:rsidR="001B1FF0" w:rsidRPr="00BC6426">
        <w:rPr>
          <w:color w:val="000000"/>
        </w:rPr>
        <w:t>gedit myfile</w:t>
      </w:r>
    </w:p>
    <w:p w:rsidR="001B1FF0" w:rsidRDefault="00B37042">
      <w:pPr>
        <w:pStyle w:val="Subtitle"/>
      </w:pPr>
      <w:r w:rsidRPr="00B37042">
        <w:t>$</w:t>
      </w:r>
      <w:r w:rsidR="001B1FF0">
        <w:t xml:space="preserve"> </w:t>
      </w:r>
      <w:r w:rsidR="001B1FF0" w:rsidRPr="00BC6426">
        <w:rPr>
          <w:color w:val="000000"/>
        </w:rPr>
        <w:t>ls</w:t>
      </w:r>
    </w:p>
    <w:p w:rsidR="001B1FF0" w:rsidRPr="00B72EA5" w:rsidRDefault="001B1FF0">
      <w:pPr>
        <w:pStyle w:val="Subtitle"/>
        <w:rPr>
          <w:i/>
        </w:rPr>
      </w:pPr>
      <w:r w:rsidRPr="00B72EA5">
        <w:rPr>
          <w:i/>
        </w:rPr>
        <w:t>myfile</w:t>
      </w:r>
    </w:p>
    <w:p w:rsidR="001B1FF0" w:rsidRPr="00B72EA5" w:rsidRDefault="001B1FF0">
      <w:pPr>
        <w:pStyle w:val="Subtitle"/>
        <w:rPr>
          <w:i/>
        </w:rPr>
      </w:pPr>
      <w:r w:rsidRPr="00B72EA5">
        <w:rPr>
          <w:i/>
        </w:rPr>
        <w:t>test.txt</w:t>
      </w:r>
    </w:p>
    <w:p w:rsidR="001B1FF0" w:rsidRPr="00BC6426" w:rsidRDefault="00B37042">
      <w:pPr>
        <w:pStyle w:val="Subtitle"/>
        <w:rPr>
          <w:color w:val="000000"/>
        </w:rPr>
      </w:pPr>
      <w:r w:rsidRPr="00B37042">
        <w:t>$</w:t>
      </w:r>
      <w:r w:rsidR="001B1FF0">
        <w:t xml:space="preserve"> </w:t>
      </w:r>
      <w:r w:rsidR="001B1FF0" w:rsidRPr="00BC6426">
        <w:rPr>
          <w:color w:val="000000"/>
        </w:rPr>
        <w:t>mkdir mydir</w:t>
      </w:r>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56</w:t>
      </w:r>
    </w:p>
    <w:p w:rsidR="001B1FF0" w:rsidRPr="00B72EA5" w:rsidRDefault="001B1FF0">
      <w:pPr>
        <w:pStyle w:val="Subtitle"/>
        <w:rPr>
          <w:i/>
        </w:rPr>
      </w:pPr>
      <w:r w:rsidRPr="00B72EA5">
        <w:rPr>
          <w:i/>
        </w:rPr>
        <w:t>drwxr-xr-x  2 sjp23           wheel     68 26 Feb 17:14 mydir</w:t>
      </w:r>
    </w:p>
    <w:p w:rsidR="001B1FF0" w:rsidRPr="00B72EA5" w:rsidRDefault="001B1FF0">
      <w:pPr>
        <w:pStyle w:val="Subtitle"/>
        <w:rPr>
          <w:i/>
        </w:rPr>
      </w:pPr>
      <w:r w:rsidRPr="00B72EA5">
        <w:rPr>
          <w:i/>
        </w:rPr>
        <w:t>-rw-r--r--  1 sjp23           wheel      7 26 Feb 17:13 myfile</w:t>
      </w:r>
    </w:p>
    <w:p w:rsidR="001B1FF0" w:rsidRDefault="00B37042">
      <w:pPr>
        <w:pStyle w:val="Subtitle"/>
      </w:pPr>
      <w:r w:rsidRPr="00B37042">
        <w:t>$</w:t>
      </w:r>
      <w:r w:rsidR="001B1FF0">
        <w:t xml:space="preserve"> </w:t>
      </w:r>
      <w:r w:rsidR="001B1FF0" w:rsidRPr="00BC6426">
        <w:rPr>
          <w:color w:val="000000"/>
        </w:rPr>
        <w:t>mv myfile X</w:t>
      </w:r>
    </w:p>
    <w:p w:rsidR="001B1FF0" w:rsidRDefault="00B37042">
      <w:pPr>
        <w:pStyle w:val="Subtitle"/>
      </w:pPr>
      <w:r w:rsidRPr="00B37042">
        <w:t>$</w:t>
      </w:r>
      <w:r w:rsidR="001B1FF0">
        <w:t xml:space="preserve"> </w:t>
      </w:r>
      <w:r w:rsidR="001B1FF0" w:rsidRPr="00BC6426">
        <w:rPr>
          <w:color w:val="000000"/>
        </w:rPr>
        <w:t>mv X myfile.txt</w:t>
      </w:r>
    </w:p>
    <w:p w:rsidR="001B1FF0" w:rsidRDefault="00B37042">
      <w:pPr>
        <w:pStyle w:val="Subtitle"/>
      </w:pPr>
      <w:r w:rsidRPr="00B37042">
        <w:t>$</w:t>
      </w:r>
      <w:r w:rsidR="001B1FF0">
        <w:t xml:space="preserve"> </w:t>
      </w:r>
      <w:r w:rsidR="001B1FF0" w:rsidRPr="00BC6426">
        <w:rPr>
          <w:color w:val="000000"/>
        </w:rPr>
        <w:t>mv mydir X</w:t>
      </w:r>
    </w:p>
    <w:p w:rsidR="001B1FF0" w:rsidRDefault="00B37042">
      <w:pPr>
        <w:pStyle w:val="Subtitle"/>
      </w:pPr>
      <w:r w:rsidRPr="00B37042">
        <w:t>$</w:t>
      </w:r>
      <w:r w:rsidR="001B1FF0">
        <w:t xml:space="preserve"> </w:t>
      </w:r>
      <w:r w:rsidR="001B1FF0" w:rsidRPr="00BC6426">
        <w:rPr>
          <w:color w:val="000000"/>
        </w:rPr>
        <w:t>cp myfile.txt  X</w:t>
      </w:r>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56</w:t>
      </w:r>
    </w:p>
    <w:p w:rsidR="001B1FF0" w:rsidRPr="00B72EA5" w:rsidRDefault="001B1FF0">
      <w:pPr>
        <w:pStyle w:val="Subtitle"/>
        <w:rPr>
          <w:i/>
        </w:rPr>
      </w:pPr>
      <w:r w:rsidRPr="00B72EA5">
        <w:rPr>
          <w:i/>
        </w:rPr>
        <w:t>drwxr-xr-x  3 sjp23           wheel    102 26 Feb 17:15 X</w:t>
      </w:r>
    </w:p>
    <w:p w:rsidR="001B1FF0" w:rsidRPr="00B72EA5" w:rsidRDefault="001B1FF0">
      <w:pPr>
        <w:pStyle w:val="Subtitle"/>
        <w:rPr>
          <w:i/>
        </w:rPr>
      </w:pPr>
      <w:r w:rsidRPr="00B72EA5">
        <w:rPr>
          <w:i/>
        </w:rPr>
        <w:t>-rw-r--r--  1 sjp23           wheel      7 26 Feb 17:13 myfile.txt</w:t>
      </w:r>
    </w:p>
    <w:p w:rsidR="001B1FF0" w:rsidRPr="00B72EA5" w:rsidRDefault="00B37042">
      <w:pPr>
        <w:pStyle w:val="Subtitle"/>
        <w:rPr>
          <w:i/>
        </w:rPr>
      </w:pPr>
      <w:r w:rsidRPr="00B37042">
        <w:rPr>
          <w:i/>
        </w:rPr>
        <w:t>$</w:t>
      </w:r>
      <w:r w:rsidR="001B1FF0" w:rsidRPr="00B72EA5">
        <w:rPr>
          <w:i/>
        </w:rPr>
        <w:t xml:space="preserve"> </w:t>
      </w:r>
      <w:r w:rsidR="001B1FF0" w:rsidRPr="00BC6426">
        <w:rPr>
          <w:i/>
          <w:color w:val="000000"/>
        </w:rPr>
        <w:t>ls -l X</w:t>
      </w:r>
    </w:p>
    <w:p w:rsidR="001B1FF0" w:rsidRPr="00B72EA5" w:rsidRDefault="001B1FF0">
      <w:pPr>
        <w:pStyle w:val="Subtitle"/>
        <w:rPr>
          <w:i/>
        </w:rPr>
      </w:pPr>
      <w:r w:rsidRPr="00B72EA5">
        <w:rPr>
          <w:i/>
        </w:rPr>
        <w:t>total 8</w:t>
      </w:r>
    </w:p>
    <w:p w:rsidR="001B1FF0" w:rsidRPr="00B72EA5" w:rsidRDefault="001B1FF0">
      <w:pPr>
        <w:pStyle w:val="Subtitle"/>
        <w:rPr>
          <w:i/>
        </w:rPr>
      </w:pPr>
      <w:r w:rsidRPr="00B72EA5">
        <w:rPr>
          <w:i/>
        </w:rPr>
        <w:t>-rw-r--r--  1 sjp23  wheel  7 26 Feb 17:21 myfile.txt</w:t>
      </w:r>
    </w:p>
    <w:p w:rsidR="001B1FF0" w:rsidRDefault="00B37042">
      <w:pPr>
        <w:pStyle w:val="Subtitle"/>
      </w:pPr>
      <w:r w:rsidRPr="00B37042">
        <w:t>$</w:t>
      </w:r>
      <w:r w:rsidR="001B1FF0">
        <w:t xml:space="preserve"> </w:t>
      </w:r>
      <w:r w:rsidR="001B1FF0" w:rsidRPr="00BC6426">
        <w:rPr>
          <w:color w:val="000000"/>
        </w:rPr>
        <w:t>rm X/myfile.txt</w:t>
      </w:r>
      <w:r w:rsidR="001B1FF0">
        <w:t xml:space="preserve"> </w:t>
      </w:r>
    </w:p>
    <w:p w:rsidR="001B1FF0" w:rsidRDefault="00B37042">
      <w:pPr>
        <w:pStyle w:val="Subtitle"/>
      </w:pPr>
      <w:r w:rsidRPr="00B37042">
        <w:t>$</w:t>
      </w:r>
      <w:r w:rsidR="001B1FF0">
        <w:t xml:space="preserve"> </w:t>
      </w:r>
      <w:r w:rsidR="001B1FF0" w:rsidRPr="00BC6426">
        <w:rPr>
          <w:color w:val="000000"/>
        </w:rPr>
        <w:t>rmdir X</w:t>
      </w:r>
    </w:p>
    <w:p w:rsidR="001B1FF0" w:rsidRDefault="00B37042">
      <w:pPr>
        <w:pStyle w:val="Subtitle"/>
      </w:pPr>
      <w:r w:rsidRPr="00B37042">
        <w:t>$</w:t>
      </w:r>
      <w:r w:rsidR="001B1FF0">
        <w:t xml:space="preserve"> </w:t>
      </w:r>
    </w:p>
    <w:p w:rsidR="001B1FF0" w:rsidRPr="00FE1A9D" w:rsidRDefault="001B1FF0">
      <w:pPr>
        <w:rPr>
          <w:rFonts w:ascii="Calibri" w:eastAsia="Times New Roman" w:hAnsi="Calibri"/>
        </w:rPr>
      </w:pPr>
      <w:r w:rsidRPr="00FE1A9D">
        <w:rPr>
          <w:rFonts w:ascii="Calibri" w:eastAsia="Times New Roman" w:hAnsi="Calibri"/>
        </w:rPr>
        <w:br/>
      </w:r>
    </w:p>
    <w:p w:rsidR="001B1FF0" w:rsidRPr="00FE1A9D" w:rsidRDefault="001B1FF0">
      <w:pPr>
        <w:rPr>
          <w:rFonts w:ascii="Calibri" w:hAnsi="Calibri"/>
        </w:rPr>
      </w:pPr>
      <w:r w:rsidRPr="00FE1A9D">
        <w:rPr>
          <w:rFonts w:ascii="Calibri" w:eastAsia="Times New Roman" w:hAnsi="Calibri"/>
        </w:rPr>
        <w:t>6</w:t>
      </w:r>
      <w:r w:rsidR="006F2DDC">
        <w:rPr>
          <w:rFonts w:ascii="Calibri" w:eastAsia="Times New Roman" w:hAnsi="Calibri"/>
        </w:rPr>
        <w:t>.</w:t>
      </w:r>
    </w:p>
    <w:p w:rsidR="001B1FF0" w:rsidRDefault="00B37042">
      <w:pPr>
        <w:pStyle w:val="Subtitle"/>
      </w:pPr>
      <w:r w:rsidRPr="00B37042">
        <w:t>$</w:t>
      </w:r>
      <w:r w:rsidR="001B1FF0">
        <w:t xml:space="preserve"> </w:t>
      </w:r>
      <w:r w:rsidR="001B1FF0" w:rsidRPr="00BC6426">
        <w:rPr>
          <w:color w:val="000000"/>
        </w:rPr>
        <w:t>cd</w:t>
      </w:r>
    </w:p>
    <w:p w:rsidR="001B1FF0" w:rsidRDefault="00B37042">
      <w:pPr>
        <w:pStyle w:val="Subtitle"/>
      </w:pPr>
      <w:r w:rsidRPr="00B37042">
        <w:t>$</w:t>
      </w:r>
      <w:r w:rsidR="001B1FF0">
        <w:t xml:space="preserve"> </w:t>
      </w:r>
      <w:r w:rsidR="001B1FF0" w:rsidRPr="00BC6426">
        <w:rPr>
          <w:color w:val="000000"/>
        </w:rPr>
        <w:t>cd pain</w:t>
      </w:r>
    </w:p>
    <w:p w:rsidR="001B1FF0" w:rsidRDefault="00B37042">
      <w:pPr>
        <w:pStyle w:val="Subtitle"/>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0</w:t>
      </w:r>
    </w:p>
    <w:p w:rsidR="001B1FF0" w:rsidRPr="00B72EA5" w:rsidRDefault="001B1FF0">
      <w:pPr>
        <w:pStyle w:val="Subtitle"/>
        <w:rPr>
          <w:i/>
        </w:rPr>
      </w:pPr>
      <w:r w:rsidRPr="00B72EA5">
        <w:rPr>
          <w:i/>
        </w:rPr>
        <w:t xml:space="preserve">-rw-r--r--  </w:t>
      </w:r>
      <w:r w:rsidR="009353A3" w:rsidRPr="00B72EA5">
        <w:rPr>
          <w:i/>
        </w:rPr>
        <w:t>1 sjp23  staff  0 20 Mar 12:48 -l</w:t>
      </w:r>
    </w:p>
    <w:p w:rsidR="001B1FF0" w:rsidRPr="00B72EA5" w:rsidRDefault="001B1FF0">
      <w:pPr>
        <w:pStyle w:val="Subtitle"/>
        <w:rPr>
          <w:i/>
        </w:rPr>
      </w:pPr>
      <w:r w:rsidRPr="00B72EA5">
        <w:rPr>
          <w:i/>
        </w:rPr>
        <w:t xml:space="preserve">-rw-r--r--  1 sjp23  </w:t>
      </w:r>
      <w:r w:rsidR="009353A3" w:rsidRPr="00B72EA5">
        <w:rPr>
          <w:i/>
        </w:rPr>
        <w:t xml:space="preserve">staff  0 20 Mar 12:49 What the </w:t>
      </w:r>
      <w:r w:rsidR="00B37042" w:rsidRPr="00B37042">
        <w:rPr>
          <w:i/>
        </w:rPr>
        <w:t>$</w:t>
      </w:r>
    </w:p>
    <w:p w:rsidR="001B1FF0" w:rsidRPr="00B72EA5" w:rsidRDefault="001B1FF0">
      <w:pPr>
        <w:pStyle w:val="Subtitle"/>
        <w:rPr>
          <w:i/>
        </w:rPr>
      </w:pPr>
      <w:r w:rsidRPr="00B72EA5">
        <w:rPr>
          <w:i/>
        </w:rPr>
        <w:t>-rw-r--r--  1 sjp23  staff  0 20 Mar 12:53 Ω</w:t>
      </w:r>
    </w:p>
    <w:p w:rsidR="001B1FF0" w:rsidRDefault="00B37042">
      <w:pPr>
        <w:pStyle w:val="Subtitle"/>
      </w:pPr>
      <w:r w:rsidRPr="00B37042">
        <w:t>$</w:t>
      </w:r>
      <w:r w:rsidR="001B1FF0">
        <w:t xml:space="preserve"> </w:t>
      </w:r>
      <w:r w:rsidR="009353A3" w:rsidRPr="00BC6426">
        <w:rPr>
          <w:color w:val="000000"/>
        </w:rPr>
        <w:t>mv -l  L</w:t>
      </w:r>
    </w:p>
    <w:p w:rsidR="001B1FF0" w:rsidRDefault="00B37042">
      <w:pPr>
        <w:pStyle w:val="Subtitle"/>
      </w:pPr>
      <w:r w:rsidRPr="00B37042">
        <w:t>$</w:t>
      </w:r>
      <w:r w:rsidR="001B1FF0">
        <w:t xml:space="preserve"> </w:t>
      </w:r>
      <w:r w:rsidR="009353A3" w:rsidRPr="00BC6426">
        <w:rPr>
          <w:color w:val="000000"/>
        </w:rPr>
        <w:t>mv What\ the\ \</w:t>
      </w:r>
      <w:r w:rsidR="00EE4BF0" w:rsidRPr="00BC6426">
        <w:rPr>
          <w:color w:val="000000"/>
        </w:rPr>
        <w:t>$</w:t>
      </w:r>
      <w:r w:rsidR="009353A3" w:rsidRPr="00BC6426">
        <w:rPr>
          <w:color w:val="000000"/>
        </w:rPr>
        <w:t xml:space="preserve"> What_the_dollar</w:t>
      </w:r>
    </w:p>
    <w:p w:rsidR="001B1FF0" w:rsidRDefault="00B37042">
      <w:pPr>
        <w:pStyle w:val="Subtitle"/>
      </w:pPr>
      <w:r w:rsidRPr="00B37042">
        <w:t>$</w:t>
      </w:r>
      <w:r w:rsidR="001B1FF0">
        <w:t xml:space="preserve"> </w:t>
      </w:r>
      <w:r w:rsidR="009353A3" w:rsidRPr="00BC6426">
        <w:rPr>
          <w:color w:val="000000"/>
        </w:rPr>
        <w:t>mv ? ome</w:t>
      </w:r>
      <w:r w:rsidR="001B1FF0" w:rsidRPr="00BC6426">
        <w:rPr>
          <w:color w:val="000000"/>
        </w:rPr>
        <w:t>ga</w:t>
      </w:r>
    </w:p>
    <w:p w:rsidR="001B1FF0" w:rsidRPr="00462D62" w:rsidRDefault="00B37042">
      <w:pPr>
        <w:pStyle w:val="Subtitle"/>
        <w:rPr>
          <w:color w:val="70AD47"/>
        </w:rPr>
      </w:pPr>
      <w:r w:rsidRPr="00B37042">
        <w:t>$</w:t>
      </w:r>
      <w:r w:rsidR="001B1FF0">
        <w:t xml:space="preserve"> </w:t>
      </w:r>
      <w:r w:rsidR="001B1FF0" w:rsidRPr="00BC6426">
        <w:rPr>
          <w:color w:val="000000"/>
        </w:rPr>
        <w:t>ls -l</w:t>
      </w:r>
    </w:p>
    <w:p w:rsidR="001B1FF0" w:rsidRPr="00B72EA5" w:rsidRDefault="001B1FF0">
      <w:pPr>
        <w:pStyle w:val="Subtitle"/>
        <w:rPr>
          <w:i/>
        </w:rPr>
      </w:pPr>
      <w:r w:rsidRPr="00B72EA5">
        <w:rPr>
          <w:i/>
        </w:rPr>
        <w:t>total 0</w:t>
      </w:r>
    </w:p>
    <w:p w:rsidR="006F2DDC" w:rsidRDefault="001B1FF0" w:rsidP="006F2DDC">
      <w:pPr>
        <w:pStyle w:val="Subtitle"/>
        <w:rPr>
          <w:i/>
        </w:rPr>
      </w:pPr>
      <w:r w:rsidRPr="00B72EA5">
        <w:rPr>
          <w:i/>
        </w:rPr>
        <w:t>-rw-r--r--  1 sj</w:t>
      </w:r>
      <w:r w:rsidR="009353A3" w:rsidRPr="00B72EA5">
        <w:rPr>
          <w:i/>
        </w:rPr>
        <w:t>p23  staff  0 20 Mar 12:48 L</w:t>
      </w:r>
    </w:p>
    <w:p w:rsidR="006F2DDC" w:rsidRPr="006F2DDC" w:rsidRDefault="006F2DDC" w:rsidP="006F2DDC"/>
    <w:p w:rsidR="001B1FF0" w:rsidRPr="00B72EA5" w:rsidRDefault="001B1FF0">
      <w:pPr>
        <w:pStyle w:val="Subtitle"/>
        <w:rPr>
          <w:i/>
        </w:rPr>
      </w:pPr>
      <w:r w:rsidRPr="00B72EA5">
        <w:rPr>
          <w:i/>
        </w:rPr>
        <w:lastRenderedPageBreak/>
        <w:t>-rw-r--r--  1 sjp23  sta</w:t>
      </w:r>
      <w:r w:rsidR="009353A3" w:rsidRPr="00B72EA5">
        <w:rPr>
          <w:i/>
        </w:rPr>
        <w:t>ff  0 20 Mar 12:49 What_the_dollar</w:t>
      </w:r>
    </w:p>
    <w:p w:rsidR="001B1FF0" w:rsidRPr="00B72EA5" w:rsidRDefault="001B1FF0">
      <w:pPr>
        <w:pStyle w:val="Subtitle"/>
        <w:rPr>
          <w:i/>
        </w:rPr>
      </w:pPr>
      <w:r w:rsidRPr="00B72EA5">
        <w:rPr>
          <w:i/>
        </w:rPr>
        <w:t>-rw-r--r--  1 sjp23  staff  0 20 Mar 12:53 om</w:t>
      </w:r>
      <w:r w:rsidR="009353A3" w:rsidRPr="00B72EA5">
        <w:rPr>
          <w:i/>
        </w:rPr>
        <w:t>e</w:t>
      </w:r>
      <w:r w:rsidRPr="00B72EA5">
        <w:rPr>
          <w:i/>
        </w:rPr>
        <w:t>ga</w:t>
      </w:r>
    </w:p>
    <w:p w:rsidR="001B1FF0" w:rsidRDefault="00B37042">
      <w:pPr>
        <w:pStyle w:val="Subtitle"/>
      </w:pPr>
      <w:r w:rsidRPr="00B37042">
        <w:t>$</w:t>
      </w:r>
      <w:r w:rsidR="001B1FF0">
        <w:t xml:space="preserve"> </w:t>
      </w:r>
    </w:p>
    <w:p w:rsidR="001B1FF0" w:rsidRPr="00FE1A9D" w:rsidRDefault="001B1FF0">
      <w:pPr>
        <w:pageBreakBefore/>
        <w:rPr>
          <w:rFonts w:ascii="Calibri" w:eastAsia="Times New Roman" w:hAnsi="Calibri"/>
        </w:rPr>
      </w:pPr>
    </w:p>
    <w:p w:rsidR="001B1FF0" w:rsidRPr="00FE1A9D" w:rsidRDefault="007630AC">
      <w:pPr>
        <w:pStyle w:val="Heading1"/>
        <w:rPr>
          <w:rFonts w:ascii="Calibri" w:hAnsi="Calibri"/>
        </w:rPr>
      </w:pPr>
      <w:r>
        <w:rPr>
          <w:rFonts w:ascii="Calibri" w:hAnsi="Calibri"/>
        </w:rPr>
        <w:t>Exercise 2: Pipes and filters</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Construct a command using pipes and filters to print just the name of the longest file.</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82306D">
        <w:rPr>
          <w:rFonts w:ascii="Courier New" w:hAnsi="Courier New" w:cs="Courier New"/>
        </w:rPr>
        <w:t>cat</w:t>
      </w:r>
      <w:r w:rsidRPr="00FE1A9D">
        <w:rPr>
          <w:rFonts w:ascii="Calibri" w:hAnsi="Calibri"/>
        </w:rPr>
        <w:t xml:space="preserve">, </w:t>
      </w:r>
      <w:r w:rsidRPr="0082306D">
        <w:rPr>
          <w:rFonts w:ascii="Courier New" w:hAnsi="Courier New" w:cs="Courier New"/>
        </w:rPr>
        <w:t>wc</w:t>
      </w:r>
      <w:r w:rsidRPr="00FE1A9D">
        <w:rPr>
          <w:rFonts w:ascii="Calibri" w:hAnsi="Calibri"/>
        </w:rPr>
        <w:t xml:space="preserve">, </w:t>
      </w:r>
      <w:r w:rsidRPr="0082306D">
        <w:rPr>
          <w:rFonts w:ascii="Courier New" w:hAnsi="Courier New" w:cs="Courier New"/>
        </w:rPr>
        <w:t>head</w:t>
      </w:r>
      <w:r w:rsidRPr="00FE1A9D">
        <w:rPr>
          <w:rFonts w:ascii="Calibri" w:hAnsi="Calibri"/>
        </w:rPr>
        <w:t xml:space="preserve">, </w:t>
      </w:r>
      <w:r w:rsidRPr="0082306D">
        <w:rPr>
          <w:rFonts w:ascii="Courier New" w:hAnsi="Courier New" w:cs="Courier New"/>
        </w:rPr>
        <w:t>tail</w:t>
      </w:r>
      <w:r w:rsidRPr="00FE1A9D">
        <w:rPr>
          <w:rFonts w:ascii="Calibri" w:hAnsi="Calibri"/>
        </w:rPr>
        <w:t xml:space="preserve">, </w:t>
      </w:r>
      <w:r w:rsidRPr="0082306D">
        <w:rPr>
          <w:rFonts w:ascii="Courier New" w:hAnsi="Courier New" w:cs="Courier New"/>
        </w:rPr>
        <w:t>cut</w:t>
      </w:r>
      <w:r w:rsidRPr="00FE1A9D">
        <w:rPr>
          <w:rFonts w:ascii="Calibri" w:hAnsi="Calibri"/>
        </w:rPr>
        <w:t xml:space="preserve">, </w:t>
      </w:r>
      <w:r w:rsidRPr="0082306D">
        <w:rPr>
          <w:rFonts w:ascii="Courier New" w:hAnsi="Courier New" w:cs="Courier New"/>
        </w:rPr>
        <w:t>sor</w:t>
      </w:r>
      <w:r w:rsidRPr="0092374E">
        <w:rPr>
          <w:rFonts w:ascii="Courier New" w:hAnsi="Courier New" w:cs="Courier New"/>
        </w:rPr>
        <w:t>t</w:t>
      </w:r>
      <w:r w:rsidRPr="00FE1A9D">
        <w:rPr>
          <w:rFonts w:ascii="Calibri" w:hAnsi="Calibri"/>
        </w:rPr>
        <w:t xml:space="preserve">, </w:t>
      </w:r>
      <w:r w:rsidRPr="0082306D">
        <w:rPr>
          <w:rFonts w:ascii="Courier New" w:hAnsi="Courier New" w:cs="Courier New"/>
        </w:rPr>
        <w:t>uniq</w:t>
      </w:r>
      <w:r w:rsidRPr="00FE1A9D">
        <w:rPr>
          <w:rFonts w:ascii="Calibri" w:hAnsi="Calibri"/>
        </w:rPr>
        <w:t xml:space="preserve">, </w:t>
      </w:r>
      <w:r w:rsidRPr="0082306D">
        <w:rPr>
          <w:rFonts w:ascii="Courier New" w:hAnsi="Courier New" w:cs="Courier New"/>
        </w:rPr>
        <w:t>|</w:t>
      </w:r>
      <w:r w:rsidRPr="00FE1A9D">
        <w:rPr>
          <w:rFonts w:ascii="Calibri" w:hAnsi="Calibri"/>
        </w:rPr>
        <w:t xml:space="preserve">, </w:t>
      </w:r>
      <w:r w:rsidRPr="0082306D">
        <w:rPr>
          <w:rFonts w:ascii="Courier New" w:hAnsi="Courier New" w:cs="Courier New"/>
        </w:rPr>
        <w:t>*</w:t>
      </w:r>
      <w:r w:rsidRPr="00FE1A9D">
        <w:rPr>
          <w:rFonts w:ascii="Calibri" w:hAnsi="Calibri"/>
        </w:rPr>
        <w:t xml:space="preserve">, </w:t>
      </w:r>
      <w:r w:rsidRPr="0082306D">
        <w:rPr>
          <w:rFonts w:ascii="Courier New" w:hAnsi="Courier New" w:cs="Courier New"/>
        </w:rPr>
        <w:t>?</w:t>
      </w:r>
    </w:p>
    <w:p w:rsidR="001B1FF0" w:rsidRPr="00FE1A9D" w:rsidRDefault="001B1FF0">
      <w:pPr>
        <w:rPr>
          <w:rFonts w:ascii="Calibri" w:hAnsi="Calibri"/>
        </w:rPr>
      </w:pPr>
      <w:r w:rsidRPr="00FE1A9D">
        <w:rPr>
          <w:rFonts w:ascii="Calibri" w:hAnsi="Calibri"/>
        </w:rPr>
        <w:t>Using shell command completion and history.</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In the directory </w:t>
      </w:r>
      <w:r w:rsidR="006F2DDC">
        <w:rPr>
          <w:rFonts w:ascii="Calibri" w:hAnsi="Calibri"/>
        </w:rPr>
        <w:t>"</w:t>
      </w:r>
      <w:r w:rsidR="004D1A74" w:rsidRPr="006F2DDC">
        <w:rPr>
          <w:rFonts w:ascii="Calibri" w:hAnsi="Calibri"/>
        </w:rPr>
        <w:t>acsoe</w:t>
      </w:r>
      <w:r w:rsidRPr="00FE1A9D">
        <w:rPr>
          <w:rFonts w:ascii="Calibri" w:hAnsi="Calibri"/>
        </w:rPr>
        <w:t>/eae-97/macehead</w:t>
      </w:r>
      <w:r w:rsidR="006F2DDC">
        <w:rPr>
          <w:rFonts w:ascii="Calibri" w:hAnsi="Calibri"/>
        </w:rPr>
        <w:t>"</w:t>
      </w:r>
      <w:r w:rsidRPr="00FE1A9D">
        <w:rPr>
          <w:rFonts w:ascii="Calibri" w:hAnsi="Calibri"/>
        </w:rPr>
        <w:t xml:space="preserve"> construct a pipe and filter command to print the file with the most lines. (Hint: use </w:t>
      </w:r>
      <w:r w:rsidRPr="00814F46">
        <w:rPr>
          <w:rFonts w:ascii="Courier New" w:hAnsi="Courier New" w:cs="Courier New"/>
        </w:rPr>
        <w:t>head</w:t>
      </w:r>
      <w:r w:rsidRPr="00FE1A9D">
        <w:rPr>
          <w:rFonts w:ascii="Calibri" w:hAnsi="Calibri"/>
        </w:rPr>
        <w:t xml:space="preserve">, </w:t>
      </w:r>
      <w:r w:rsidRPr="00814F46">
        <w:rPr>
          <w:rFonts w:ascii="Courier New" w:hAnsi="Courier New" w:cs="Courier New"/>
        </w:rPr>
        <w:t>tail</w:t>
      </w:r>
      <w:r w:rsidRPr="00FE1A9D">
        <w:rPr>
          <w:rFonts w:ascii="Calibri" w:hAnsi="Calibri"/>
        </w:rPr>
        <w:t xml:space="preserve">, </w:t>
      </w:r>
      <w:r w:rsidRPr="00814F46">
        <w:rPr>
          <w:rFonts w:ascii="Courier New" w:hAnsi="Courier New" w:cs="Courier New"/>
        </w:rPr>
        <w:t>wc</w:t>
      </w:r>
      <w:r w:rsidRPr="00FE1A9D">
        <w:rPr>
          <w:rFonts w:ascii="Calibri" w:hAnsi="Calibri"/>
        </w:rPr>
        <w:t xml:space="preserve">, </w:t>
      </w:r>
      <w:r w:rsidRPr="00814F46">
        <w:rPr>
          <w:rFonts w:ascii="Courier New" w:hAnsi="Courier New" w:cs="Courier New"/>
        </w:rPr>
        <w:t>sort</w:t>
      </w:r>
      <w:r w:rsidRPr="00FE1A9D">
        <w:rPr>
          <w:rFonts w:ascii="Calibri" w:hAnsi="Calibri"/>
        </w:rPr>
        <w:t xml:space="preserve"> and </w:t>
      </w:r>
      <w:r w:rsidRPr="00814F46">
        <w:rPr>
          <w:rFonts w:ascii="Courier New" w:hAnsi="Courier New" w:cs="Courier New"/>
        </w:rPr>
        <w:t>cut</w:t>
      </w:r>
    </w:p>
    <w:p w:rsidR="001B1FF0" w:rsidRPr="00FE1A9D" w:rsidRDefault="001B1FF0">
      <w:pPr>
        <w:pStyle w:val="Heading"/>
        <w:rPr>
          <w:rFonts w:ascii="Calibri" w:hAnsi="Calibri"/>
        </w:rPr>
      </w:pPr>
      <w:r w:rsidRPr="00FE1A9D">
        <w:rPr>
          <w:rFonts w:ascii="Calibri" w:hAnsi="Calibri"/>
        </w:rPr>
        <w:t>2. Use the up arrow to edit the last command. Change the command to look for the longest file in characters.  </w:t>
      </w:r>
    </w:p>
    <w:p w:rsidR="001B1FF0" w:rsidRPr="00FE1A9D" w:rsidRDefault="001B1FF0">
      <w:pPr>
        <w:pStyle w:val="Heading"/>
        <w:rPr>
          <w:rFonts w:ascii="Calibri" w:hAnsi="Calibri"/>
        </w:rPr>
      </w:pPr>
      <w:r w:rsidRPr="00FE1A9D">
        <w:rPr>
          <w:rFonts w:ascii="Calibri" w:hAnsi="Calibri"/>
        </w:rPr>
        <w:t xml:space="preserve">3. Use </w:t>
      </w:r>
      <w:r w:rsidR="00814F46">
        <w:rPr>
          <w:rFonts w:ascii="Calibri" w:hAnsi="Calibri"/>
        </w:rPr>
        <w:t>"</w:t>
      </w:r>
      <w:r w:rsidRPr="0082306D">
        <w:rPr>
          <w:rFonts w:ascii="Courier New" w:hAnsi="Courier New" w:cs="Courier New"/>
        </w:rPr>
        <w:t>*</w:t>
      </w:r>
      <w:r w:rsidR="00814F46" w:rsidRPr="00814F46">
        <w:rPr>
          <w:rFonts w:ascii="Calibri" w:hAnsi="Calibri" w:cs="Calibri"/>
        </w:rPr>
        <w:t>"</w:t>
      </w:r>
      <w:r w:rsidRPr="00FE1A9D">
        <w:rPr>
          <w:rFonts w:ascii="Calibri" w:hAnsi="Calibri"/>
        </w:rPr>
        <w:t xml:space="preserve"> to look for the longest file in all the subdirectories of </w:t>
      </w:r>
      <w:r w:rsidR="006F2DDC">
        <w:rPr>
          <w:rFonts w:ascii="Calibri" w:hAnsi="Calibri"/>
        </w:rPr>
        <w:t>"</w:t>
      </w:r>
      <w:r w:rsidR="004D1A74" w:rsidRPr="005F449D">
        <w:rPr>
          <w:rFonts w:ascii="Calibri" w:hAnsi="Calibri"/>
        </w:rPr>
        <w:t>acsoe</w:t>
      </w:r>
      <w:r w:rsidRPr="00FE1A9D">
        <w:rPr>
          <w:rFonts w:ascii="Calibri" w:hAnsi="Calibri"/>
        </w:rPr>
        <w:t>/eae-97</w:t>
      </w:r>
      <w:r w:rsidR="006F2DDC">
        <w:rPr>
          <w:rFonts w:ascii="Calibri" w:hAnsi="Calibri"/>
        </w:rPr>
        <w:t>"</w:t>
      </w:r>
      <w:r w:rsidRPr="00FE1A9D">
        <w:rPr>
          <w:rFonts w:ascii="Calibri" w:hAnsi="Calibri"/>
        </w:rPr>
        <w:t>.</w:t>
      </w:r>
    </w:p>
    <w:p w:rsidR="001B1FF0" w:rsidRPr="00FE1A9D" w:rsidRDefault="001B1FF0">
      <w:pPr>
        <w:pStyle w:val="Heading"/>
        <w:rPr>
          <w:rFonts w:ascii="Calibri" w:hAnsi="Calibri"/>
        </w:rPr>
      </w:pPr>
      <w:r w:rsidRPr="00FE1A9D">
        <w:rPr>
          <w:rFonts w:ascii="Calibri" w:hAnsi="Calibri"/>
        </w:rPr>
        <w:t xml:space="preserve">4. Have a play with the arrow keys and the tab key - what to they do? Try the </w:t>
      </w:r>
      <w:r w:rsidRPr="00814F46">
        <w:rPr>
          <w:rFonts w:ascii="Courier New" w:hAnsi="Courier New" w:cs="Courier New"/>
        </w:rPr>
        <w:t>history</w:t>
      </w:r>
      <w:r w:rsidRPr="00FE1A9D">
        <w:rPr>
          <w:rFonts w:ascii="Calibri" w:hAnsi="Calibri"/>
        </w:rPr>
        <w:t xml:space="preserve"> command. </w:t>
      </w:r>
    </w:p>
    <w:p w:rsidR="001B1FF0" w:rsidRPr="00FE1A9D" w:rsidRDefault="001B1FF0">
      <w:pPr>
        <w:rPr>
          <w:rFonts w:ascii="Calibri" w:eastAsia="Times New Roman" w:hAnsi="Calibri"/>
        </w:rPr>
      </w:pPr>
      <w:r w:rsidRPr="00FE1A9D">
        <w:rPr>
          <w:rFonts w:ascii="Calibri" w:eastAsia="Times New Roman" w:hAnsi="Calibri"/>
        </w:rPr>
        <w:br/>
      </w:r>
    </w:p>
    <w:p w:rsidR="001B1FF0" w:rsidRPr="00FE1A9D" w:rsidRDefault="001B1FF0">
      <w:pPr>
        <w:rPr>
          <w:rFonts w:ascii="Calibri" w:eastAsia="Times New Roman" w:hAnsi="Calibri"/>
        </w:rPr>
      </w:pPr>
      <w:r w:rsidRPr="00FE1A9D">
        <w:rPr>
          <w:rFonts w:ascii="Calibri" w:eastAsia="Times New Roman" w:hAnsi="Calibri"/>
        </w:rPr>
        <w:br/>
      </w:r>
    </w:p>
    <w:p w:rsidR="001B1FF0" w:rsidRPr="00FE1A9D" w:rsidRDefault="001B1FF0">
      <w:pPr>
        <w:pageBreakBefore/>
        <w:rPr>
          <w:rFonts w:ascii="Calibri" w:eastAsia="Times New Roman" w:hAnsi="Calibri"/>
        </w:rPr>
      </w:pPr>
      <w:r w:rsidRPr="00FE1A9D">
        <w:rPr>
          <w:rFonts w:ascii="Calibri" w:eastAsia="Times New Roman" w:hAnsi="Calibri"/>
        </w:rPr>
        <w:lastRenderedPageBreak/>
        <w:br/>
      </w:r>
    </w:p>
    <w:p w:rsidR="001B1FF0" w:rsidRPr="00FE1A9D" w:rsidRDefault="001B1FF0">
      <w:pPr>
        <w:rPr>
          <w:rFonts w:ascii="Calibri" w:eastAsia="Times New Roman" w:hAnsi="Calibri"/>
        </w:rPr>
      </w:pPr>
    </w:p>
    <w:p w:rsidR="001B1FF0" w:rsidRPr="00FE1A9D" w:rsidRDefault="001B1FF0">
      <w:pPr>
        <w:pStyle w:val="Heading1"/>
        <w:rPr>
          <w:rFonts w:ascii="Calibri" w:hAnsi="Calibri"/>
        </w:rPr>
      </w:pPr>
      <w:r w:rsidRPr="00FE1A9D">
        <w:rPr>
          <w:rFonts w:ascii="Calibri" w:hAnsi="Calibri"/>
        </w:rPr>
        <w:t>Solution</w:t>
      </w:r>
      <w:r w:rsidR="00590CDA">
        <w:rPr>
          <w:rFonts w:ascii="Calibri" w:hAnsi="Calibri"/>
        </w:rPr>
        <w:t xml:space="preserve"> 2</w:t>
      </w:r>
      <w:r w:rsidR="002F6FB0">
        <w:rPr>
          <w:rFonts w:ascii="Calibri" w:hAnsi="Calibri"/>
        </w:rPr>
        <w:t>: Pipes and filters</w:t>
      </w:r>
    </w:p>
    <w:p w:rsidR="001B1FF0" w:rsidRPr="00FE1A9D" w:rsidRDefault="001B1FF0">
      <w:pPr>
        <w:rPr>
          <w:rFonts w:ascii="Calibri" w:hAnsi="Calibri"/>
        </w:rPr>
      </w:pPr>
      <w:r w:rsidRPr="00FE1A9D">
        <w:rPr>
          <w:rFonts w:ascii="Calibri" w:eastAsia="Times New Roman" w:hAnsi="Calibri"/>
        </w:rPr>
        <w:br/>
      </w:r>
    </w:p>
    <w:p w:rsidR="001B1FF0" w:rsidRPr="00FE1A9D" w:rsidRDefault="001B1FF0">
      <w:pPr>
        <w:rPr>
          <w:rFonts w:ascii="Calibri" w:hAnsi="Calibri"/>
        </w:rPr>
      </w:pPr>
      <w:r w:rsidRPr="00FE1A9D">
        <w:rPr>
          <w:rFonts w:ascii="Calibri" w:hAnsi="Calibri"/>
        </w:rPr>
        <w:t>1.</w:t>
      </w:r>
    </w:p>
    <w:p w:rsidR="001B1FF0" w:rsidRDefault="001B1FF0">
      <w:pPr>
        <w:pStyle w:val="Subtitle"/>
      </w:pPr>
      <w:r>
        <w:t>wc -l eae-97/macehead/* | sort -n | tail -n 2 | head -n 1 | cut -c 10-</w:t>
      </w:r>
    </w:p>
    <w:p w:rsidR="001B1FF0" w:rsidRPr="00FE1A9D" w:rsidRDefault="001B1FF0">
      <w:pPr>
        <w:rPr>
          <w:rFonts w:ascii="Calibri" w:hAnsi="Calibri"/>
        </w:rPr>
      </w:pPr>
    </w:p>
    <w:p w:rsidR="001B1FF0" w:rsidRPr="00FE1A9D" w:rsidRDefault="001B1FF0">
      <w:pPr>
        <w:rPr>
          <w:rFonts w:ascii="Calibri" w:hAnsi="Calibri"/>
          <w:sz w:val="28"/>
          <w:szCs w:val="28"/>
        </w:rPr>
      </w:pPr>
      <w:r w:rsidRPr="00FE1A9D">
        <w:rPr>
          <w:rFonts w:ascii="Calibri" w:hAnsi="Calibri"/>
        </w:rPr>
        <w:t xml:space="preserve">As an alternative to the last command in the above pipeline, </w:t>
      </w:r>
      <w:r w:rsidRPr="007D4AD9">
        <w:rPr>
          <w:rFonts w:ascii="Courier" w:hAnsi="Courier"/>
          <w:sz w:val="28"/>
          <w:szCs w:val="28"/>
        </w:rPr>
        <w:t>cut -f 2 -d ' '</w:t>
      </w:r>
    </w:p>
    <w:p w:rsidR="001B1FF0" w:rsidRPr="00FE1A9D" w:rsidRDefault="001B1FF0">
      <w:pPr>
        <w:rPr>
          <w:rFonts w:ascii="Calibri" w:hAnsi="Calibri"/>
        </w:rPr>
      </w:pPr>
      <w:r w:rsidRPr="00FE1A9D">
        <w:rPr>
          <w:rFonts w:ascii="Calibri" w:hAnsi="Calibri"/>
          <w:sz w:val="28"/>
          <w:szCs w:val="28"/>
        </w:rPr>
        <w:t>will extract the second field, using space as delimiter between fields – more robust if the character width can vary.</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2.</w:t>
      </w:r>
    </w:p>
    <w:p w:rsidR="001B1FF0" w:rsidRDefault="001B1FF0">
      <w:pPr>
        <w:pStyle w:val="Subtitle"/>
      </w:pPr>
      <w:r>
        <w:t>wc -c eae-97/macehead/* | sort -n | tail -n 2 | head -n 1 | cut -c 10-</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3.</w:t>
      </w:r>
    </w:p>
    <w:p w:rsidR="001B1FF0" w:rsidRDefault="001B1FF0">
      <w:pPr>
        <w:pStyle w:val="Subtitle"/>
        <w:rPr>
          <w:rFonts w:cs="Courier New"/>
          <w:b/>
          <w:bCs/>
          <w:color w:val="000000"/>
          <w:sz w:val="23"/>
          <w:szCs w:val="23"/>
        </w:rPr>
      </w:pPr>
      <w:r>
        <w:t>wc -c eae-97/*/* | sort -n | tail -n 2 | head -n 1 | cut -c 10-</w:t>
      </w:r>
    </w:p>
    <w:p w:rsidR="001B1FF0" w:rsidRDefault="001B1FF0">
      <w:pPr>
        <w:pStyle w:val="NormalWeb"/>
        <w:spacing w:before="0" w:after="0"/>
        <w:rPr>
          <w:rFonts w:ascii="Courier New" w:hAnsi="Courier New" w:cs="Courier New"/>
          <w:b/>
          <w:bCs/>
          <w:color w:val="000000"/>
          <w:sz w:val="23"/>
          <w:szCs w:val="23"/>
        </w:rPr>
      </w:pPr>
    </w:p>
    <w:p w:rsidR="00874DFA" w:rsidRDefault="00874DFA">
      <w:pPr>
        <w:rPr>
          <w:rFonts w:ascii="Calibri" w:hAnsi="Calibri"/>
        </w:rPr>
      </w:pPr>
      <w:r w:rsidRPr="00874DFA">
        <w:rPr>
          <w:rFonts w:asciiTheme="minorHAnsi" w:hAnsiTheme="minorHAnsi" w:cstheme="minorHAnsi"/>
          <w:bCs/>
        </w:rPr>
        <w:t>4.</w:t>
      </w:r>
      <w:r w:rsidR="001B1FF0" w:rsidRPr="00874DFA">
        <w:rPr>
          <w:rFonts w:ascii="Calibri" w:hAnsi="Calibri"/>
        </w:rPr>
        <w:t xml:space="preserve"> </w:t>
      </w:r>
    </w:p>
    <w:p w:rsidR="001B1FF0" w:rsidRPr="00FE1A9D" w:rsidRDefault="001B1FF0">
      <w:pPr>
        <w:rPr>
          <w:rFonts w:ascii="Calibri" w:hAnsi="Calibri"/>
        </w:rPr>
      </w:pPr>
      <w:r w:rsidRPr="00874DFA">
        <w:rPr>
          <w:rFonts w:ascii="Calibri" w:hAnsi="Calibri"/>
        </w:rPr>
        <w:t>Up and down arrows scroll through the command history of the shell (very useful for repeating the same</w:t>
      </w:r>
      <w:r w:rsidRPr="00FE1A9D">
        <w:rPr>
          <w:rFonts w:ascii="Calibri" w:hAnsi="Calibri"/>
        </w:rPr>
        <w:t xml:space="preserve"> commands). The tab key makes suggestions for completing what you are typing. Often tab completion writes the rest of the filename after typing in the start of it. Tab key twice lists all possible completion alternatives. The </w:t>
      </w:r>
      <w:r w:rsidRPr="00814F46">
        <w:rPr>
          <w:rFonts w:ascii="Courier New" w:hAnsi="Courier New" w:cs="Courier New"/>
        </w:rPr>
        <w:t>history</w:t>
      </w:r>
      <w:r w:rsidRPr="00FE1A9D">
        <w:rPr>
          <w:rFonts w:ascii="Calibri" w:hAnsi="Calibri"/>
        </w:rPr>
        <w:t xml:space="preserve"> command list</w:t>
      </w:r>
      <w:r w:rsidR="00814F46">
        <w:rPr>
          <w:rFonts w:ascii="Calibri" w:hAnsi="Calibri"/>
        </w:rPr>
        <w:t>s</w:t>
      </w:r>
      <w:r w:rsidRPr="00FE1A9D">
        <w:rPr>
          <w:rFonts w:ascii="Calibri" w:hAnsi="Calibri"/>
        </w:rPr>
        <w:t xml:space="preserve"> the command history; use </w:t>
      </w:r>
      <w:r w:rsidRPr="00814F46">
        <w:rPr>
          <w:rFonts w:ascii="Courier New" w:hAnsi="Courier New" w:cs="Courier New"/>
        </w:rPr>
        <w:t>!33</w:t>
      </w:r>
      <w:r w:rsidRPr="00FE1A9D">
        <w:rPr>
          <w:rFonts w:ascii="Calibri" w:hAnsi="Calibri"/>
        </w:rPr>
        <w:t xml:space="preserve"> to run the 33</w:t>
      </w:r>
      <w:r w:rsidR="00814F46" w:rsidRPr="00814F46">
        <w:rPr>
          <w:rFonts w:ascii="Calibri" w:hAnsi="Calibri"/>
          <w:vertAlign w:val="superscript"/>
        </w:rPr>
        <w:t>rd</w:t>
      </w:r>
      <w:r w:rsidR="00814F46">
        <w:rPr>
          <w:rFonts w:ascii="Calibri" w:hAnsi="Calibri"/>
        </w:rPr>
        <w:t xml:space="preserve"> </w:t>
      </w:r>
      <w:r w:rsidRPr="00FE1A9D">
        <w:rPr>
          <w:rFonts w:ascii="Calibri" w:hAnsi="Calibri"/>
        </w:rPr>
        <w:t>entry in the history list.</w:t>
      </w:r>
    </w:p>
    <w:p w:rsidR="001B1FF0" w:rsidRPr="00FE1A9D" w:rsidRDefault="001B1FF0">
      <w:pPr>
        <w:rPr>
          <w:rFonts w:ascii="Calibri" w:hAnsi="Calibri"/>
        </w:rPr>
      </w:pPr>
    </w:p>
    <w:p w:rsidR="001B1FF0" w:rsidRPr="00FE1A9D" w:rsidRDefault="001B1FF0">
      <w:pPr>
        <w:pageBreakBefore/>
        <w:rPr>
          <w:rFonts w:ascii="Calibri" w:hAnsi="Calibri"/>
        </w:rPr>
      </w:pPr>
      <w:r w:rsidRPr="00FE1A9D">
        <w:rPr>
          <w:rFonts w:ascii="Calibri" w:eastAsia="Times New Roman" w:hAnsi="Calibri"/>
        </w:rPr>
        <w:lastRenderedPageBreak/>
        <w:br/>
      </w:r>
    </w:p>
    <w:p w:rsidR="001B1FF0" w:rsidRPr="00FE1A9D" w:rsidRDefault="002F6FB0">
      <w:pPr>
        <w:pStyle w:val="Heading1"/>
        <w:rPr>
          <w:rFonts w:ascii="Calibri" w:hAnsi="Calibri"/>
        </w:rPr>
      </w:pPr>
      <w:r>
        <w:rPr>
          <w:rFonts w:ascii="Calibri" w:hAnsi="Calibri"/>
        </w:rPr>
        <w:t>Exercise 3:</w:t>
      </w:r>
      <w:r w:rsidR="008D238A">
        <w:rPr>
          <w:rFonts w:ascii="Calibri" w:hAnsi="Calibri"/>
        </w:rPr>
        <w:t xml:space="preserve"> </w:t>
      </w:r>
      <w:r>
        <w:rPr>
          <w:rFonts w:ascii="Calibri" w:hAnsi="Calibri"/>
        </w:rPr>
        <w:t>Permission</w:t>
      </w:r>
      <w:r w:rsidR="008D238A">
        <w:rPr>
          <w:rFonts w:ascii="Calibri" w:hAnsi="Calibri"/>
        </w:rPr>
        <w:t>s</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To get comfortable with </w:t>
      </w:r>
      <w:r w:rsidR="00814F46" w:rsidRPr="00FE1A9D">
        <w:rPr>
          <w:rFonts w:ascii="Calibri" w:hAnsi="Calibri"/>
        </w:rPr>
        <w:t>Unix</w:t>
      </w:r>
      <w:r w:rsidRPr="00FE1A9D">
        <w:rPr>
          <w:rFonts w:ascii="Calibri" w:hAnsi="Calibri"/>
        </w:rPr>
        <w:t xml:space="preserve"> permission system.</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3712F3">
        <w:rPr>
          <w:rFonts w:ascii="Courier New" w:hAnsi="Courier New" w:cs="Courier New"/>
        </w:rPr>
        <w:t>chmod</w:t>
      </w:r>
      <w:r w:rsidRPr="00FE1A9D">
        <w:rPr>
          <w:rFonts w:ascii="Calibri" w:hAnsi="Calibri"/>
        </w:rPr>
        <w:t xml:space="preserve">, </w:t>
      </w:r>
      <w:r w:rsidRPr="003712F3">
        <w:rPr>
          <w:rFonts w:ascii="Courier New" w:hAnsi="Courier New" w:cs="Courier New"/>
        </w:rPr>
        <w:t>ls -l</w:t>
      </w:r>
      <w:r w:rsidRPr="00FE1A9D">
        <w:rPr>
          <w:rFonts w:ascii="Calibri" w:hAnsi="Calibri"/>
        </w:rPr>
        <w:t xml:space="preserve">, </w:t>
      </w:r>
      <w:r w:rsidRPr="003712F3">
        <w:rPr>
          <w:rFonts w:ascii="Courier New" w:hAnsi="Courier New" w:cs="Courier New"/>
        </w:rPr>
        <w:t>more</w:t>
      </w:r>
      <w:r w:rsidRPr="00FE1A9D">
        <w:rPr>
          <w:rFonts w:ascii="Calibri" w:hAnsi="Calibri"/>
        </w:rPr>
        <w:t xml:space="preserve">, </w:t>
      </w:r>
      <w:r w:rsidRPr="003712F3">
        <w:rPr>
          <w:rFonts w:ascii="Courier New" w:hAnsi="Courier New" w:cs="Courier New"/>
        </w:rPr>
        <w:t>less</w:t>
      </w:r>
      <w:r w:rsidRPr="00FE1A9D">
        <w:rPr>
          <w:rFonts w:ascii="Calibri" w:hAnsi="Calibri"/>
        </w:rPr>
        <w:t xml:space="preserve">, </w:t>
      </w:r>
      <w:r w:rsidRPr="003712F3">
        <w:rPr>
          <w:rFonts w:ascii="Courier New" w:hAnsi="Courier New" w:cs="Courier New"/>
        </w:rPr>
        <w:t>chgrp</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1.  Explain permissions to other people.</w:t>
      </w:r>
    </w:p>
    <w:p w:rsidR="001B1FF0" w:rsidRPr="00FE1A9D" w:rsidRDefault="001B1FF0">
      <w:pPr>
        <w:numPr>
          <w:ilvl w:val="0"/>
          <w:numId w:val="4"/>
        </w:numPr>
        <w:rPr>
          <w:rFonts w:ascii="Calibri" w:hAnsi="Calibri"/>
          <w:kern w:val="1"/>
        </w:rPr>
      </w:pPr>
      <w:r w:rsidRPr="00FE1A9D">
        <w:rPr>
          <w:rFonts w:ascii="Calibri" w:hAnsi="Calibri"/>
          <w:kern w:val="1"/>
        </w:rPr>
        <w:t xml:space="preserve">Change directory to </w:t>
      </w:r>
      <w:r w:rsidR="003712F3">
        <w:rPr>
          <w:rFonts w:ascii="Calibri" w:hAnsi="Calibri"/>
          <w:kern w:val="1"/>
        </w:rPr>
        <w:t>"</w:t>
      </w:r>
      <w:r w:rsidR="004D1A74" w:rsidRPr="004D1A74">
        <w:rPr>
          <w:rFonts w:ascii="Calibri" w:hAnsi="Calibri"/>
          <w:kern w:val="1"/>
        </w:rPr>
        <w:t>acsoe</w:t>
      </w:r>
      <w:r w:rsidRPr="00FE1A9D">
        <w:rPr>
          <w:rFonts w:ascii="Calibri" w:hAnsi="Calibri"/>
          <w:kern w:val="1"/>
        </w:rPr>
        <w:t>/freetex-98/</w:t>
      </w:r>
      <w:r w:rsidR="004932EA" w:rsidRPr="004932EA">
        <w:rPr>
          <w:rFonts w:ascii="Calibri" w:hAnsi="Calibri"/>
          <w:kern w:val="1"/>
        </w:rPr>
        <w:t>Jungfrau</w:t>
      </w:r>
      <w:r w:rsidR="003712F3">
        <w:rPr>
          <w:rFonts w:ascii="Calibri" w:hAnsi="Calibri"/>
          <w:kern w:val="1"/>
        </w:rPr>
        <w:t>"</w:t>
      </w:r>
      <w:r w:rsidRPr="00FE1A9D">
        <w:rPr>
          <w:rFonts w:ascii="Calibri" w:hAnsi="Calibri"/>
          <w:kern w:val="1"/>
        </w:rPr>
        <w:t xml:space="preserve">. </w:t>
      </w:r>
    </w:p>
    <w:p w:rsidR="001B1FF0" w:rsidRPr="00FE1A9D" w:rsidRDefault="001B1FF0">
      <w:pPr>
        <w:numPr>
          <w:ilvl w:val="0"/>
          <w:numId w:val="4"/>
        </w:numPr>
        <w:rPr>
          <w:rFonts w:ascii="Calibri" w:hAnsi="Calibri"/>
          <w:kern w:val="1"/>
        </w:rPr>
      </w:pPr>
      <w:r w:rsidRPr="00FE1A9D">
        <w:rPr>
          <w:rFonts w:ascii="Calibri" w:hAnsi="Calibri"/>
          <w:kern w:val="1"/>
        </w:rPr>
        <w:t xml:space="preserve">Use </w:t>
      </w:r>
      <w:r w:rsidRPr="006C70DB">
        <w:rPr>
          <w:rFonts w:ascii="Courier New" w:hAnsi="Courier New" w:cs="Courier New"/>
          <w:kern w:val="1"/>
        </w:rPr>
        <w:t>ls –l</w:t>
      </w:r>
      <w:r w:rsidRPr="00FE1A9D">
        <w:rPr>
          <w:rFonts w:ascii="Calibri" w:hAnsi="Calibri"/>
          <w:kern w:val="1"/>
        </w:rPr>
        <w:t xml:space="preserve"> to look at the files.</w:t>
      </w:r>
    </w:p>
    <w:p w:rsidR="001B1FF0" w:rsidRPr="00FE1A9D" w:rsidRDefault="001B1FF0">
      <w:pPr>
        <w:numPr>
          <w:ilvl w:val="0"/>
          <w:numId w:val="4"/>
        </w:numPr>
        <w:rPr>
          <w:rFonts w:ascii="Calibri" w:hAnsi="Calibri"/>
        </w:rPr>
      </w:pPr>
      <w:r w:rsidRPr="00FE1A9D">
        <w:rPr>
          <w:rFonts w:ascii="Calibri" w:hAnsi="Calibri"/>
          <w:kern w:val="1"/>
        </w:rPr>
        <w:t xml:space="preserve">Run the script </w:t>
      </w:r>
      <w:r w:rsidR="006C70DB">
        <w:rPr>
          <w:rFonts w:ascii="Calibri" w:hAnsi="Calibri"/>
          <w:kern w:val="1"/>
        </w:rPr>
        <w:t>"</w:t>
      </w:r>
      <w:r w:rsidRPr="00FE1A9D">
        <w:rPr>
          <w:rFonts w:ascii="Calibri" w:hAnsi="Calibri"/>
          <w:kern w:val="1"/>
        </w:rPr>
        <w:t>./set_chmod.sh</w:t>
      </w:r>
      <w:r w:rsidR="006C70DB">
        <w:rPr>
          <w:rFonts w:ascii="Calibri" w:hAnsi="Calibri"/>
          <w:kern w:val="1"/>
        </w:rPr>
        <w:t>"</w:t>
      </w:r>
      <w:r w:rsidRPr="00FE1A9D">
        <w:rPr>
          <w:rFonts w:ascii="Calibri" w:hAnsi="Calibri"/>
          <w:kern w:val="1"/>
        </w:rPr>
        <w:t>.  This script will change the permissions on some of the files in this directory.</w:t>
      </w:r>
    </w:p>
    <w:p w:rsidR="001B1FF0" w:rsidRDefault="00B37042">
      <w:pPr>
        <w:pStyle w:val="Subtitle"/>
        <w:rPr>
          <w:kern w:val="1"/>
        </w:rPr>
      </w:pPr>
      <w:r w:rsidRPr="00B37042">
        <w:t>$</w:t>
      </w:r>
      <w:r w:rsidR="001B1FF0">
        <w:t xml:space="preserve"> </w:t>
      </w:r>
      <w:r w:rsidR="001B1FF0" w:rsidRPr="00BC6426">
        <w:rPr>
          <w:color w:val="000000"/>
        </w:rPr>
        <w:t>./set_chmod.sh</w:t>
      </w:r>
    </w:p>
    <w:p w:rsidR="001B1FF0" w:rsidRPr="00FE1A9D" w:rsidRDefault="001B1FF0">
      <w:pPr>
        <w:numPr>
          <w:ilvl w:val="0"/>
          <w:numId w:val="4"/>
        </w:numPr>
        <w:rPr>
          <w:rFonts w:ascii="Calibri" w:hAnsi="Calibri"/>
          <w:kern w:val="1"/>
        </w:rPr>
      </w:pPr>
      <w:r w:rsidRPr="00FE1A9D">
        <w:rPr>
          <w:rFonts w:ascii="Calibri" w:hAnsi="Calibri"/>
          <w:kern w:val="1"/>
        </w:rPr>
        <w:t xml:space="preserve">Use </w:t>
      </w:r>
      <w:r w:rsidRPr="00814F46">
        <w:rPr>
          <w:rFonts w:ascii="Courier New" w:hAnsi="Courier New" w:cs="Courier New"/>
          <w:kern w:val="1"/>
        </w:rPr>
        <w:t>ls –l</w:t>
      </w:r>
      <w:r w:rsidRPr="00FE1A9D">
        <w:rPr>
          <w:rFonts w:ascii="Calibri" w:hAnsi="Calibri"/>
          <w:kern w:val="1"/>
        </w:rPr>
        <w:t xml:space="preserve"> again to look at the file permissions.</w:t>
      </w:r>
    </w:p>
    <w:p w:rsidR="001B1FF0" w:rsidRPr="00FE1A9D" w:rsidRDefault="001B1FF0">
      <w:pPr>
        <w:numPr>
          <w:ilvl w:val="0"/>
          <w:numId w:val="4"/>
        </w:numPr>
        <w:rPr>
          <w:rFonts w:ascii="Calibri" w:hAnsi="Calibri"/>
          <w:kern w:val="1"/>
        </w:rPr>
      </w:pPr>
      <w:r w:rsidRPr="00FE1A9D">
        <w:rPr>
          <w:rFonts w:ascii="Calibri" w:hAnsi="Calibri"/>
          <w:kern w:val="1"/>
        </w:rPr>
        <w:t>Pair up and describe to your partner what the permission mean.</w:t>
      </w:r>
    </w:p>
    <w:p w:rsidR="001B1FF0" w:rsidRPr="00FE1A9D" w:rsidRDefault="001B1FF0">
      <w:pPr>
        <w:numPr>
          <w:ilvl w:val="0"/>
          <w:numId w:val="4"/>
        </w:numPr>
        <w:rPr>
          <w:rFonts w:ascii="Calibri" w:hAnsi="Calibri"/>
          <w:kern w:val="1"/>
        </w:rPr>
      </w:pPr>
      <w:r w:rsidRPr="00FE1A9D">
        <w:rPr>
          <w:rFonts w:ascii="Calibri" w:hAnsi="Calibri"/>
          <w:kern w:val="1"/>
        </w:rPr>
        <w:t xml:space="preserve">Use the </w:t>
      </w:r>
      <w:r w:rsidRPr="008E3709">
        <w:rPr>
          <w:rFonts w:ascii="Courier New" w:hAnsi="Courier New" w:cs="Courier New"/>
          <w:kern w:val="1"/>
        </w:rPr>
        <w:t>more</w:t>
      </w:r>
      <w:r w:rsidRPr="00FE1A9D">
        <w:rPr>
          <w:rFonts w:ascii="Calibri" w:hAnsi="Calibri"/>
          <w:kern w:val="1"/>
        </w:rPr>
        <w:t xml:space="preserve"> (or </w:t>
      </w:r>
      <w:r w:rsidRPr="008E3709">
        <w:rPr>
          <w:rFonts w:ascii="Courier New" w:hAnsi="Courier New" w:cs="Courier New"/>
          <w:kern w:val="1"/>
        </w:rPr>
        <w:t>less</w:t>
      </w:r>
      <w:r w:rsidRPr="00FE1A9D">
        <w:rPr>
          <w:rFonts w:ascii="Calibri" w:hAnsi="Calibri"/>
          <w:kern w:val="1"/>
        </w:rPr>
        <w:t>) command to see if you can access the files. Try to run the files.</w:t>
      </w:r>
    </w:p>
    <w:p w:rsidR="001B1FF0" w:rsidRPr="00FE1A9D" w:rsidRDefault="001B1FF0">
      <w:pPr>
        <w:pStyle w:val="Heading"/>
        <w:rPr>
          <w:rFonts w:ascii="Calibri" w:hAnsi="Calibri"/>
        </w:rPr>
      </w:pPr>
      <w:r w:rsidRPr="00FE1A9D">
        <w:rPr>
          <w:rFonts w:ascii="Calibri" w:hAnsi="Calibri"/>
        </w:rPr>
        <w:t>2. Which do you think are most sensible set of permissions.</w:t>
      </w:r>
    </w:p>
    <w:p w:rsidR="001B1FF0" w:rsidRPr="00FE1A9D" w:rsidRDefault="001B1FF0">
      <w:pPr>
        <w:numPr>
          <w:ilvl w:val="0"/>
          <w:numId w:val="6"/>
        </w:numPr>
        <w:rPr>
          <w:rFonts w:ascii="Calibri" w:hAnsi="Calibri"/>
          <w:kern w:val="1"/>
        </w:rPr>
      </w:pPr>
      <w:r w:rsidRPr="00FE1A9D">
        <w:rPr>
          <w:rFonts w:ascii="Calibri" w:hAnsi="Calibri"/>
          <w:kern w:val="1"/>
        </w:rPr>
        <w:t>Change the files to have sensible permissions.</w:t>
      </w:r>
    </w:p>
    <w:p w:rsidR="001B1FF0" w:rsidRPr="00FE1A9D" w:rsidRDefault="001B1FF0">
      <w:pPr>
        <w:numPr>
          <w:ilvl w:val="0"/>
          <w:numId w:val="6"/>
        </w:numPr>
        <w:rPr>
          <w:rFonts w:ascii="Calibri" w:hAnsi="Calibri"/>
          <w:kern w:val="1"/>
        </w:rPr>
      </w:pPr>
      <w:r w:rsidRPr="00FE1A9D">
        <w:rPr>
          <w:rFonts w:ascii="Calibri" w:hAnsi="Calibri"/>
          <w:kern w:val="1"/>
        </w:rPr>
        <w:t>Make a new directory</w:t>
      </w:r>
    </w:p>
    <w:p w:rsidR="001B1FF0" w:rsidRPr="00FE1A9D" w:rsidRDefault="001B1FF0">
      <w:pPr>
        <w:numPr>
          <w:ilvl w:val="0"/>
          <w:numId w:val="6"/>
        </w:numPr>
        <w:rPr>
          <w:rFonts w:ascii="Calibri" w:hAnsi="Calibri"/>
          <w:kern w:val="1"/>
        </w:rPr>
      </w:pPr>
      <w:r w:rsidRPr="00FE1A9D">
        <w:rPr>
          <w:rFonts w:ascii="Calibri" w:hAnsi="Calibri"/>
          <w:kern w:val="1"/>
        </w:rPr>
        <w:t>Experiment with the permissions on the directory.</w:t>
      </w:r>
    </w:p>
    <w:p w:rsidR="001B1FF0" w:rsidRPr="00FE1A9D" w:rsidRDefault="001B1FF0">
      <w:pPr>
        <w:pStyle w:val="Heading"/>
        <w:rPr>
          <w:rFonts w:ascii="Calibri" w:hAnsi="Calibri"/>
        </w:rPr>
      </w:pPr>
      <w:r w:rsidRPr="00FE1A9D">
        <w:rPr>
          <w:rFonts w:ascii="Calibri" w:hAnsi="Calibri"/>
        </w:rPr>
        <w:br/>
      </w:r>
      <w:r w:rsidRPr="00FE1A9D">
        <w:rPr>
          <w:rFonts w:ascii="Calibri" w:hAnsi="Calibri"/>
        </w:rPr>
        <w:br/>
      </w:r>
    </w:p>
    <w:p w:rsidR="001B1FF0" w:rsidRPr="00FE1A9D" w:rsidRDefault="00D0503A">
      <w:pPr>
        <w:pStyle w:val="Heading1"/>
        <w:pageBreakBefore/>
        <w:rPr>
          <w:rFonts w:ascii="Calibri" w:hAnsi="Calibri"/>
        </w:rPr>
      </w:pPr>
      <w:r>
        <w:rPr>
          <w:rFonts w:ascii="Calibri" w:hAnsi="Calibri"/>
        </w:rPr>
        <w:lastRenderedPageBreak/>
        <w:t>Solution 3</w:t>
      </w:r>
      <w:r w:rsidR="001B1FF0" w:rsidRPr="00FE1A9D">
        <w:rPr>
          <w:rFonts w:ascii="Calibri" w:hAnsi="Calibri"/>
        </w:rPr>
        <w:t>: Permissions</w:t>
      </w:r>
    </w:p>
    <w:p w:rsidR="001B1FF0" w:rsidRPr="00FE1A9D" w:rsidRDefault="001B1FF0">
      <w:pPr>
        <w:rPr>
          <w:rFonts w:ascii="Calibri" w:hAnsi="Calibri"/>
          <w:lang w:val="en-US"/>
        </w:rPr>
      </w:pPr>
      <w:r w:rsidRPr="00FE1A9D">
        <w:rPr>
          <w:rFonts w:ascii="Calibri" w:hAnsi="Calibri"/>
        </w:rPr>
        <w:t>1. a-d</w:t>
      </w:r>
      <w:r w:rsidR="00C72600">
        <w:rPr>
          <w:rFonts w:ascii="Calibri" w:hAnsi="Calibri"/>
        </w:rPr>
        <w:t>)</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cd </w:t>
      </w:r>
      <w:r w:rsidR="004D1A74" w:rsidRPr="00BC6426">
        <w:rPr>
          <w:color w:val="000000"/>
          <w:lang w:val="en-US"/>
        </w:rPr>
        <w:t>acsoe</w:t>
      </w:r>
      <w:r w:rsidR="001B1FF0" w:rsidRPr="00BC6426">
        <w:rPr>
          <w:color w:val="000000"/>
          <w:lang w:val="en-US"/>
        </w:rPr>
        <w:t>/freetex-98/</w:t>
      </w:r>
      <w:r w:rsidR="00EE4BF0" w:rsidRPr="00BC6426">
        <w:rPr>
          <w:color w:val="000000"/>
          <w:lang w:val="en-US"/>
        </w:rPr>
        <w:t>Jungfrau</w:t>
      </w:r>
    </w:p>
    <w:p w:rsidR="001B1FF0" w:rsidRPr="00BC6426" w:rsidRDefault="004932EA">
      <w:pPr>
        <w:pStyle w:val="Subtitle"/>
        <w:rPr>
          <w:color w:val="000000"/>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ls -l</w:t>
      </w:r>
    </w:p>
    <w:p w:rsidR="001B1FF0" w:rsidRPr="00B72EA5" w:rsidRDefault="001B1FF0">
      <w:pPr>
        <w:pStyle w:val="Subtitle"/>
        <w:rPr>
          <w:i/>
          <w:lang w:val="en-US"/>
        </w:rPr>
      </w:pPr>
      <w:r w:rsidRPr="00B72EA5">
        <w:rPr>
          <w:i/>
          <w:lang w:val="en-US"/>
        </w:rPr>
        <w:t>total 33064</w:t>
      </w:r>
    </w:p>
    <w:p w:rsidR="001B1FF0" w:rsidRPr="00B72EA5" w:rsidRDefault="001B1FF0">
      <w:pPr>
        <w:pStyle w:val="Subtitle"/>
        <w:rPr>
          <w:i/>
          <w:lang w:val="en-US"/>
        </w:rPr>
      </w:pPr>
      <w:r w:rsidRPr="00B72EA5">
        <w:rPr>
          <w:i/>
          <w:lang w:val="en-US"/>
        </w:rPr>
        <w:t>-rwxr-x---  1 sjp23  staff   183188 26 Feb 16:21 jf980314.em3</w:t>
      </w:r>
    </w:p>
    <w:p w:rsidR="001B1FF0" w:rsidRPr="00B72EA5" w:rsidRDefault="001B1FF0">
      <w:pPr>
        <w:pStyle w:val="Subtitle"/>
        <w:rPr>
          <w:i/>
          <w:lang w:val="en-US"/>
        </w:rPr>
      </w:pPr>
      <w:r w:rsidRPr="00B72EA5">
        <w:rPr>
          <w:i/>
          <w:lang w:val="en-US"/>
        </w:rPr>
        <w:t>-rwxr-x---  1 sjp23  staff   291474 26 Feb 16:21 jf980315.em1</w:t>
      </w:r>
    </w:p>
    <w:p w:rsidR="001B1FF0" w:rsidRPr="00B72EA5" w:rsidRDefault="001B1FF0">
      <w:pPr>
        <w:pStyle w:val="Subtitle"/>
        <w:rPr>
          <w:i/>
          <w:lang w:val="en-US"/>
        </w:rPr>
      </w:pPr>
      <w:r w:rsidRPr="00B72EA5">
        <w:rPr>
          <w:i/>
          <w:lang w:val="en-US"/>
        </w:rPr>
        <w:t>-rwxr-x---  1 sjp23  staff   200955 26 Feb 16:21 jf980315.em2</w:t>
      </w:r>
    </w:p>
    <w:p w:rsidR="001B1FF0" w:rsidRPr="00B72EA5" w:rsidRDefault="001B1FF0">
      <w:pPr>
        <w:pStyle w:val="Subtitle"/>
        <w:rPr>
          <w:rFonts w:eastAsia="Courier New" w:cs="Courier New"/>
          <w:i/>
          <w:lang w:val="en-US"/>
        </w:rPr>
      </w:pPr>
      <w:r w:rsidRPr="00B72EA5">
        <w:rPr>
          <w:i/>
          <w:lang w:val="en-US"/>
        </w:rPr>
        <w:t>-rwxr-x---  1 sjp23  staff    31641 26 Feb 16:21 jf980317.nox</w:t>
      </w:r>
    </w:p>
    <w:p w:rsidR="001B1FF0" w:rsidRPr="00B72EA5" w:rsidRDefault="001B1FF0">
      <w:pPr>
        <w:pStyle w:val="Subtitle"/>
        <w:rPr>
          <w:i/>
          <w:lang w:val="en-US"/>
        </w:rPr>
      </w:pPr>
      <w:r w:rsidRPr="00B72EA5">
        <w:rPr>
          <w:rFonts w:eastAsia="Courier New" w:cs="Courier New"/>
          <w:i/>
          <w:lang w:val="en-US"/>
        </w:rPr>
        <w:t>…</w:t>
      </w:r>
    </w:p>
    <w:p w:rsidR="001B1FF0" w:rsidRDefault="004932EA">
      <w:pPr>
        <w:pStyle w:val="Subtitle"/>
        <w:rPr>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./set_chmod.sh</w:t>
      </w:r>
      <w:r w:rsidR="001B1FF0">
        <w:rPr>
          <w:lang w:val="en-US"/>
        </w:rPr>
        <w:t xml:space="preserve"> </w:t>
      </w:r>
    </w:p>
    <w:p w:rsidR="001B1FF0" w:rsidRPr="00BC6426" w:rsidRDefault="004932EA">
      <w:pPr>
        <w:pStyle w:val="Subtitle"/>
        <w:rPr>
          <w:color w:val="000000"/>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ls -l</w:t>
      </w:r>
    </w:p>
    <w:p w:rsidR="001B1FF0" w:rsidRPr="00B72EA5" w:rsidRDefault="001B1FF0">
      <w:pPr>
        <w:pStyle w:val="Subtitle"/>
        <w:rPr>
          <w:i/>
          <w:lang w:val="en-US"/>
        </w:rPr>
      </w:pPr>
      <w:r w:rsidRPr="00B72EA5">
        <w:rPr>
          <w:i/>
          <w:lang w:val="en-US"/>
        </w:rPr>
        <w:t>total 33064</w:t>
      </w:r>
    </w:p>
    <w:p w:rsidR="001B1FF0" w:rsidRPr="00B72EA5" w:rsidRDefault="001B1FF0">
      <w:pPr>
        <w:pStyle w:val="Subtitle"/>
        <w:rPr>
          <w:i/>
          <w:lang w:val="en-US"/>
        </w:rPr>
      </w:pPr>
      <w:r w:rsidRPr="00B72EA5">
        <w:rPr>
          <w:i/>
          <w:lang w:val="en-US"/>
        </w:rPr>
        <w:t>-rwx------  1 sjp23  staff   183188 26 Feb 16:21 jf980314.em3</w:t>
      </w:r>
    </w:p>
    <w:p w:rsidR="001B1FF0" w:rsidRPr="00B72EA5" w:rsidRDefault="001B1FF0">
      <w:pPr>
        <w:pStyle w:val="Subtitle"/>
        <w:rPr>
          <w:i/>
          <w:lang w:val="en-US"/>
        </w:rPr>
      </w:pPr>
      <w:r w:rsidRPr="00B72EA5">
        <w:rPr>
          <w:i/>
          <w:lang w:val="en-US"/>
        </w:rPr>
        <w:t>----rwx---  1 sjp23  staff   291474 26 Feb 16:21 jf980315.em1</w:t>
      </w:r>
    </w:p>
    <w:p w:rsidR="001B1FF0" w:rsidRPr="00B72EA5" w:rsidRDefault="001B1FF0">
      <w:pPr>
        <w:pStyle w:val="Subtitle"/>
        <w:rPr>
          <w:i/>
          <w:lang w:val="en-US"/>
        </w:rPr>
      </w:pPr>
      <w:r w:rsidRPr="00B72EA5">
        <w:rPr>
          <w:i/>
          <w:lang w:val="en-US"/>
        </w:rPr>
        <w:t>-------rwx  1 sjp23  staff   200955 26 Feb 16:21 jf980315.em2</w:t>
      </w:r>
    </w:p>
    <w:p w:rsidR="001B1FF0" w:rsidRPr="00B72EA5" w:rsidRDefault="001B1FF0">
      <w:pPr>
        <w:pStyle w:val="Subtitle"/>
        <w:rPr>
          <w:rFonts w:eastAsia="Courier New" w:cs="Courier New"/>
          <w:i/>
          <w:lang w:val="en-US"/>
        </w:rPr>
      </w:pPr>
      <w:r w:rsidRPr="00B72EA5">
        <w:rPr>
          <w:i/>
          <w:lang w:val="en-US"/>
        </w:rPr>
        <w:t>-rwxrwx---  1 sjp23  staff    31641 26 Feb 16:21 jf980317.nox</w:t>
      </w:r>
    </w:p>
    <w:p w:rsidR="001B1FF0" w:rsidRPr="00B72EA5" w:rsidRDefault="001B1FF0">
      <w:pPr>
        <w:pStyle w:val="Subtitle"/>
        <w:rPr>
          <w:rFonts w:ascii="Calibri" w:hAnsi="Calibri" w:cs="Menlo Regular"/>
          <w:i/>
          <w:color w:val="000000"/>
          <w:sz w:val="28"/>
          <w:szCs w:val="28"/>
          <w:lang w:val="en-US"/>
        </w:rPr>
      </w:pPr>
      <w:r w:rsidRPr="00B72EA5">
        <w:rPr>
          <w:rFonts w:eastAsia="Courier New" w:cs="Courier New"/>
          <w:i/>
          <w:lang w:val="en-US"/>
        </w:rPr>
        <w:t>…</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9945D8"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Calibri"/>
          <w:color w:val="000000"/>
          <w:szCs w:val="26"/>
          <w:lang w:val="en-US"/>
        </w:rPr>
      </w:pPr>
      <w:r w:rsidRPr="009945D8">
        <w:rPr>
          <w:rFonts w:ascii="Calibri" w:hAnsi="Calibri" w:cs="Calibri"/>
          <w:color w:val="000000"/>
          <w:szCs w:val="26"/>
          <w:lang w:val="en-US"/>
        </w:rPr>
        <w:t>1. f</w:t>
      </w:r>
      <w:r w:rsidR="00F477D8" w:rsidRPr="009945D8">
        <w:rPr>
          <w:rFonts w:ascii="Calibri" w:hAnsi="Calibri" w:cs="Calibri"/>
          <w:color w:val="000000"/>
          <w:szCs w:val="26"/>
          <w:lang w:val="en-US"/>
        </w:rPr>
        <w:t>)</w:t>
      </w:r>
    </w:p>
    <w:p w:rsidR="001B1FF0" w:rsidRPr="009945D8"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Calibri"/>
          <w:szCs w:val="26"/>
          <w:lang w:val="en-US"/>
        </w:rPr>
      </w:pPr>
      <w:r w:rsidRPr="009945D8">
        <w:rPr>
          <w:rFonts w:ascii="Calibri" w:hAnsi="Calibri" w:cs="Calibri"/>
          <w:color w:val="000000"/>
          <w:szCs w:val="26"/>
          <w:lang w:val="en-US"/>
        </w:rPr>
        <w:t>No user permission…</w:t>
      </w:r>
    </w:p>
    <w:p w:rsidR="001B1FF0" w:rsidRPr="00BC6426" w:rsidRDefault="004932EA">
      <w:pPr>
        <w:pStyle w:val="Subtitle"/>
        <w:rPr>
          <w:color w:val="000000"/>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more jf980315.em2</w:t>
      </w:r>
    </w:p>
    <w:p w:rsidR="001B1FF0" w:rsidRPr="00B72EA5" w:rsidRDefault="001B1FF0">
      <w:pPr>
        <w:pStyle w:val="Subtitle"/>
        <w:rPr>
          <w:i/>
          <w:lang w:val="en-US"/>
        </w:rPr>
      </w:pPr>
      <w:r w:rsidRPr="00B72EA5">
        <w:rPr>
          <w:i/>
          <w:lang w:val="en-US"/>
        </w:rPr>
        <w:t>jf980315.em2: Permission denied</w:t>
      </w:r>
    </w:p>
    <w:p w:rsidR="001B1FF0" w:rsidRDefault="004932EA">
      <w:pPr>
        <w:pStyle w:val="Subtitle"/>
        <w:rPr>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more jf980315.em1</w:t>
      </w:r>
    </w:p>
    <w:p w:rsidR="001B1FF0" w:rsidRPr="00B72EA5" w:rsidRDefault="001B1FF0">
      <w:pPr>
        <w:pStyle w:val="Subtitle"/>
        <w:rPr>
          <w:rFonts w:ascii="Calibri" w:hAnsi="Calibri" w:cs="Menlo Regular"/>
          <w:i/>
          <w:color w:val="000000"/>
          <w:sz w:val="28"/>
          <w:szCs w:val="28"/>
          <w:lang w:val="en-US"/>
        </w:rPr>
      </w:pPr>
      <w:r w:rsidRPr="00B72EA5">
        <w:rPr>
          <w:i/>
          <w:lang w:val="en-US"/>
        </w:rPr>
        <w:t>jf980315.em1: Permission denied</w:t>
      </w:r>
    </w:p>
    <w:p w:rsidR="001B1FF0" w:rsidRPr="009945D8"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szCs w:val="26"/>
          <w:lang w:val="en-US"/>
        </w:rPr>
      </w:pPr>
      <w:r w:rsidRPr="009945D8">
        <w:rPr>
          <w:rFonts w:ascii="Calibri" w:hAnsi="Calibri" w:cs="Menlo Regular"/>
          <w:color w:val="000000"/>
          <w:szCs w:val="26"/>
          <w:lang w:val="en-US"/>
        </w:rPr>
        <w:t>Read permission ok…</w:t>
      </w:r>
    </w:p>
    <w:p w:rsidR="001B1FF0" w:rsidRPr="00BC6426" w:rsidRDefault="004932EA">
      <w:pPr>
        <w:pStyle w:val="Subtitle"/>
        <w:rPr>
          <w:color w:val="000000"/>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more jf980318.pr1</w:t>
      </w:r>
    </w:p>
    <w:p w:rsidR="001B1FF0" w:rsidRPr="00B72EA5" w:rsidRDefault="001B1FF0">
      <w:pPr>
        <w:pStyle w:val="Subtitle"/>
        <w:rPr>
          <w:i/>
          <w:lang w:val="en-US"/>
        </w:rPr>
      </w:pPr>
      <w:r w:rsidRPr="00B72EA5">
        <w:rPr>
          <w:i/>
          <w:lang w:val="en-US"/>
        </w:rPr>
        <w:t>24 1001</w:t>
      </w:r>
    </w:p>
    <w:p w:rsidR="001B1FF0" w:rsidRPr="00B72EA5" w:rsidRDefault="001B1FF0">
      <w:pPr>
        <w:pStyle w:val="Subtitle"/>
        <w:rPr>
          <w:i/>
          <w:lang w:val="en-US"/>
        </w:rPr>
      </w:pPr>
      <w:r w:rsidRPr="00B72EA5">
        <w:rPr>
          <w:i/>
          <w:lang w:val="en-US"/>
        </w:rPr>
        <w:t>Monks, Paul and Zanis, Prodromos</w:t>
      </w:r>
    </w:p>
    <w:p w:rsidR="001B1FF0" w:rsidRPr="00B72EA5" w:rsidRDefault="001B1FF0">
      <w:pPr>
        <w:pStyle w:val="Subtitle"/>
        <w:rPr>
          <w:i/>
          <w:lang w:val="en-US"/>
        </w:rPr>
      </w:pPr>
      <w:r w:rsidRPr="00B72EA5">
        <w:rPr>
          <w:i/>
          <w:lang w:val="en-US"/>
        </w:rPr>
        <w:t>School of Chemistry, Univesrity Leicester, Leicester, UK</w:t>
      </w:r>
    </w:p>
    <w:p w:rsidR="001B1FF0" w:rsidRPr="00B72EA5" w:rsidRDefault="001B1FF0">
      <w:pPr>
        <w:pStyle w:val="Subtitle"/>
        <w:rPr>
          <w:i/>
          <w:lang w:val="en-US"/>
        </w:rPr>
      </w:pPr>
      <w:r w:rsidRPr="00EE4BF0">
        <w:rPr>
          <w:i/>
          <w:lang w:val="en-US"/>
        </w:rPr>
        <w:t xml:space="preserve">Peroxy Radical Chemical Amplifier II, Free Tropospheric Experiment II, </w:t>
      </w:r>
      <w:r w:rsidR="00EE4BF0" w:rsidRPr="00EE4BF0">
        <w:rPr>
          <w:i/>
          <w:lang w:val="en-US"/>
        </w:rPr>
        <w:t>Jungfrau</w:t>
      </w:r>
      <w:r w:rsidRPr="00EE4BF0">
        <w:rPr>
          <w:i/>
          <w:lang w:val="en-US"/>
        </w:rPr>
        <w:t>joch</w:t>
      </w:r>
      <w:r w:rsidRPr="00B72EA5">
        <w:rPr>
          <w:i/>
          <w:lang w:val="en-US"/>
        </w:rPr>
        <w:t>, Switzerland</w:t>
      </w:r>
    </w:p>
    <w:p w:rsidR="001B1FF0" w:rsidRPr="00B72EA5" w:rsidRDefault="001B1FF0">
      <w:pPr>
        <w:pStyle w:val="Subtitle"/>
        <w:rPr>
          <w:rFonts w:ascii="Calibri" w:hAnsi="Calibri" w:cs="Menlo Regular"/>
          <w:i/>
          <w:color w:val="000000"/>
          <w:sz w:val="28"/>
          <w:szCs w:val="28"/>
          <w:lang w:val="en-US"/>
        </w:rPr>
      </w:pPr>
      <w:r w:rsidRPr="00B72EA5">
        <w:rPr>
          <w:i/>
          <w:lang w:val="en-US"/>
        </w:rPr>
        <w:t>FREETEX '98</w:t>
      </w:r>
    </w:p>
    <w:p w:rsidR="001B1FF0" w:rsidRPr="009945D8"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szCs w:val="26"/>
          <w:lang w:val="en-US"/>
        </w:rPr>
      </w:pPr>
      <w:r w:rsidRPr="009945D8">
        <w:rPr>
          <w:rFonts w:ascii="Calibri" w:hAnsi="Calibri" w:cs="Menlo Regular"/>
          <w:color w:val="000000"/>
          <w:szCs w:val="26"/>
          <w:lang w:val="en-US"/>
        </w:rPr>
        <w:t>Execute permission ok… but not really something you can execute!</w:t>
      </w:r>
    </w:p>
    <w:p w:rsidR="001B1FF0" w:rsidRPr="00462D62" w:rsidRDefault="004932EA">
      <w:pPr>
        <w:pStyle w:val="Subtitle"/>
        <w:rPr>
          <w:color w:val="70AD47"/>
          <w:lang w:val="en-US"/>
        </w:rPr>
      </w:pPr>
      <w:r w:rsidRPr="004932EA">
        <w:rPr>
          <w:lang w:val="en-US"/>
        </w:rPr>
        <w:t>Jungfrau</w:t>
      </w:r>
      <w:r w:rsidR="00B37042" w:rsidRPr="00B37042">
        <w:rPr>
          <w:lang w:val="en-US"/>
        </w:rPr>
        <w:t>$</w:t>
      </w:r>
      <w:r w:rsidR="001B1FF0">
        <w:rPr>
          <w:lang w:val="en-US"/>
        </w:rPr>
        <w:t xml:space="preserve"> </w:t>
      </w:r>
      <w:r w:rsidR="001B1FF0" w:rsidRPr="00BC6426">
        <w:rPr>
          <w:color w:val="000000"/>
          <w:lang w:val="en-US"/>
        </w:rPr>
        <w:t>./jf980318.fm1</w:t>
      </w:r>
    </w:p>
    <w:p w:rsidR="001B1FF0" w:rsidRPr="00B72EA5" w:rsidRDefault="001B1FF0">
      <w:pPr>
        <w:pStyle w:val="Subtitle"/>
        <w:rPr>
          <w:i/>
          <w:lang w:val="en-US"/>
        </w:rPr>
      </w:pPr>
      <w:r w:rsidRPr="00B72EA5">
        <w:rPr>
          <w:i/>
          <w:lang w:val="en-US"/>
        </w:rPr>
        <w:t>./jf980318.fm1: line 1: 24: command not found</w:t>
      </w:r>
    </w:p>
    <w:p w:rsidR="001B1FF0" w:rsidRPr="00B72EA5" w:rsidRDefault="001B1FF0">
      <w:pPr>
        <w:pStyle w:val="Subtitle"/>
        <w:rPr>
          <w:i/>
          <w:lang w:val="en-US"/>
        </w:rPr>
      </w:pPr>
      <w:r w:rsidRPr="00B72EA5">
        <w:rPr>
          <w:i/>
          <w:lang w:val="en-US"/>
        </w:rPr>
        <w:t>./jf980318.fm1: line 2: Graham: command not found</w:t>
      </w:r>
    </w:p>
    <w:p w:rsidR="001B1FF0" w:rsidRPr="00B72EA5" w:rsidRDefault="001B1FF0">
      <w:pPr>
        <w:pStyle w:val="Subtitle"/>
        <w:rPr>
          <w:i/>
          <w:lang w:val="en-US"/>
        </w:rPr>
      </w:pPr>
      <w:r w:rsidRPr="00B72EA5">
        <w:rPr>
          <w:i/>
          <w:lang w:val="en-US"/>
        </w:rPr>
        <w:t>./jf980318.fm1: line 3: syntax error near unexpected token `('</w:t>
      </w:r>
    </w:p>
    <w:p w:rsidR="001B1FF0" w:rsidRDefault="001B1FF0">
      <w:pPr>
        <w:pStyle w:val="Subtitle"/>
        <w:rPr>
          <w:i/>
          <w:lang w:val="en-US"/>
        </w:rPr>
      </w:pPr>
      <w:r w:rsidRPr="00B72EA5">
        <w:rPr>
          <w:i/>
          <w:lang w:val="en-US"/>
        </w:rPr>
        <w:t>./jf980318.fm1: line 3: `School of Environmental Sciences, University of East Anglia (UEA), Norwich, UK'</w:t>
      </w:r>
    </w:p>
    <w:p w:rsidR="00A6666B" w:rsidRPr="00A6666B" w:rsidRDefault="00A6666B" w:rsidP="00A6666B">
      <w:pPr>
        <w:rPr>
          <w:lang w:val="en-US"/>
        </w:rPr>
      </w:pPr>
    </w:p>
    <w:p w:rsidR="001B1FF0" w:rsidRPr="00FE1A9D" w:rsidRDefault="00A6666B" w:rsidP="00A6666B">
      <w:pPr>
        <w:pStyle w:val="Heading1"/>
        <w:numPr>
          <w:ilvl w:val="0"/>
          <w:numId w:val="0"/>
        </w:numPr>
        <w:rPr>
          <w:rFonts w:ascii="Calibri" w:hAnsi="Calibri"/>
        </w:rPr>
      </w:pPr>
      <w:r>
        <w:rPr>
          <w:rFonts w:ascii="Calibri" w:hAnsi="Calibri"/>
        </w:rPr>
        <w:lastRenderedPageBreak/>
        <w:t xml:space="preserve">Exercise 4: </w:t>
      </w:r>
      <w:r w:rsidR="001B1FF0" w:rsidRPr="00FE1A9D">
        <w:rPr>
          <w:rFonts w:ascii="Calibri" w:hAnsi="Calibri"/>
        </w:rPr>
        <w:t>Needle in haystack</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Use </w:t>
      </w:r>
      <w:r w:rsidRPr="008E3709">
        <w:rPr>
          <w:rFonts w:ascii="Courier New" w:hAnsi="Courier New" w:cs="Courier New"/>
        </w:rPr>
        <w:t>find</w:t>
      </w:r>
      <w:r w:rsidRPr="00FE1A9D">
        <w:rPr>
          <w:rFonts w:ascii="Calibri" w:hAnsi="Calibri"/>
        </w:rPr>
        <w:t xml:space="preserve"> and </w:t>
      </w:r>
      <w:r w:rsidRPr="008E3709">
        <w:rPr>
          <w:rFonts w:ascii="Courier New" w:hAnsi="Courier New" w:cs="Courier New"/>
        </w:rPr>
        <w:t>grep</w:t>
      </w:r>
      <w:r w:rsidRPr="00FE1A9D">
        <w:rPr>
          <w:rFonts w:ascii="Calibri" w:hAnsi="Calibri"/>
        </w:rPr>
        <w:t xml:space="preserve"> to find the </w:t>
      </w:r>
      <w:r w:rsidR="0093220D" w:rsidRPr="0093220D">
        <w:rPr>
          <w:rFonts w:ascii="Calibri" w:hAnsi="Calibri"/>
          <w:b/>
        </w:rPr>
        <w:t>"</w:t>
      </w:r>
      <w:r w:rsidRPr="00FE1A9D">
        <w:rPr>
          <w:rFonts w:ascii="Calibri" w:hAnsi="Calibri"/>
        </w:rPr>
        <w:t>Needle</w:t>
      </w:r>
      <w:r w:rsidR="000C79E0">
        <w:rPr>
          <w:rFonts w:ascii="Calibri" w:hAnsi="Calibri"/>
        </w:rPr>
        <w:t>"</w:t>
      </w:r>
      <w:r w:rsidRPr="00FE1A9D">
        <w:rPr>
          <w:rFonts w:ascii="Calibri" w:hAnsi="Calibri"/>
        </w:rPr>
        <w:t>.</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8E3709">
        <w:rPr>
          <w:rFonts w:ascii="Courier New" w:hAnsi="Courier New" w:cs="Courier New"/>
        </w:rPr>
        <w:t>find</w:t>
      </w:r>
      <w:r w:rsidRPr="00FE1A9D">
        <w:rPr>
          <w:rFonts w:ascii="Calibri" w:hAnsi="Calibri"/>
        </w:rPr>
        <w:t xml:space="preserve">, </w:t>
      </w:r>
      <w:r w:rsidRPr="008E3709">
        <w:rPr>
          <w:rFonts w:ascii="Courier New" w:hAnsi="Courier New" w:cs="Courier New"/>
        </w:rPr>
        <w:t>grep</w:t>
      </w:r>
      <w:r w:rsidRPr="00FE1A9D">
        <w:rPr>
          <w:rFonts w:ascii="Calibri" w:hAnsi="Calibri"/>
        </w:rPr>
        <w:t>.</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Find the file </w:t>
      </w:r>
      <w:r w:rsidR="004230DC">
        <w:rPr>
          <w:rFonts w:ascii="Calibri" w:hAnsi="Calibri"/>
        </w:rPr>
        <w:t>"</w:t>
      </w:r>
      <w:r w:rsidRPr="00FE1A9D">
        <w:rPr>
          <w:rFonts w:ascii="Calibri" w:hAnsi="Calibri"/>
        </w:rPr>
        <w:t>needle.txt</w:t>
      </w:r>
      <w:r w:rsidR="004230DC">
        <w:rPr>
          <w:rFonts w:ascii="Calibri" w:hAnsi="Calibri"/>
        </w:rPr>
        <w:t>"</w:t>
      </w:r>
      <w:r w:rsidRPr="00FE1A9D">
        <w:rPr>
          <w:rFonts w:ascii="Calibri" w:hAnsi="Calibri"/>
        </w:rPr>
        <w:t xml:space="preserve"> in the </w:t>
      </w:r>
      <w:r w:rsidR="009C0000">
        <w:rPr>
          <w:rFonts w:ascii="Calibri" w:hAnsi="Calibri"/>
        </w:rPr>
        <w:t>"</w:t>
      </w:r>
      <w:r w:rsidR="004D1A74" w:rsidRPr="009C0000">
        <w:rPr>
          <w:rFonts w:ascii="Calibri" w:hAnsi="Calibri"/>
        </w:rPr>
        <w:t>acsoe</w:t>
      </w:r>
      <w:r w:rsidR="009C0000">
        <w:rPr>
          <w:rFonts w:ascii="Calibri" w:hAnsi="Calibri"/>
        </w:rPr>
        <w:t>"</w:t>
      </w:r>
      <w:r w:rsidRPr="00FE1A9D">
        <w:rPr>
          <w:rFonts w:ascii="Calibri" w:hAnsi="Calibri"/>
        </w:rPr>
        <w:t xml:space="preserve"> directory.</w:t>
      </w:r>
    </w:p>
    <w:p w:rsidR="001B1FF0" w:rsidRPr="00FE1A9D" w:rsidRDefault="001B1FF0">
      <w:pPr>
        <w:numPr>
          <w:ilvl w:val="0"/>
          <w:numId w:val="5"/>
        </w:numPr>
        <w:rPr>
          <w:rFonts w:ascii="Calibri" w:hAnsi="Calibri"/>
          <w:kern w:val="1"/>
        </w:rPr>
      </w:pPr>
      <w:r w:rsidRPr="00FE1A9D">
        <w:rPr>
          <w:rFonts w:ascii="Calibri" w:hAnsi="Calibri"/>
          <w:kern w:val="1"/>
        </w:rPr>
        <w:t xml:space="preserve">Change directory to </w:t>
      </w:r>
      <w:r w:rsidR="004D1A74" w:rsidRPr="004D1A74">
        <w:rPr>
          <w:rFonts w:ascii="Calibri" w:hAnsi="Calibri"/>
          <w:kern w:val="1"/>
        </w:rPr>
        <w:t>acsoe</w:t>
      </w:r>
      <w:r w:rsidRPr="00FE1A9D">
        <w:rPr>
          <w:rFonts w:ascii="Calibri" w:hAnsi="Calibri"/>
          <w:kern w:val="1"/>
        </w:rPr>
        <w:t>.</w:t>
      </w:r>
    </w:p>
    <w:p w:rsidR="001B1FF0" w:rsidRPr="00FE1A9D" w:rsidRDefault="001B1FF0">
      <w:pPr>
        <w:numPr>
          <w:ilvl w:val="0"/>
          <w:numId w:val="5"/>
        </w:numPr>
        <w:rPr>
          <w:rFonts w:ascii="Calibri" w:hAnsi="Calibri"/>
          <w:kern w:val="1"/>
        </w:rPr>
      </w:pPr>
      <w:r w:rsidRPr="00FE1A9D">
        <w:rPr>
          <w:rFonts w:ascii="Calibri" w:hAnsi="Calibri"/>
          <w:kern w:val="1"/>
        </w:rPr>
        <w:t xml:space="preserve">Use the find command to look for the file called </w:t>
      </w:r>
      <w:r w:rsidR="005603F6">
        <w:rPr>
          <w:rFonts w:ascii="Calibri" w:hAnsi="Calibri"/>
          <w:kern w:val="1"/>
        </w:rPr>
        <w:t>"</w:t>
      </w:r>
      <w:r w:rsidRPr="00FE1A9D">
        <w:rPr>
          <w:rFonts w:ascii="Calibri" w:hAnsi="Calibri"/>
          <w:kern w:val="1"/>
        </w:rPr>
        <w:t>needle.txt</w:t>
      </w:r>
      <w:r w:rsidR="005603F6">
        <w:rPr>
          <w:rFonts w:ascii="Calibri" w:hAnsi="Calibri"/>
          <w:kern w:val="1"/>
        </w:rPr>
        <w:t>"</w:t>
      </w:r>
      <w:r w:rsidRPr="00FE1A9D">
        <w:rPr>
          <w:rFonts w:ascii="Calibri" w:hAnsi="Calibri"/>
          <w:kern w:val="1"/>
        </w:rPr>
        <w:t>.</w:t>
      </w:r>
    </w:p>
    <w:p w:rsidR="001B1FF0" w:rsidRPr="00FE1A9D" w:rsidRDefault="001B1FF0">
      <w:pPr>
        <w:pStyle w:val="Heading"/>
        <w:rPr>
          <w:rFonts w:ascii="Calibri" w:hAnsi="Calibri"/>
        </w:rPr>
      </w:pPr>
      <w:r w:rsidRPr="00FE1A9D">
        <w:rPr>
          <w:rFonts w:ascii="Calibri" w:hAnsi="Calibri"/>
        </w:rPr>
        <w:t>2. Expand your search to look for files with needle anywhere in the filename.</w:t>
      </w:r>
    </w:p>
    <w:p w:rsidR="001B1FF0" w:rsidRPr="00FE1A9D" w:rsidRDefault="001B1FF0">
      <w:pPr>
        <w:numPr>
          <w:ilvl w:val="0"/>
          <w:numId w:val="8"/>
        </w:numPr>
        <w:rPr>
          <w:rFonts w:ascii="Calibri" w:hAnsi="Calibri"/>
          <w:kern w:val="1"/>
        </w:rPr>
      </w:pPr>
      <w:r w:rsidRPr="00FE1A9D">
        <w:rPr>
          <w:rFonts w:ascii="Calibri" w:hAnsi="Calibri"/>
          <w:kern w:val="1"/>
        </w:rPr>
        <w:t xml:space="preserve">Same again but use a </w:t>
      </w:r>
      <w:r w:rsidRPr="0082306D">
        <w:rPr>
          <w:rFonts w:ascii="Courier New" w:hAnsi="Courier New" w:cs="Courier New"/>
          <w:kern w:val="1"/>
        </w:rPr>
        <w:t>*</w:t>
      </w:r>
      <w:r w:rsidRPr="00FE1A9D">
        <w:rPr>
          <w:rFonts w:ascii="Calibri" w:hAnsi="Calibri"/>
          <w:kern w:val="1"/>
        </w:rPr>
        <w:t xml:space="preserve"> or two </w:t>
      </w:r>
    </w:p>
    <w:p w:rsidR="001B1FF0" w:rsidRPr="00FE1A9D" w:rsidRDefault="001B1FF0">
      <w:pPr>
        <w:pStyle w:val="Heading"/>
        <w:rPr>
          <w:rFonts w:ascii="Calibri" w:hAnsi="Calibri"/>
        </w:rPr>
      </w:pPr>
      <w:r w:rsidRPr="00FE1A9D">
        <w:rPr>
          <w:rFonts w:ascii="Calibri" w:hAnsi="Calibri"/>
        </w:rPr>
        <w:t xml:space="preserve">3. Use grep to find the word needle in the files under </w:t>
      </w:r>
      <w:r w:rsidR="009C0000">
        <w:rPr>
          <w:rFonts w:ascii="Calibri" w:hAnsi="Calibri"/>
        </w:rPr>
        <w:t>"</w:t>
      </w:r>
      <w:r w:rsidR="004D1A74" w:rsidRPr="009C0000">
        <w:rPr>
          <w:rFonts w:ascii="Calibri" w:hAnsi="Calibri"/>
        </w:rPr>
        <w:t>acsoe</w:t>
      </w:r>
      <w:r w:rsidRPr="00FE1A9D">
        <w:rPr>
          <w:rFonts w:ascii="Calibri" w:hAnsi="Calibri"/>
        </w:rPr>
        <w:t>/ease-96/</w:t>
      </w:r>
      <w:r w:rsidR="009C0000">
        <w:rPr>
          <w:rFonts w:ascii="Calibri" w:hAnsi="Calibri"/>
        </w:rPr>
        <w:t>Jetstream"</w:t>
      </w:r>
      <w:r w:rsidRPr="00FE1A9D">
        <w:rPr>
          <w:rFonts w:ascii="Calibri" w:hAnsi="Calibri"/>
        </w:rPr>
        <w:t>.</w:t>
      </w:r>
    </w:p>
    <w:p w:rsidR="001B1FF0" w:rsidRPr="00FE1A9D" w:rsidRDefault="001B1FF0">
      <w:pPr>
        <w:pStyle w:val="Heading"/>
        <w:rPr>
          <w:rFonts w:ascii="Calibri" w:hAnsi="Calibri"/>
        </w:rPr>
      </w:pPr>
      <w:r w:rsidRPr="00FE1A9D">
        <w:rPr>
          <w:rFonts w:ascii="Calibri" w:hAnsi="Calibri"/>
        </w:rPr>
        <w:t xml:space="preserve">4. Use the </w:t>
      </w:r>
      <w:r w:rsidRPr="003576FB">
        <w:rPr>
          <w:rFonts w:ascii="Courier New" w:hAnsi="Courier New" w:cs="Courier New"/>
        </w:rPr>
        <w:t>man</w:t>
      </w:r>
      <w:r w:rsidRPr="00FE1A9D">
        <w:rPr>
          <w:rFonts w:ascii="Calibri" w:hAnsi="Calibri"/>
        </w:rPr>
        <w:t xml:space="preserve"> page for grep to work out how to do a case insensitive search for needle. </w:t>
      </w:r>
    </w:p>
    <w:p w:rsidR="001B1FF0" w:rsidRPr="00FE1A9D" w:rsidRDefault="001B1FF0">
      <w:pPr>
        <w:pStyle w:val="Heading"/>
        <w:ind w:left="0" w:firstLine="0"/>
        <w:rPr>
          <w:rFonts w:ascii="Calibri" w:hAnsi="Calibri"/>
        </w:rPr>
      </w:pPr>
      <w:r w:rsidRPr="00FE1A9D">
        <w:rPr>
          <w:rFonts w:ascii="Calibri" w:hAnsi="Calibri"/>
        </w:rPr>
        <w:t xml:space="preserve">5. Use </w:t>
      </w:r>
      <w:r w:rsidRPr="003576FB">
        <w:rPr>
          <w:rFonts w:ascii="Courier New" w:hAnsi="Courier New" w:cs="Courier New"/>
        </w:rPr>
        <w:t>grep</w:t>
      </w:r>
      <w:r w:rsidRPr="00FE1A9D">
        <w:rPr>
          <w:rFonts w:ascii="Calibri" w:hAnsi="Calibri"/>
        </w:rPr>
        <w:t xml:space="preserve"> on the </w:t>
      </w:r>
      <w:r w:rsidR="009C0000">
        <w:rPr>
          <w:rFonts w:ascii="Calibri" w:hAnsi="Calibri"/>
        </w:rPr>
        <w:t>"</w:t>
      </w:r>
      <w:r w:rsidRPr="00FE1A9D">
        <w:rPr>
          <w:rFonts w:ascii="Calibri" w:hAnsi="Calibri"/>
        </w:rPr>
        <w:t>js960724.ps2</w:t>
      </w:r>
      <w:r w:rsidR="009C0000">
        <w:rPr>
          <w:rFonts w:ascii="Calibri" w:hAnsi="Calibri"/>
        </w:rPr>
        <w:t>"</w:t>
      </w:r>
      <w:r w:rsidRPr="00FE1A9D">
        <w:rPr>
          <w:rFonts w:ascii="Calibri" w:hAnsi="Calibri"/>
        </w:rPr>
        <w:t xml:space="preserve"> file to print all lines without 1 in. (use the man page to find the right option)</w:t>
      </w:r>
    </w:p>
    <w:p w:rsidR="001B1FF0" w:rsidRPr="00FE1A9D" w:rsidRDefault="001B1FF0">
      <w:pPr>
        <w:pStyle w:val="Heading"/>
        <w:ind w:left="0" w:firstLine="0"/>
        <w:rPr>
          <w:rFonts w:ascii="Calibri" w:hAnsi="Calibri"/>
        </w:rPr>
      </w:pPr>
      <w:r w:rsidRPr="00FE1A9D">
        <w:rPr>
          <w:rFonts w:ascii="Calibri" w:hAnsi="Calibri"/>
        </w:rPr>
        <w:t xml:space="preserve">6. Use </w:t>
      </w:r>
      <w:r w:rsidRPr="003576FB">
        <w:rPr>
          <w:rFonts w:ascii="Courier New" w:hAnsi="Courier New" w:cs="Courier New"/>
        </w:rPr>
        <w:t>grep</w:t>
      </w:r>
      <w:r w:rsidRPr="00FE1A9D">
        <w:rPr>
          <w:rFonts w:ascii="Calibri" w:hAnsi="Calibri"/>
        </w:rPr>
        <w:t xml:space="preserve"> on the </w:t>
      </w:r>
      <w:r w:rsidR="009C0000">
        <w:rPr>
          <w:rFonts w:ascii="Calibri" w:hAnsi="Calibri"/>
        </w:rPr>
        <w:t>"</w:t>
      </w:r>
      <w:r w:rsidRPr="00FE1A9D">
        <w:rPr>
          <w:rFonts w:ascii="Calibri" w:hAnsi="Calibri"/>
        </w:rPr>
        <w:t>js960724.ps2</w:t>
      </w:r>
      <w:r w:rsidR="009C0000">
        <w:rPr>
          <w:rFonts w:ascii="Calibri" w:hAnsi="Calibri"/>
        </w:rPr>
        <w:t>"</w:t>
      </w:r>
      <w:r w:rsidRPr="00FE1A9D">
        <w:rPr>
          <w:rFonts w:ascii="Calibri" w:hAnsi="Calibri"/>
        </w:rPr>
        <w:t xml:space="preserve"> file to print all lines without 4 or 6 in, but does contain 33. (use a pipes to chain grep commands together)</w:t>
      </w:r>
    </w:p>
    <w:p w:rsidR="001B1FF0" w:rsidRPr="00FE1A9D" w:rsidRDefault="001B1FF0">
      <w:pPr>
        <w:rPr>
          <w:rFonts w:ascii="Calibri" w:eastAsia="Times New Roman" w:hAnsi="Calibri"/>
        </w:rPr>
      </w:pP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p>
    <w:p w:rsidR="001B1FF0" w:rsidRPr="00FE1A9D" w:rsidRDefault="001B1FF0">
      <w:pPr>
        <w:rPr>
          <w:rFonts w:ascii="Calibri" w:hAnsi="Calibri"/>
        </w:rPr>
      </w:pPr>
      <w:r w:rsidRPr="00FE1A9D">
        <w:rPr>
          <w:rFonts w:ascii="Calibri" w:eastAsia="Times New Roman" w:hAnsi="Calibri"/>
        </w:rPr>
        <w:br/>
      </w:r>
      <w:r w:rsidRPr="00FE1A9D">
        <w:rPr>
          <w:rFonts w:ascii="Calibri" w:eastAsia="Times New Roman" w:hAnsi="Calibri"/>
        </w:rPr>
        <w:br/>
      </w:r>
      <w:r w:rsidRPr="00FE1A9D">
        <w:rPr>
          <w:rFonts w:ascii="Calibri" w:eastAsia="Times New Roman" w:hAnsi="Calibri"/>
        </w:rPr>
        <w:br/>
      </w:r>
    </w:p>
    <w:p w:rsidR="001B1FF0" w:rsidRPr="00FE1A9D" w:rsidRDefault="001B1FF0">
      <w:pPr>
        <w:pStyle w:val="Heading1"/>
        <w:pageBreakBefore/>
        <w:rPr>
          <w:rFonts w:ascii="Calibri" w:hAnsi="Calibri"/>
        </w:rPr>
      </w:pPr>
      <w:r w:rsidRPr="00FE1A9D">
        <w:rPr>
          <w:rFonts w:ascii="Calibri" w:hAnsi="Calibri"/>
        </w:rPr>
        <w:lastRenderedPageBreak/>
        <w:t>Solution</w:t>
      </w:r>
      <w:r w:rsidR="002808A5">
        <w:rPr>
          <w:rFonts w:ascii="Calibri" w:hAnsi="Calibri"/>
        </w:rPr>
        <w:t xml:space="preserve"> 4</w:t>
      </w:r>
      <w:r w:rsidRPr="00FE1A9D">
        <w:rPr>
          <w:rFonts w:ascii="Calibri" w:hAnsi="Calibri"/>
        </w:rPr>
        <w:t>: Needle in a haystack</w:t>
      </w:r>
    </w:p>
    <w:p w:rsidR="001B1FF0" w:rsidRPr="00FE1A9D" w:rsidRDefault="001B1FF0">
      <w:pPr>
        <w:rPr>
          <w:rFonts w:ascii="Calibri" w:hAnsi="Calibri"/>
          <w:lang w:val="en-US"/>
        </w:rPr>
      </w:pPr>
      <w:r w:rsidRPr="00FE1A9D">
        <w:rPr>
          <w:rFonts w:ascii="Calibri" w:eastAsia="Times New Roman" w:hAnsi="Calibri"/>
        </w:rPr>
        <w:t>1.</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cd </w:t>
      </w:r>
      <w:r w:rsidR="00EE4BF0" w:rsidRPr="00BC6426">
        <w:rPr>
          <w:color w:val="000000"/>
          <w:lang w:val="en-US"/>
        </w:rPr>
        <w:t>acsoe</w:t>
      </w:r>
    </w:p>
    <w:p w:rsidR="001B1FF0" w:rsidRDefault="004D1A74">
      <w:pPr>
        <w:pStyle w:val="Subtitle"/>
        <w:rPr>
          <w:lang w:val="en-US"/>
        </w:rPr>
      </w:pPr>
      <w:r w:rsidRPr="009F3649">
        <w:rPr>
          <w:lang w:val="en-US"/>
        </w:rPr>
        <w:t>acsoe</w:t>
      </w:r>
      <w:r w:rsidR="00B37042" w:rsidRPr="00B37042">
        <w:rPr>
          <w:lang w:val="en-US"/>
        </w:rPr>
        <w:t>$</w:t>
      </w:r>
      <w:r w:rsidR="001B1FF0">
        <w:rPr>
          <w:lang w:val="en-US"/>
        </w:rPr>
        <w:t xml:space="preserve"> </w:t>
      </w:r>
      <w:r w:rsidR="001B1FF0" w:rsidRPr="00BC6426">
        <w:rPr>
          <w:color w:val="000000"/>
          <w:lang w:val="en-US"/>
        </w:rPr>
        <w:t>find . -name needle.txt</w:t>
      </w:r>
    </w:p>
    <w:p w:rsidR="001B1FF0" w:rsidRPr="00B72EA5" w:rsidRDefault="001B1FF0">
      <w:pPr>
        <w:pStyle w:val="Subtitle"/>
        <w:rPr>
          <w:i/>
        </w:rPr>
      </w:pPr>
      <w:r w:rsidRPr="00B72EA5">
        <w:rPr>
          <w:i/>
          <w:lang w:val="en-US"/>
        </w:rPr>
        <w:t>./hillcloud-96/h2/needle.txt</w:t>
      </w:r>
    </w:p>
    <w:p w:rsidR="001B1FF0" w:rsidRPr="00FE1A9D" w:rsidRDefault="001B1FF0">
      <w:pPr>
        <w:rPr>
          <w:rFonts w:ascii="Calibri" w:hAnsi="Calibri"/>
          <w:lang w:val="en-US"/>
        </w:rPr>
      </w:pPr>
      <w:r w:rsidRPr="00FE1A9D">
        <w:rPr>
          <w:rFonts w:ascii="Calibri" w:eastAsia="Times New Roman" w:hAnsi="Calibri"/>
        </w:rPr>
        <w:t>2.</w:t>
      </w:r>
    </w:p>
    <w:p w:rsidR="001B1FF0" w:rsidRDefault="004D1A74">
      <w:pPr>
        <w:pStyle w:val="Subtitle"/>
        <w:rPr>
          <w:lang w:val="en-US"/>
        </w:rPr>
      </w:pPr>
      <w:r w:rsidRPr="009F3649">
        <w:rPr>
          <w:lang w:val="en-US"/>
        </w:rPr>
        <w:t>acsoe</w:t>
      </w:r>
      <w:r w:rsidR="00B37042" w:rsidRPr="00B37042">
        <w:rPr>
          <w:lang w:val="en-US"/>
        </w:rPr>
        <w:t>$</w:t>
      </w:r>
      <w:r w:rsidR="001B1FF0">
        <w:rPr>
          <w:lang w:val="en-US"/>
        </w:rPr>
        <w:t xml:space="preserve"> </w:t>
      </w:r>
      <w:r w:rsidR="001B1FF0" w:rsidRPr="00BC6426">
        <w:rPr>
          <w:color w:val="000000"/>
          <w:lang w:val="en-US"/>
        </w:rPr>
        <w:t>find . -name '*needle*'</w:t>
      </w:r>
    </w:p>
    <w:p w:rsidR="001B1FF0" w:rsidRPr="00B72EA5" w:rsidRDefault="001B1FF0">
      <w:pPr>
        <w:pStyle w:val="Subtitle"/>
        <w:rPr>
          <w:i/>
          <w:lang w:val="en-US"/>
        </w:rPr>
      </w:pPr>
      <w:r w:rsidRPr="00B72EA5">
        <w:rPr>
          <w:i/>
          <w:lang w:val="en-US"/>
        </w:rPr>
        <w:t>.</w:t>
      </w:r>
      <w:r w:rsidRPr="00EE4BF0">
        <w:rPr>
          <w:i/>
          <w:lang w:val="en-US"/>
        </w:rPr>
        <w:t>/ease-96/</w:t>
      </w:r>
      <w:r w:rsidR="00EE4BF0" w:rsidRPr="00EE4BF0">
        <w:rPr>
          <w:i/>
          <w:lang w:val="en-US"/>
        </w:rPr>
        <w:t>jetstream</w:t>
      </w:r>
      <w:r w:rsidRPr="00EE4BF0">
        <w:rPr>
          <w:i/>
          <w:lang w:val="en-US"/>
        </w:rPr>
        <w:t>/ddddd.needle.xxx</w:t>
      </w:r>
    </w:p>
    <w:p w:rsidR="001B1FF0" w:rsidRPr="00B72EA5" w:rsidRDefault="001B1FF0">
      <w:pPr>
        <w:pStyle w:val="Subtitle"/>
        <w:rPr>
          <w:i/>
        </w:rPr>
      </w:pPr>
      <w:r w:rsidRPr="00B72EA5">
        <w:rPr>
          <w:i/>
          <w:lang w:val="en-US"/>
        </w:rPr>
        <w:t>./hillcloud-96/h2/needle.txt</w:t>
      </w:r>
    </w:p>
    <w:p w:rsidR="001B1FF0" w:rsidRPr="00FE1A9D" w:rsidRDefault="001B1FF0">
      <w:pPr>
        <w:rPr>
          <w:rFonts w:ascii="Calibri" w:hAnsi="Calibri"/>
          <w:lang w:val="en-US"/>
        </w:rPr>
      </w:pPr>
      <w:r w:rsidRPr="00FE1A9D">
        <w:rPr>
          <w:rFonts w:ascii="Calibri" w:eastAsia="Times New Roman" w:hAnsi="Calibri"/>
        </w:rPr>
        <w:t>3.</w:t>
      </w:r>
    </w:p>
    <w:p w:rsidR="001B1FF0" w:rsidRPr="00BC6426" w:rsidRDefault="004D1A74">
      <w:pPr>
        <w:pStyle w:val="Subtitle"/>
        <w:rPr>
          <w:color w:val="000000"/>
          <w:lang w:val="en-US"/>
        </w:rPr>
      </w:pPr>
      <w:r w:rsidRPr="009F3649">
        <w:rPr>
          <w:lang w:val="en-US"/>
        </w:rPr>
        <w:t>acsoe</w:t>
      </w:r>
      <w:r w:rsidR="00B37042" w:rsidRPr="00B37042">
        <w:rPr>
          <w:lang w:val="en-US"/>
        </w:rPr>
        <w:t>$</w:t>
      </w:r>
      <w:r w:rsidR="001B1FF0">
        <w:rPr>
          <w:lang w:val="en-US"/>
        </w:rPr>
        <w:t xml:space="preserve"> </w:t>
      </w:r>
      <w:r w:rsidR="001B1FF0" w:rsidRPr="00BC6426">
        <w:rPr>
          <w:color w:val="000000"/>
          <w:lang w:val="en-US"/>
        </w:rPr>
        <w:t>cd ease-96/</w:t>
      </w:r>
      <w:r w:rsidR="00EE4BF0" w:rsidRPr="00BC6426">
        <w:rPr>
          <w:color w:val="000000"/>
          <w:lang w:val="en-US"/>
        </w:rPr>
        <w:t>jetstream</w:t>
      </w:r>
    </w:p>
    <w:p w:rsidR="001B1FF0" w:rsidRPr="00BC6426" w:rsidRDefault="00EE4BF0">
      <w:pPr>
        <w:pStyle w:val="Subtitle"/>
        <w:rPr>
          <w:color w:val="000000"/>
          <w:lang w:val="en-US"/>
        </w:rPr>
      </w:pPr>
      <w:r w:rsidRPr="009F3649">
        <w:rPr>
          <w:lang w:val="en-US"/>
        </w:rPr>
        <w:t>jetstream</w:t>
      </w:r>
      <w:r w:rsidR="00B37042" w:rsidRPr="00B37042">
        <w:rPr>
          <w:lang w:val="en-US"/>
        </w:rPr>
        <w:t>$</w:t>
      </w:r>
      <w:r w:rsidR="001B1FF0">
        <w:rPr>
          <w:lang w:val="en-US"/>
        </w:rPr>
        <w:t xml:space="preserve"> </w:t>
      </w:r>
      <w:r w:rsidR="001B1FF0" w:rsidRPr="00BC6426">
        <w:rPr>
          <w:color w:val="000000"/>
          <w:lang w:val="en-US"/>
        </w:rPr>
        <w:t>grep needle *</w:t>
      </w:r>
    </w:p>
    <w:p w:rsidR="001B1FF0" w:rsidRPr="00B72EA5" w:rsidRDefault="009F3649">
      <w:pPr>
        <w:pStyle w:val="Subtitle"/>
        <w:rPr>
          <w:i/>
        </w:rPr>
      </w:pPr>
      <w:r>
        <w:rPr>
          <w:i/>
          <w:lang w:val="en-US"/>
        </w:rPr>
        <w:t xml:space="preserve">js960719.nx7:201.453308  </w:t>
      </w:r>
      <w:r w:rsidR="001B1FF0" w:rsidRPr="00B72EA5">
        <w:rPr>
          <w:i/>
          <w:lang w:val="en-US"/>
        </w:rPr>
        <w:t>105246 needle   2.2  .1</w:t>
      </w:r>
      <w:r>
        <w:rPr>
          <w:i/>
          <w:lang w:val="en-US"/>
        </w:rPr>
        <w:t xml:space="preserve">  </w:t>
      </w:r>
      <w:r w:rsidR="001B1FF0" w:rsidRPr="00B72EA5">
        <w:rPr>
          <w:i/>
          <w:lang w:val="en-US"/>
        </w:rPr>
        <w:t>2.1    0   2.15    1</w:t>
      </w:r>
    </w:p>
    <w:p w:rsidR="001B1FF0" w:rsidRPr="00FE1A9D" w:rsidRDefault="001B1FF0">
      <w:pPr>
        <w:rPr>
          <w:rFonts w:ascii="Calibri" w:hAnsi="Calibri"/>
          <w:lang w:val="en-US"/>
        </w:rPr>
      </w:pPr>
      <w:r w:rsidRPr="00FE1A9D">
        <w:rPr>
          <w:rFonts w:ascii="Calibri" w:eastAsia="Times New Roman" w:hAnsi="Calibri"/>
        </w:rPr>
        <w:t>4.</w:t>
      </w:r>
    </w:p>
    <w:p w:rsidR="001B1FF0" w:rsidRDefault="00EE4BF0">
      <w:pPr>
        <w:pStyle w:val="Subtitle"/>
        <w:rPr>
          <w:lang w:val="en-US"/>
        </w:rPr>
      </w:pPr>
      <w:r w:rsidRPr="009F3649">
        <w:rPr>
          <w:lang w:val="en-US"/>
        </w:rPr>
        <w:t>jetstream</w:t>
      </w:r>
      <w:r w:rsidR="00B37042" w:rsidRPr="00B37042">
        <w:rPr>
          <w:lang w:val="en-US"/>
        </w:rPr>
        <w:t>$</w:t>
      </w:r>
      <w:r w:rsidR="001B1FF0">
        <w:rPr>
          <w:lang w:val="en-US"/>
        </w:rPr>
        <w:t xml:space="preserve"> </w:t>
      </w:r>
      <w:r w:rsidR="001B1FF0" w:rsidRPr="00BC6426">
        <w:rPr>
          <w:color w:val="000000"/>
          <w:lang w:val="en-US"/>
        </w:rPr>
        <w:t>grep -i needle *</w:t>
      </w:r>
    </w:p>
    <w:p w:rsidR="001B1FF0" w:rsidRPr="00B72EA5" w:rsidRDefault="001B1FF0">
      <w:pPr>
        <w:pStyle w:val="Subtitle"/>
        <w:rPr>
          <w:i/>
          <w:lang w:val="en-US"/>
        </w:rPr>
      </w:pPr>
      <w:r w:rsidRPr="00B72EA5">
        <w:rPr>
          <w:i/>
          <w:lang w:val="en-US"/>
        </w:rPr>
        <w:t>js960716.jn3:198.520544    122935   26.6   .0126 NEEDLE</w:t>
      </w:r>
    </w:p>
    <w:p w:rsidR="009F3649" w:rsidRPr="00B72EA5" w:rsidRDefault="009F3649" w:rsidP="009F3649">
      <w:pPr>
        <w:pStyle w:val="Subtitle"/>
        <w:rPr>
          <w:i/>
        </w:rPr>
      </w:pPr>
      <w:r>
        <w:rPr>
          <w:i/>
          <w:lang w:val="en-US"/>
        </w:rPr>
        <w:t xml:space="preserve">js960719.nx7:201.453308  </w:t>
      </w:r>
      <w:r w:rsidRPr="00B72EA5">
        <w:rPr>
          <w:i/>
          <w:lang w:val="en-US"/>
        </w:rPr>
        <w:t>105246 needle   2.2  .1</w:t>
      </w:r>
      <w:r>
        <w:rPr>
          <w:i/>
          <w:lang w:val="en-US"/>
        </w:rPr>
        <w:t xml:space="preserve">  </w:t>
      </w:r>
      <w:r w:rsidRPr="00B72EA5">
        <w:rPr>
          <w:i/>
          <w:lang w:val="en-US"/>
        </w:rPr>
        <w:t>2.1    0   2.15    1</w:t>
      </w:r>
    </w:p>
    <w:p w:rsidR="001B1FF0" w:rsidRPr="00FE1A9D" w:rsidRDefault="001B1FF0">
      <w:pPr>
        <w:rPr>
          <w:rFonts w:ascii="Calibri" w:hAnsi="Calibri"/>
          <w:lang w:val="en-US"/>
        </w:rPr>
      </w:pPr>
      <w:r w:rsidRPr="00FE1A9D">
        <w:rPr>
          <w:rFonts w:ascii="Calibri" w:eastAsia="Times New Roman" w:hAnsi="Calibri"/>
        </w:rPr>
        <w:t>5.</w:t>
      </w:r>
    </w:p>
    <w:p w:rsidR="001B1FF0" w:rsidRDefault="00EE4BF0">
      <w:pPr>
        <w:pStyle w:val="Subtitle"/>
        <w:rPr>
          <w:lang w:val="en-US"/>
        </w:rPr>
      </w:pPr>
      <w:r w:rsidRPr="009F3649">
        <w:rPr>
          <w:lang w:val="en-US"/>
        </w:rPr>
        <w:t>jetstream</w:t>
      </w:r>
      <w:r w:rsidR="00B37042" w:rsidRPr="00B37042">
        <w:rPr>
          <w:lang w:val="en-US"/>
        </w:rPr>
        <w:t>$</w:t>
      </w:r>
      <w:r w:rsidR="001B1FF0">
        <w:rPr>
          <w:lang w:val="en-US"/>
        </w:rPr>
        <w:t xml:space="preserve"> </w:t>
      </w:r>
      <w:r w:rsidR="001B1FF0" w:rsidRPr="00BC6426">
        <w:rPr>
          <w:color w:val="000000"/>
          <w:lang w:val="en-US"/>
        </w:rPr>
        <w:t>grep -v 1 js960724.ps2</w:t>
      </w:r>
      <w:r w:rsidR="001B1FF0">
        <w:rPr>
          <w:lang w:val="en-US"/>
        </w:rPr>
        <w:t xml:space="preserve"> </w:t>
      </w:r>
    </w:p>
    <w:p w:rsidR="001B1FF0" w:rsidRPr="00B72EA5" w:rsidRDefault="001B1FF0">
      <w:pPr>
        <w:pStyle w:val="Subtitle"/>
        <w:rPr>
          <w:i/>
          <w:lang w:val="en-US"/>
        </w:rPr>
      </w:pPr>
      <w:r w:rsidRPr="00B72EA5">
        <w:rPr>
          <w:i/>
          <w:lang w:val="en-US"/>
        </w:rPr>
        <w:t>Lightman Paul</w:t>
      </w:r>
    </w:p>
    <w:p w:rsidR="001B1FF0" w:rsidRPr="00B72EA5" w:rsidRDefault="001B1FF0">
      <w:pPr>
        <w:pStyle w:val="Subtitle"/>
        <w:rPr>
          <w:i/>
          <w:lang w:val="en-US"/>
        </w:rPr>
      </w:pPr>
      <w:r w:rsidRPr="00B72EA5">
        <w:rPr>
          <w:i/>
          <w:lang w:val="en-US"/>
        </w:rPr>
        <w:t>ACRU Imperial College, TTC, Silwood Park, Ascot, Berks SL5 7PW</w:t>
      </w:r>
    </w:p>
    <w:p w:rsidR="001B1FF0" w:rsidRPr="00B72EA5" w:rsidRDefault="001B1FF0">
      <w:pPr>
        <w:pStyle w:val="Subtitle"/>
        <w:rPr>
          <w:i/>
          <w:lang w:val="en-US"/>
        </w:rPr>
      </w:pPr>
      <w:r w:rsidRPr="00B72EA5">
        <w:rPr>
          <w:i/>
          <w:lang w:val="en-US"/>
        </w:rPr>
        <w:t>GPS Lat &amp; Long, Barometric Altitude</w:t>
      </w:r>
    </w:p>
    <w:p w:rsidR="001B1FF0" w:rsidRPr="00B72EA5" w:rsidRDefault="00EE4BF0">
      <w:pPr>
        <w:pStyle w:val="Subtitle"/>
        <w:rPr>
          <w:i/>
          <w:lang w:val="en-US"/>
        </w:rPr>
      </w:pPr>
      <w:r w:rsidRPr="00EE4BF0">
        <w:rPr>
          <w:i/>
          <w:lang w:val="en-US"/>
        </w:rPr>
        <w:t>ACSOE</w:t>
      </w:r>
      <w:r w:rsidR="001B1FF0" w:rsidRPr="00B72EA5">
        <w:rPr>
          <w:i/>
          <w:lang w:val="en-US"/>
        </w:rPr>
        <w:t xml:space="preserve"> OXICOA EASE96</w:t>
      </w:r>
    </w:p>
    <w:p w:rsidR="001B1FF0" w:rsidRPr="00B72EA5" w:rsidRDefault="001B1FF0">
      <w:pPr>
        <w:pStyle w:val="Subtitle"/>
        <w:rPr>
          <w:i/>
          <w:lang w:val="en-US"/>
        </w:rPr>
      </w:pPr>
      <w:r w:rsidRPr="00B72EA5">
        <w:rPr>
          <w:i/>
          <w:lang w:val="en-US"/>
        </w:rPr>
        <w:t>Time in fractional Julian day (GMT Timebase)</w:t>
      </w:r>
    </w:p>
    <w:p w:rsidR="001B1FF0" w:rsidRPr="00B72EA5" w:rsidRDefault="001B1FF0">
      <w:pPr>
        <w:pStyle w:val="Subtitle"/>
        <w:rPr>
          <w:i/>
          <w:lang w:val="en-US"/>
        </w:rPr>
      </w:pPr>
      <w:r w:rsidRPr="00B72EA5">
        <w:rPr>
          <w:i/>
          <w:lang w:val="en-US"/>
        </w:rPr>
        <w:t>4</w:t>
      </w:r>
    </w:p>
    <w:p w:rsidR="001B1FF0" w:rsidRPr="00B72EA5" w:rsidRDefault="001B1FF0">
      <w:pPr>
        <w:pStyle w:val="Subtitle"/>
        <w:rPr>
          <w:i/>
          <w:lang w:val="en-US"/>
        </w:rPr>
      </w:pPr>
      <w:r w:rsidRPr="00B72EA5">
        <w:rPr>
          <w:i/>
          <w:lang w:val="en-US"/>
        </w:rPr>
        <w:t>999999 999 999 999</w:t>
      </w:r>
    </w:p>
    <w:p w:rsidR="001B1FF0" w:rsidRPr="00B72EA5" w:rsidRDefault="001B1FF0">
      <w:pPr>
        <w:pStyle w:val="Subtitle"/>
        <w:rPr>
          <w:i/>
          <w:lang w:val="en-US"/>
        </w:rPr>
      </w:pPr>
      <w:r w:rsidRPr="00B72EA5">
        <w:rPr>
          <w:i/>
          <w:lang w:val="en-US"/>
        </w:rPr>
        <w:t>Time GMT hhmmss</w:t>
      </w:r>
    </w:p>
    <w:p w:rsidR="001B1FF0" w:rsidRPr="00B72EA5" w:rsidRDefault="001B1FF0">
      <w:pPr>
        <w:pStyle w:val="Subtitle"/>
        <w:rPr>
          <w:i/>
          <w:lang w:val="en-US"/>
        </w:rPr>
      </w:pPr>
      <w:r w:rsidRPr="00B72EA5">
        <w:rPr>
          <w:i/>
          <w:lang w:val="en-US"/>
        </w:rPr>
        <w:t>Latitude  Decimal Degrees</w:t>
      </w:r>
    </w:p>
    <w:p w:rsidR="001B1FF0" w:rsidRPr="00B72EA5" w:rsidRDefault="001B1FF0">
      <w:pPr>
        <w:pStyle w:val="Subtitle"/>
        <w:rPr>
          <w:i/>
          <w:lang w:val="en-US"/>
        </w:rPr>
      </w:pPr>
      <w:r w:rsidRPr="00B72EA5">
        <w:rPr>
          <w:i/>
          <w:lang w:val="en-US"/>
        </w:rPr>
        <w:t>Longitude Decimal Degrees</w:t>
      </w:r>
    </w:p>
    <w:p w:rsidR="001B1FF0" w:rsidRPr="00B72EA5" w:rsidRDefault="001B1FF0">
      <w:pPr>
        <w:pStyle w:val="Subtitle"/>
        <w:rPr>
          <w:i/>
          <w:lang w:val="en-US"/>
        </w:rPr>
      </w:pPr>
      <w:r w:rsidRPr="00B72EA5">
        <w:rPr>
          <w:i/>
          <w:lang w:val="en-US"/>
        </w:rPr>
        <w:t>Altitude  m</w:t>
      </w:r>
    </w:p>
    <w:p w:rsidR="001B1FF0" w:rsidRPr="00B72EA5" w:rsidRDefault="001B1FF0">
      <w:pPr>
        <w:pStyle w:val="Subtitle"/>
        <w:rPr>
          <w:i/>
          <w:lang w:val="en-US"/>
        </w:rPr>
      </w:pPr>
      <w:r w:rsidRPr="00B72EA5">
        <w:rPr>
          <w:i/>
          <w:lang w:val="en-US"/>
        </w:rPr>
        <w:t>5</w:t>
      </w:r>
    </w:p>
    <w:p w:rsidR="001B1FF0" w:rsidRPr="00B72EA5" w:rsidRDefault="001B1FF0">
      <w:pPr>
        <w:pStyle w:val="Subtitle"/>
        <w:rPr>
          <w:i/>
          <w:lang w:val="en-US"/>
        </w:rPr>
      </w:pPr>
      <w:r w:rsidRPr="00B72EA5">
        <w:rPr>
          <w:i/>
          <w:lang w:val="en-US"/>
        </w:rPr>
        <w:t>THIS-FILE-NAME=js960724.ps2</w:t>
      </w:r>
    </w:p>
    <w:p w:rsidR="001B1FF0" w:rsidRPr="00B72EA5" w:rsidRDefault="001B1FF0">
      <w:pPr>
        <w:pStyle w:val="Subtitle"/>
        <w:rPr>
          <w:i/>
          <w:lang w:val="en-US"/>
        </w:rPr>
      </w:pPr>
      <w:r w:rsidRPr="00B72EA5">
        <w:rPr>
          <w:i/>
          <w:lang w:val="en-US"/>
        </w:rPr>
        <w:t>E-MAIL-CONTACT=p.lightman@ic.ac.uk</w:t>
      </w:r>
    </w:p>
    <w:p w:rsidR="001B1FF0" w:rsidRPr="00B72EA5" w:rsidRDefault="001B1FF0">
      <w:pPr>
        <w:pStyle w:val="Subtitle"/>
        <w:rPr>
          <w:i/>
        </w:rPr>
      </w:pPr>
      <w:r w:rsidRPr="00B72EA5">
        <w:rPr>
          <w:i/>
          <w:lang w:val="en-US"/>
        </w:rPr>
        <w:t>Jday        Time GMT    Latitude    Longitude   Altitude</w:t>
      </w:r>
    </w:p>
    <w:p w:rsidR="001B1FF0" w:rsidRPr="00FE1A9D" w:rsidRDefault="001B1FF0">
      <w:pPr>
        <w:rPr>
          <w:rFonts w:ascii="Calibri" w:hAnsi="Calibri"/>
          <w:lang w:val="en-US"/>
        </w:rPr>
      </w:pPr>
      <w:r w:rsidRPr="00FE1A9D">
        <w:rPr>
          <w:rFonts w:ascii="Calibri" w:eastAsia="Times New Roman" w:hAnsi="Calibri"/>
        </w:rPr>
        <w:t>6.</w:t>
      </w:r>
    </w:p>
    <w:p w:rsidR="001B1FF0" w:rsidRDefault="00EE4BF0">
      <w:pPr>
        <w:pStyle w:val="Subtitle"/>
        <w:rPr>
          <w:lang w:val="en-US"/>
        </w:rPr>
      </w:pPr>
      <w:r w:rsidRPr="009F3649">
        <w:rPr>
          <w:lang w:val="en-US"/>
        </w:rPr>
        <w:t>jetstream</w:t>
      </w:r>
      <w:r w:rsidR="00B37042" w:rsidRPr="00B37042">
        <w:rPr>
          <w:lang w:val="en-US"/>
        </w:rPr>
        <w:t>$</w:t>
      </w:r>
      <w:r w:rsidR="001B1FF0">
        <w:rPr>
          <w:lang w:val="en-US"/>
        </w:rPr>
        <w:t xml:space="preserve"> </w:t>
      </w:r>
      <w:r w:rsidR="001B1FF0" w:rsidRPr="00BC6426">
        <w:rPr>
          <w:color w:val="000000"/>
          <w:lang w:val="en-US"/>
        </w:rPr>
        <w:t>grep -v 4 js960724.ps2 | grep -v 6 | grep 33</w:t>
      </w:r>
    </w:p>
    <w:p w:rsidR="001B1FF0" w:rsidRPr="00B72EA5" w:rsidRDefault="001B1FF0">
      <w:pPr>
        <w:pStyle w:val="Subtitle"/>
        <w:rPr>
          <w:i/>
          <w:lang w:val="en-US"/>
        </w:rPr>
      </w:pPr>
      <w:r w:rsidRPr="00B72EA5">
        <w:rPr>
          <w:i/>
          <w:lang w:val="en-US"/>
        </w:rPr>
        <w:t>215.5025     120333     53.3098    -10.2228    592.9</w:t>
      </w:r>
    </w:p>
    <w:p w:rsidR="001B1FF0" w:rsidRPr="00B72EA5" w:rsidRDefault="001B1FF0">
      <w:pPr>
        <w:pStyle w:val="Subtitle"/>
        <w:rPr>
          <w:i/>
          <w:lang w:val="en-US"/>
        </w:rPr>
      </w:pPr>
      <w:r w:rsidRPr="00B72EA5">
        <w:rPr>
          <w:i/>
          <w:lang w:val="en-US"/>
        </w:rPr>
        <w:t>215.5025     120335     53.3102    -10.2205    590.5</w:t>
      </w:r>
    </w:p>
    <w:p w:rsidR="001B1FF0" w:rsidRPr="00B72EA5" w:rsidRDefault="001B1FF0">
      <w:pPr>
        <w:pStyle w:val="Subtitle"/>
        <w:rPr>
          <w:i/>
          <w:lang w:val="en-US"/>
        </w:rPr>
      </w:pPr>
      <w:r w:rsidRPr="00B72EA5">
        <w:rPr>
          <w:i/>
          <w:lang w:val="en-US"/>
        </w:rPr>
        <w:t>215.5037     120519     53.3332    -10.1023    598.3</w:t>
      </w:r>
    </w:p>
    <w:p w:rsidR="001B1FF0" w:rsidRPr="00B72EA5" w:rsidRDefault="001B1FF0">
      <w:pPr>
        <w:pStyle w:val="Subtitle"/>
        <w:rPr>
          <w:i/>
        </w:rPr>
      </w:pPr>
      <w:r w:rsidRPr="00B72EA5">
        <w:rPr>
          <w:i/>
          <w:lang w:val="en-US"/>
        </w:rPr>
        <w:t>215.5037     120521     53.3337    -10.1001    599.2</w:t>
      </w:r>
    </w:p>
    <w:p w:rsidR="001B1FF0" w:rsidRPr="00FE1A9D" w:rsidRDefault="00663680">
      <w:pPr>
        <w:pStyle w:val="Heading1"/>
        <w:pageBreakBefore/>
        <w:rPr>
          <w:rFonts w:ascii="Calibri" w:hAnsi="Calibri"/>
        </w:rPr>
      </w:pPr>
      <w:r>
        <w:rPr>
          <w:rFonts w:ascii="Calibri" w:hAnsi="Calibri"/>
        </w:rPr>
        <w:lastRenderedPageBreak/>
        <w:t xml:space="preserve">Exercise 5: </w:t>
      </w:r>
      <w:r w:rsidR="00CB5A5B">
        <w:rPr>
          <w:rFonts w:ascii="Calibri" w:hAnsi="Calibri"/>
        </w:rPr>
        <w:t>Job control</w:t>
      </w:r>
    </w:p>
    <w:p w:rsidR="001B1FF0" w:rsidRPr="00FE1A9D" w:rsidRDefault="001B1FF0">
      <w:pPr>
        <w:rPr>
          <w:rFonts w:ascii="Calibri" w:eastAsia="Times New Roman"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Start and stop a sleep job. Confidence in starting and stopping jobs and familiarity with variables.</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rPr>
      </w:pPr>
      <w:r w:rsidRPr="00FE1A9D">
        <w:rPr>
          <w:rFonts w:ascii="Calibri" w:hAnsi="Calibri"/>
        </w:rPr>
        <w:t xml:space="preserve">Commands: </w:t>
      </w:r>
      <w:r w:rsidRPr="006B2877">
        <w:rPr>
          <w:rFonts w:ascii="Courier New" w:hAnsi="Courier New" w:cs="Courier New"/>
        </w:rPr>
        <w:t>set</w:t>
      </w:r>
      <w:r w:rsidRPr="00FE1A9D">
        <w:rPr>
          <w:rFonts w:ascii="Calibri" w:hAnsi="Calibri"/>
        </w:rPr>
        <w:t xml:space="preserve">, </w:t>
      </w:r>
      <w:r w:rsidRPr="006B2877">
        <w:rPr>
          <w:rFonts w:ascii="Courier New" w:hAnsi="Courier New" w:cs="Courier New"/>
        </w:rPr>
        <w:t>export</w:t>
      </w:r>
      <w:r w:rsidRPr="00FE1A9D">
        <w:rPr>
          <w:rFonts w:ascii="Calibri" w:hAnsi="Calibri"/>
        </w:rPr>
        <w:t xml:space="preserve">, </w:t>
      </w:r>
      <w:r w:rsidRPr="006B2877">
        <w:rPr>
          <w:rFonts w:ascii="Courier New" w:hAnsi="Courier New" w:cs="Courier New"/>
        </w:rPr>
        <w:t>echo</w:t>
      </w:r>
      <w:r w:rsidRPr="00FE1A9D">
        <w:rPr>
          <w:rFonts w:ascii="Calibri" w:hAnsi="Calibri"/>
        </w:rPr>
        <w:t xml:space="preserve">, </w:t>
      </w:r>
      <w:r w:rsidRPr="006B2877">
        <w:rPr>
          <w:rFonts w:ascii="Courier New" w:hAnsi="Courier New" w:cs="Courier New"/>
        </w:rPr>
        <w:t>ps</w:t>
      </w:r>
      <w:r w:rsidRPr="00FE1A9D">
        <w:rPr>
          <w:rFonts w:ascii="Calibri" w:hAnsi="Calibri"/>
        </w:rPr>
        <w:t xml:space="preserve">, </w:t>
      </w:r>
      <w:r w:rsidRPr="006B2877">
        <w:rPr>
          <w:rFonts w:ascii="Courier New" w:hAnsi="Courier New" w:cs="Courier New"/>
        </w:rPr>
        <w:t>top</w:t>
      </w:r>
      <w:r w:rsidRPr="00FE1A9D">
        <w:rPr>
          <w:rFonts w:ascii="Calibri" w:hAnsi="Calibri"/>
        </w:rPr>
        <w:t xml:space="preserve">, </w:t>
      </w:r>
      <w:r w:rsidRPr="006B2877">
        <w:rPr>
          <w:rFonts w:ascii="Courier New" w:hAnsi="Courier New" w:cs="Courier New"/>
        </w:rPr>
        <w:t>fg</w:t>
      </w:r>
      <w:r w:rsidRPr="00FE1A9D">
        <w:rPr>
          <w:rFonts w:ascii="Calibri" w:hAnsi="Calibri"/>
        </w:rPr>
        <w:t xml:space="preserve">, </w:t>
      </w:r>
      <w:r w:rsidRPr="006B2877">
        <w:rPr>
          <w:rFonts w:ascii="Courier New" w:hAnsi="Courier New" w:cs="Courier New"/>
        </w:rPr>
        <w:t>bg</w:t>
      </w:r>
      <w:r w:rsidRPr="00FE1A9D">
        <w:rPr>
          <w:rFonts w:ascii="Calibri" w:hAnsi="Calibri"/>
        </w:rPr>
        <w:t xml:space="preserve">, </w:t>
      </w:r>
      <w:r w:rsidRPr="006B2877">
        <w:rPr>
          <w:rFonts w:ascii="Courier New" w:hAnsi="Courier New" w:cs="Courier New"/>
        </w:rPr>
        <w:t>jobs</w:t>
      </w:r>
      <w:r w:rsidRPr="00FE1A9D">
        <w:rPr>
          <w:rFonts w:ascii="Calibri" w:hAnsi="Calibri"/>
        </w:rPr>
        <w:t xml:space="preserve">, </w:t>
      </w:r>
      <w:r w:rsidRPr="006B2877">
        <w:rPr>
          <w:rFonts w:ascii="Courier New" w:hAnsi="Courier New" w:cs="Courier New"/>
        </w:rPr>
        <w:t>kill</w:t>
      </w:r>
      <w:r w:rsidRPr="00FE1A9D">
        <w:rPr>
          <w:rFonts w:ascii="Calibri" w:hAnsi="Calibri"/>
        </w:rPr>
        <w:t xml:space="preserve">, </w:t>
      </w:r>
      <w:r w:rsidRPr="006B2877">
        <w:rPr>
          <w:rFonts w:ascii="Courier New" w:hAnsi="Courier New" w:cs="Courier New"/>
        </w:rPr>
        <w:t>sleep</w:t>
      </w:r>
      <w:r w:rsidRPr="00FE1A9D">
        <w:rPr>
          <w:rFonts w:ascii="Calibri" w:hAnsi="Calibri"/>
        </w:rPr>
        <w:t xml:space="preserve">, </w:t>
      </w:r>
      <w:r w:rsidRPr="006B2877">
        <w:rPr>
          <w:rFonts w:ascii="Courier New" w:hAnsi="Courier New" w:cs="Courier New"/>
        </w:rPr>
        <w:t>time</w:t>
      </w:r>
      <w:r w:rsidRPr="00FE1A9D">
        <w:rPr>
          <w:rFonts w:ascii="Calibri" w:hAnsi="Calibri"/>
        </w:rPr>
        <w:t xml:space="preserve">, </w:t>
      </w:r>
      <w:r w:rsidRPr="006B2877">
        <w:rPr>
          <w:rFonts w:ascii="Courier New" w:hAnsi="Courier New" w:cs="Courier New"/>
        </w:rPr>
        <w:t>&amp;,</w:t>
      </w:r>
      <w:r w:rsidRPr="00FE1A9D">
        <w:rPr>
          <w:rFonts w:ascii="Calibri" w:hAnsi="Calibri"/>
        </w:rPr>
        <w:t xml:space="preserve"> </w:t>
      </w:r>
      <w:r w:rsidRPr="006B2877">
        <w:rPr>
          <w:rFonts w:ascii="Courier New" w:hAnsi="Courier New" w:cs="Courier New"/>
        </w:rPr>
        <w:t>^C</w:t>
      </w:r>
      <w:r w:rsidRPr="00FE1A9D">
        <w:rPr>
          <w:rFonts w:ascii="Calibri" w:hAnsi="Calibri"/>
        </w:rPr>
        <w:t xml:space="preserve">, </w:t>
      </w:r>
      <w:r w:rsidRPr="006B2877">
        <w:rPr>
          <w:rFonts w:ascii="Courier New" w:hAnsi="Courier New" w:cs="Courier New"/>
        </w:rPr>
        <w:t>^Z</w:t>
      </w:r>
    </w:p>
    <w:p w:rsidR="001B1FF0" w:rsidRPr="00FE1A9D" w:rsidRDefault="001B1FF0">
      <w:pPr>
        <w:rPr>
          <w:rFonts w:ascii="Calibri" w:hAnsi="Calibri"/>
        </w:rPr>
      </w:pPr>
      <w:r w:rsidRPr="00FE1A9D">
        <w:rPr>
          <w:rFonts w:ascii="Calibri" w:hAnsi="Calibri"/>
        </w:rPr>
        <w:t>Writing commands in a file to make a shell script.</w:t>
      </w:r>
    </w:p>
    <w:p w:rsidR="001B1FF0" w:rsidRPr="00FE1A9D" w:rsidRDefault="001B1FF0">
      <w:pPr>
        <w:pStyle w:val="Heading2"/>
        <w:rPr>
          <w:rFonts w:ascii="Calibri" w:hAnsi="Calibri"/>
          <w:kern w:val="1"/>
        </w:rPr>
      </w:pPr>
      <w:r w:rsidRPr="00FE1A9D">
        <w:rPr>
          <w:rFonts w:ascii="Calibri" w:hAnsi="Calibri"/>
        </w:rPr>
        <w:t>Instructions</w:t>
      </w:r>
    </w:p>
    <w:p w:rsidR="001B1FF0" w:rsidRPr="00FE1A9D" w:rsidRDefault="001B1FF0">
      <w:pPr>
        <w:pStyle w:val="Heading"/>
        <w:rPr>
          <w:rFonts w:ascii="Calibri" w:hAnsi="Calibri"/>
        </w:rPr>
      </w:pPr>
      <w:r w:rsidRPr="00FE1A9D">
        <w:rPr>
          <w:rFonts w:ascii="Calibri" w:hAnsi="Calibri"/>
        </w:rPr>
        <w:t xml:space="preserve">1. Run </w:t>
      </w:r>
      <w:r w:rsidR="009412DA">
        <w:rPr>
          <w:rFonts w:ascii="Calibri" w:hAnsi="Calibri"/>
        </w:rPr>
        <w:t>"</w:t>
      </w:r>
      <w:r w:rsidRPr="009412DA">
        <w:rPr>
          <w:rFonts w:ascii="Courier New" w:hAnsi="Courier New" w:cs="Courier New"/>
        </w:rPr>
        <w:t>sleep 10</w:t>
      </w:r>
      <w:r w:rsidR="009412DA">
        <w:rPr>
          <w:rFonts w:ascii="Calibri" w:hAnsi="Calibri"/>
        </w:rPr>
        <w:t>"</w:t>
      </w:r>
      <w:r w:rsidRPr="00FE1A9D">
        <w:rPr>
          <w:rFonts w:ascii="Calibri" w:hAnsi="Calibri"/>
        </w:rPr>
        <w:t>. What does it do?</w:t>
      </w:r>
    </w:p>
    <w:p w:rsidR="001B1FF0" w:rsidRPr="00FE1A9D" w:rsidRDefault="001B1FF0">
      <w:pPr>
        <w:pStyle w:val="Heading"/>
        <w:rPr>
          <w:rFonts w:ascii="Calibri" w:hAnsi="Calibri"/>
        </w:rPr>
      </w:pPr>
      <w:r w:rsidRPr="00FE1A9D">
        <w:rPr>
          <w:rFonts w:ascii="Calibri" w:hAnsi="Calibri"/>
        </w:rPr>
        <w:t xml:space="preserve">2. Make a </w:t>
      </w:r>
      <w:r w:rsidR="00B71DA7">
        <w:rPr>
          <w:rFonts w:ascii="Calibri" w:hAnsi="Calibri"/>
        </w:rPr>
        <w:t>"</w:t>
      </w:r>
      <w:r w:rsidRPr="00FE1A9D">
        <w:rPr>
          <w:rFonts w:ascii="Calibri" w:hAnsi="Calibri"/>
        </w:rPr>
        <w:t>snooze.sh</w:t>
      </w:r>
      <w:r w:rsidR="00B71DA7">
        <w:rPr>
          <w:rFonts w:ascii="Calibri" w:hAnsi="Calibri"/>
        </w:rPr>
        <w:t>"</w:t>
      </w:r>
      <w:r w:rsidRPr="00FE1A9D">
        <w:rPr>
          <w:rFonts w:ascii="Calibri" w:hAnsi="Calibri"/>
        </w:rPr>
        <w:t xml:space="preserve"> file with gedit with the following content.</w:t>
      </w:r>
    </w:p>
    <w:p w:rsidR="001B1FF0" w:rsidRDefault="001B1FF0">
      <w:pPr>
        <w:pStyle w:val="Subtitle"/>
      </w:pPr>
      <w:r>
        <w:t>echo feeling sleepy…</w:t>
      </w:r>
    </w:p>
    <w:p w:rsidR="001B1FF0" w:rsidRDefault="001B1FF0">
      <w:pPr>
        <w:pStyle w:val="Subtitle"/>
      </w:pPr>
      <w:r>
        <w:t>sleep 10</w:t>
      </w:r>
    </w:p>
    <w:p w:rsidR="001B1FF0" w:rsidRDefault="001B1FF0">
      <w:pPr>
        <w:pStyle w:val="Subtitle"/>
        <w:rPr>
          <w:kern w:val="1"/>
        </w:rPr>
      </w:pPr>
      <w:r>
        <w:t>echo wake up!</w:t>
      </w:r>
    </w:p>
    <w:p w:rsidR="001B1FF0" w:rsidRPr="000E4088" w:rsidRDefault="001B1FF0" w:rsidP="000E4088">
      <w:pPr>
        <w:rPr>
          <w:rFonts w:ascii="Calibri" w:hAnsi="Calibri"/>
          <w:b/>
        </w:rPr>
      </w:pPr>
      <w:r w:rsidRPr="000E4088">
        <w:rPr>
          <w:rFonts w:ascii="Calibri" w:hAnsi="Calibri"/>
          <w:b/>
          <w:kern w:val="1"/>
        </w:rPr>
        <w:t xml:space="preserve">Run the script </w:t>
      </w:r>
    </w:p>
    <w:p w:rsidR="001B1FF0" w:rsidRPr="00BC6426" w:rsidRDefault="00B37042">
      <w:pPr>
        <w:pStyle w:val="Subtitle"/>
        <w:rPr>
          <w:color w:val="000000"/>
          <w:kern w:val="1"/>
        </w:rPr>
      </w:pPr>
      <w:r w:rsidRPr="00B37042">
        <w:t>$</w:t>
      </w:r>
      <w:r w:rsidR="001B1FF0">
        <w:t xml:space="preserve"> </w:t>
      </w:r>
      <w:r w:rsidR="001B1FF0" w:rsidRPr="00BC6426">
        <w:rPr>
          <w:color w:val="000000"/>
        </w:rPr>
        <w:t>./snooze.sh</w:t>
      </w:r>
    </w:p>
    <w:p w:rsidR="001B1FF0" w:rsidRPr="00FE1A9D" w:rsidRDefault="009945D8">
      <w:pPr>
        <w:pStyle w:val="Heading"/>
        <w:rPr>
          <w:rFonts w:ascii="Calibri" w:hAnsi="Calibri"/>
        </w:rPr>
      </w:pPr>
      <w:r>
        <w:rPr>
          <w:rFonts w:ascii="Calibri" w:hAnsi="Calibri"/>
        </w:rPr>
        <w:t>3.</w:t>
      </w:r>
      <w:r w:rsidR="001B1FF0" w:rsidRPr="00FE1A9D">
        <w:rPr>
          <w:rFonts w:ascii="Calibri" w:hAnsi="Calibri"/>
        </w:rPr>
        <w:t xml:space="preserve"> Edit the snooze.sh script to use a variable X to control the length of sleep.</w:t>
      </w:r>
    </w:p>
    <w:p w:rsidR="001B1FF0" w:rsidRPr="00FE1A9D" w:rsidRDefault="001B1FF0">
      <w:pPr>
        <w:pStyle w:val="Heading"/>
        <w:rPr>
          <w:rFonts w:ascii="Calibri" w:hAnsi="Calibri"/>
        </w:rPr>
      </w:pPr>
      <w:r w:rsidRPr="00FE1A9D">
        <w:rPr>
          <w:rFonts w:ascii="Calibri" w:hAnsi="Calibri"/>
        </w:rPr>
        <w:t>4</w:t>
      </w:r>
      <w:r w:rsidR="009945D8">
        <w:rPr>
          <w:rFonts w:ascii="Calibri" w:hAnsi="Calibri"/>
        </w:rPr>
        <w:t>.</w:t>
      </w:r>
      <w:r w:rsidRPr="00FE1A9D">
        <w:rPr>
          <w:rFonts w:ascii="Calibri" w:hAnsi="Calibri"/>
        </w:rPr>
        <w:t xml:space="preserve"> Set </w:t>
      </w:r>
      <w:r w:rsidRPr="00CD0CBF">
        <w:rPr>
          <w:rFonts w:ascii="Courier New" w:hAnsi="Courier New" w:cs="Courier New"/>
        </w:rPr>
        <w:t>X</w:t>
      </w:r>
      <w:r w:rsidRPr="00FE1A9D">
        <w:rPr>
          <w:rFonts w:ascii="Calibri" w:hAnsi="Calibri"/>
        </w:rPr>
        <w:t xml:space="preserve"> to 40 then run it again in the background using </w:t>
      </w:r>
      <w:r w:rsidRPr="00CD0CBF">
        <w:rPr>
          <w:rFonts w:ascii="Courier New" w:hAnsi="Courier New" w:cs="Courier New"/>
        </w:rPr>
        <w:t>&amp;.</w:t>
      </w:r>
      <w:r w:rsidRPr="00FE1A9D">
        <w:rPr>
          <w:rFonts w:ascii="Calibri" w:hAnsi="Calibri"/>
        </w:rPr>
        <w:t xml:space="preserve"> Use </w:t>
      </w:r>
      <w:r w:rsidRPr="00CD0CBF">
        <w:rPr>
          <w:rFonts w:ascii="Courier New" w:hAnsi="Courier New" w:cs="Courier New"/>
        </w:rPr>
        <w:t>ps</w:t>
      </w:r>
      <w:r w:rsidRPr="00FE1A9D">
        <w:rPr>
          <w:rFonts w:ascii="Calibri" w:hAnsi="Calibri"/>
        </w:rPr>
        <w:t xml:space="preserve"> to see the process at work. Remember to </w:t>
      </w:r>
      <w:r w:rsidRPr="00CD0CBF">
        <w:rPr>
          <w:rFonts w:ascii="Courier New" w:hAnsi="Courier New" w:cs="Courier New"/>
        </w:rPr>
        <w:t>export</w:t>
      </w:r>
      <w:r w:rsidRPr="00FE1A9D">
        <w:rPr>
          <w:rFonts w:ascii="Calibri" w:hAnsi="Calibri"/>
        </w:rPr>
        <w:t xml:space="preserve"> </w:t>
      </w:r>
      <w:r w:rsidRPr="00CD0CBF">
        <w:rPr>
          <w:rFonts w:ascii="Courier New" w:hAnsi="Courier New" w:cs="Courier New"/>
        </w:rPr>
        <w:t>X</w:t>
      </w:r>
      <w:r w:rsidRPr="00FE1A9D">
        <w:rPr>
          <w:rFonts w:ascii="Calibri" w:hAnsi="Calibri"/>
        </w:rPr>
        <w:t>.</w:t>
      </w:r>
    </w:p>
    <w:p w:rsidR="001B1FF0" w:rsidRPr="00FE1A9D" w:rsidRDefault="009945D8">
      <w:pPr>
        <w:pStyle w:val="Heading"/>
        <w:rPr>
          <w:rFonts w:ascii="Calibri" w:hAnsi="Calibri"/>
        </w:rPr>
      </w:pPr>
      <w:r>
        <w:rPr>
          <w:rFonts w:ascii="Calibri" w:hAnsi="Calibri"/>
        </w:rPr>
        <w:t>5.</w:t>
      </w:r>
      <w:r w:rsidR="001B1FF0" w:rsidRPr="00FE1A9D">
        <w:rPr>
          <w:rFonts w:ascii="Calibri" w:hAnsi="Calibri"/>
        </w:rPr>
        <w:t xml:space="preserve"> Run 3 instances of the process at once. </w:t>
      </w:r>
    </w:p>
    <w:p w:rsidR="001B1FF0" w:rsidRPr="00FE1A9D" w:rsidRDefault="001B1FF0">
      <w:pPr>
        <w:numPr>
          <w:ilvl w:val="0"/>
          <w:numId w:val="7"/>
        </w:numPr>
        <w:rPr>
          <w:rFonts w:ascii="Calibri" w:hAnsi="Calibri"/>
          <w:kern w:val="1"/>
        </w:rPr>
      </w:pPr>
      <w:r w:rsidRPr="00FE1A9D">
        <w:rPr>
          <w:rFonts w:ascii="Calibri" w:hAnsi="Calibri"/>
          <w:kern w:val="1"/>
        </w:rPr>
        <w:t>Start 3 snooze jobs in the background.</w:t>
      </w:r>
    </w:p>
    <w:p w:rsidR="001B1FF0" w:rsidRPr="00FE1A9D" w:rsidRDefault="001B1FF0">
      <w:pPr>
        <w:numPr>
          <w:ilvl w:val="0"/>
          <w:numId w:val="7"/>
        </w:numPr>
        <w:rPr>
          <w:rFonts w:ascii="Calibri" w:hAnsi="Calibri"/>
          <w:kern w:val="1"/>
        </w:rPr>
      </w:pPr>
      <w:r w:rsidRPr="00FE1A9D">
        <w:rPr>
          <w:rFonts w:ascii="Calibri" w:hAnsi="Calibri"/>
          <w:kern w:val="1"/>
        </w:rPr>
        <w:t xml:space="preserve">Use the jobs command to see the processes. </w:t>
      </w:r>
    </w:p>
    <w:p w:rsidR="001B1FF0" w:rsidRPr="00FE1A9D" w:rsidRDefault="001B1FF0">
      <w:pPr>
        <w:numPr>
          <w:ilvl w:val="0"/>
          <w:numId w:val="7"/>
        </w:numPr>
        <w:rPr>
          <w:rFonts w:ascii="Calibri" w:hAnsi="Calibri"/>
          <w:kern w:val="1"/>
        </w:rPr>
      </w:pPr>
      <w:r w:rsidRPr="00FE1A9D">
        <w:rPr>
          <w:rFonts w:ascii="Calibri" w:hAnsi="Calibri"/>
          <w:kern w:val="1"/>
        </w:rPr>
        <w:t xml:space="preserve">Kill 2 of them while they sleep. </w:t>
      </w:r>
    </w:p>
    <w:p w:rsidR="001B1FF0" w:rsidRPr="00FE1A9D" w:rsidRDefault="001B1FF0">
      <w:pPr>
        <w:numPr>
          <w:ilvl w:val="0"/>
          <w:numId w:val="7"/>
        </w:numPr>
        <w:rPr>
          <w:rFonts w:ascii="Calibri" w:hAnsi="Calibri"/>
          <w:kern w:val="1"/>
        </w:rPr>
      </w:pPr>
      <w:r w:rsidRPr="00FE1A9D">
        <w:rPr>
          <w:rFonts w:ascii="Calibri" w:hAnsi="Calibri"/>
          <w:kern w:val="1"/>
        </w:rPr>
        <w:t>Bring the last one to the foreground and let it complete.</w:t>
      </w:r>
    </w:p>
    <w:p w:rsidR="001B1FF0" w:rsidRPr="00FE1A9D" w:rsidRDefault="001B1FF0">
      <w:pPr>
        <w:ind w:left="720"/>
        <w:rPr>
          <w:rFonts w:ascii="Calibri" w:hAnsi="Calibri"/>
          <w:kern w:val="1"/>
        </w:rPr>
      </w:pPr>
    </w:p>
    <w:p w:rsidR="001B1FF0" w:rsidRDefault="009945D8">
      <w:pPr>
        <w:pStyle w:val="NormalWeb"/>
        <w:spacing w:before="0" w:after="0"/>
        <w:rPr>
          <w:kern w:val="1"/>
        </w:rPr>
      </w:pPr>
      <w:r>
        <w:rPr>
          <w:rFonts w:ascii="Calibri" w:eastAsia="Times New Roman" w:hAnsi="Calibri" w:cs="Arial"/>
          <w:b/>
          <w:bCs/>
          <w:kern w:val="1"/>
          <w:sz w:val="28"/>
          <w:szCs w:val="32"/>
        </w:rPr>
        <w:t>6.</w:t>
      </w:r>
      <w:r w:rsidR="001B1FF0" w:rsidRPr="00FE1A9D">
        <w:rPr>
          <w:rFonts w:ascii="Calibri" w:eastAsia="Times New Roman" w:hAnsi="Calibri" w:cs="Arial"/>
          <w:b/>
          <w:bCs/>
          <w:kern w:val="1"/>
          <w:sz w:val="28"/>
          <w:szCs w:val="32"/>
        </w:rPr>
        <w:t xml:space="preserve"> Run 3 instances of the process.</w:t>
      </w:r>
    </w:p>
    <w:p w:rsidR="001B1FF0" w:rsidRPr="00FE1A9D" w:rsidRDefault="001B1FF0">
      <w:pPr>
        <w:ind w:left="720"/>
        <w:rPr>
          <w:rFonts w:ascii="Calibri" w:hAnsi="Calibri"/>
          <w:kern w:val="1"/>
        </w:rPr>
      </w:pPr>
    </w:p>
    <w:p w:rsidR="001B1FF0" w:rsidRPr="00FE1A9D" w:rsidRDefault="001B1FF0">
      <w:pPr>
        <w:numPr>
          <w:ilvl w:val="0"/>
          <w:numId w:val="10"/>
        </w:numPr>
        <w:rPr>
          <w:rFonts w:ascii="Calibri" w:hAnsi="Calibri"/>
          <w:kern w:val="1"/>
        </w:rPr>
      </w:pPr>
      <w:r w:rsidRPr="00FE1A9D">
        <w:rPr>
          <w:rFonts w:ascii="Calibri" w:hAnsi="Calibri"/>
          <w:kern w:val="1"/>
        </w:rPr>
        <w:t>Start 2 snooze jobs in the background.</w:t>
      </w:r>
    </w:p>
    <w:p w:rsidR="001B1FF0" w:rsidRPr="00FE1A9D" w:rsidRDefault="001B1FF0">
      <w:pPr>
        <w:numPr>
          <w:ilvl w:val="0"/>
          <w:numId w:val="10"/>
        </w:numPr>
        <w:rPr>
          <w:rFonts w:ascii="Calibri" w:hAnsi="Calibri"/>
          <w:kern w:val="1"/>
        </w:rPr>
      </w:pPr>
      <w:r w:rsidRPr="00FE1A9D">
        <w:rPr>
          <w:rFonts w:ascii="Calibri" w:hAnsi="Calibri"/>
          <w:kern w:val="1"/>
        </w:rPr>
        <w:t>Start another in the foreground.</w:t>
      </w:r>
    </w:p>
    <w:p w:rsidR="001B1FF0" w:rsidRPr="00FE1A9D" w:rsidRDefault="001B1FF0">
      <w:pPr>
        <w:numPr>
          <w:ilvl w:val="0"/>
          <w:numId w:val="10"/>
        </w:numPr>
        <w:rPr>
          <w:rFonts w:ascii="Calibri" w:hAnsi="Calibri"/>
          <w:kern w:val="1"/>
        </w:rPr>
      </w:pPr>
      <w:r w:rsidRPr="00FE1A9D">
        <w:rPr>
          <w:rFonts w:ascii="Calibri" w:hAnsi="Calibri"/>
          <w:kern w:val="1"/>
        </w:rPr>
        <w:t xml:space="preserve">Use </w:t>
      </w:r>
      <w:r w:rsidRPr="00CD0CBF">
        <w:rPr>
          <w:rFonts w:ascii="Courier New" w:hAnsi="Courier New" w:cs="Courier New"/>
          <w:kern w:val="1"/>
        </w:rPr>
        <w:t>^Z</w:t>
      </w:r>
      <w:r w:rsidRPr="00FE1A9D">
        <w:rPr>
          <w:rFonts w:ascii="Calibri" w:hAnsi="Calibri"/>
          <w:kern w:val="1"/>
        </w:rPr>
        <w:t xml:space="preserve"> to stop the foreground job. </w:t>
      </w:r>
    </w:p>
    <w:p w:rsidR="001B1FF0" w:rsidRPr="00FE1A9D" w:rsidRDefault="001B1FF0">
      <w:pPr>
        <w:numPr>
          <w:ilvl w:val="0"/>
          <w:numId w:val="10"/>
        </w:numPr>
        <w:rPr>
          <w:rFonts w:ascii="Calibri" w:hAnsi="Calibri"/>
          <w:kern w:val="1"/>
        </w:rPr>
      </w:pPr>
      <w:r w:rsidRPr="00FE1A9D">
        <w:rPr>
          <w:rFonts w:ascii="Calibri" w:hAnsi="Calibri"/>
          <w:kern w:val="1"/>
        </w:rPr>
        <w:t xml:space="preserve">Use </w:t>
      </w:r>
      <w:r w:rsidRPr="00CD0CBF">
        <w:rPr>
          <w:rFonts w:ascii="Courier New" w:hAnsi="Courier New" w:cs="Courier New"/>
          <w:kern w:val="1"/>
        </w:rPr>
        <w:t>bg</w:t>
      </w:r>
      <w:r w:rsidRPr="00FE1A9D">
        <w:rPr>
          <w:rFonts w:ascii="Calibri" w:hAnsi="Calibri"/>
          <w:kern w:val="1"/>
        </w:rPr>
        <w:t xml:space="preserve"> to put the job in the background.</w:t>
      </w:r>
    </w:p>
    <w:p w:rsidR="001B1FF0" w:rsidRPr="00FE1A9D" w:rsidRDefault="001B1FF0">
      <w:pPr>
        <w:numPr>
          <w:ilvl w:val="0"/>
          <w:numId w:val="10"/>
        </w:numPr>
        <w:rPr>
          <w:rFonts w:ascii="Calibri" w:hAnsi="Calibri"/>
          <w:kern w:val="1"/>
        </w:rPr>
      </w:pPr>
      <w:r w:rsidRPr="00FE1A9D">
        <w:rPr>
          <w:rFonts w:ascii="Calibri" w:hAnsi="Calibri"/>
          <w:kern w:val="1"/>
        </w:rPr>
        <w:t xml:space="preserve">Bring </w:t>
      </w:r>
      <w:r w:rsidRPr="00CD0CBF">
        <w:rPr>
          <w:rFonts w:ascii="Courier New" w:hAnsi="Courier New" w:cs="Courier New"/>
          <w:kern w:val="1"/>
        </w:rPr>
        <w:t>%1</w:t>
      </w:r>
      <w:r w:rsidRPr="00FE1A9D">
        <w:rPr>
          <w:rFonts w:ascii="Calibri" w:hAnsi="Calibri"/>
          <w:kern w:val="1"/>
        </w:rPr>
        <w:t xml:space="preserve"> to the foreground with the </w:t>
      </w:r>
      <w:r w:rsidRPr="00CD0CBF">
        <w:rPr>
          <w:rFonts w:ascii="Courier New" w:hAnsi="Courier New" w:cs="Courier New"/>
          <w:kern w:val="1"/>
        </w:rPr>
        <w:t>fg</w:t>
      </w:r>
      <w:r w:rsidRPr="00FE1A9D">
        <w:rPr>
          <w:rFonts w:ascii="Calibri" w:hAnsi="Calibri"/>
          <w:kern w:val="1"/>
        </w:rPr>
        <w:t xml:space="preserve"> command.</w:t>
      </w:r>
    </w:p>
    <w:p w:rsidR="001B1FF0" w:rsidRPr="00FE1A9D" w:rsidRDefault="001B1FF0">
      <w:pPr>
        <w:numPr>
          <w:ilvl w:val="0"/>
          <w:numId w:val="10"/>
        </w:numPr>
        <w:rPr>
          <w:rFonts w:ascii="Calibri" w:hAnsi="Calibri"/>
          <w:kern w:val="1"/>
        </w:rPr>
      </w:pPr>
      <w:r w:rsidRPr="00FE1A9D">
        <w:rPr>
          <w:rFonts w:ascii="Calibri" w:hAnsi="Calibri"/>
          <w:kern w:val="1"/>
        </w:rPr>
        <w:t xml:space="preserve">Kill that job with </w:t>
      </w:r>
      <w:r w:rsidRPr="00CD0CBF">
        <w:rPr>
          <w:rFonts w:ascii="Courier New" w:hAnsi="Courier New" w:cs="Courier New"/>
          <w:kern w:val="1"/>
        </w:rPr>
        <w:t>^C</w:t>
      </w:r>
      <w:r w:rsidRPr="00FE1A9D">
        <w:rPr>
          <w:rFonts w:ascii="Calibri" w:hAnsi="Calibri"/>
          <w:kern w:val="1"/>
        </w:rPr>
        <w:t>.</w:t>
      </w:r>
    </w:p>
    <w:p w:rsidR="001B1FF0" w:rsidRPr="00FE1A9D" w:rsidRDefault="001B1FF0">
      <w:pPr>
        <w:numPr>
          <w:ilvl w:val="0"/>
          <w:numId w:val="10"/>
        </w:numPr>
        <w:rPr>
          <w:rFonts w:ascii="Calibri" w:hAnsi="Calibri"/>
          <w:kern w:val="1"/>
        </w:rPr>
      </w:pPr>
      <w:r w:rsidRPr="00FE1A9D">
        <w:rPr>
          <w:rFonts w:ascii="Calibri" w:hAnsi="Calibri"/>
          <w:kern w:val="1"/>
        </w:rPr>
        <w:t xml:space="preserve">Let the other jobs finish. </w:t>
      </w:r>
    </w:p>
    <w:p w:rsidR="001B1FF0" w:rsidRPr="00FE1A9D" w:rsidRDefault="001B1FF0">
      <w:pPr>
        <w:rPr>
          <w:rFonts w:ascii="Calibri" w:hAnsi="Calibri"/>
          <w:kern w:val="1"/>
        </w:rPr>
      </w:pPr>
    </w:p>
    <w:p w:rsidR="001B1FF0" w:rsidRPr="00FE1A9D" w:rsidRDefault="001B1FF0">
      <w:pPr>
        <w:rPr>
          <w:rFonts w:ascii="Calibri" w:hAnsi="Calibri"/>
          <w:kern w:val="1"/>
        </w:rPr>
      </w:pPr>
    </w:p>
    <w:p w:rsidR="001B1FF0" w:rsidRPr="00FE1A9D" w:rsidRDefault="001B1FF0">
      <w:pPr>
        <w:rPr>
          <w:rFonts w:ascii="Calibri" w:hAnsi="Calibri"/>
          <w:kern w:val="1"/>
        </w:rPr>
      </w:pPr>
    </w:p>
    <w:p w:rsidR="001B1FF0" w:rsidRPr="00FE1A9D" w:rsidRDefault="001B1FF0">
      <w:pPr>
        <w:pStyle w:val="Heading"/>
        <w:rPr>
          <w:rFonts w:ascii="Calibri" w:hAnsi="Calibri"/>
        </w:rPr>
      </w:pPr>
      <w:r w:rsidRPr="00FE1A9D">
        <w:rPr>
          <w:rFonts w:ascii="Calibri" w:hAnsi="Calibri"/>
        </w:rPr>
        <w:lastRenderedPageBreak/>
        <w:t>7</w:t>
      </w:r>
      <w:r w:rsidR="000B0A3D">
        <w:rPr>
          <w:rFonts w:ascii="Calibri" w:hAnsi="Calibri"/>
        </w:rPr>
        <w:t>.</w:t>
      </w:r>
      <w:r w:rsidRPr="00FE1A9D">
        <w:rPr>
          <w:rFonts w:ascii="Calibri" w:hAnsi="Calibri"/>
        </w:rPr>
        <w:t xml:space="preserve"> Find the difference between </w:t>
      </w:r>
      <w:r w:rsidR="0093220D" w:rsidRPr="0093220D">
        <w:rPr>
          <w:rFonts w:ascii="Calibri" w:hAnsi="Calibri"/>
        </w:rPr>
        <w:t>"</w:t>
      </w:r>
      <w:r w:rsidR="000C79E0">
        <w:rPr>
          <w:rFonts w:ascii="Calibri" w:hAnsi="Calibri"/>
        </w:rPr>
        <w:t>"</w:t>
      </w:r>
      <w:r w:rsidRPr="00FE1A9D">
        <w:rPr>
          <w:rFonts w:ascii="Calibri" w:hAnsi="Calibri"/>
        </w:rPr>
        <w:t xml:space="preserve"> and </w:t>
      </w:r>
      <w:r w:rsidR="0093220D" w:rsidRPr="0093220D">
        <w:rPr>
          <w:rFonts w:ascii="Calibri" w:hAnsi="Calibri"/>
        </w:rPr>
        <w:t>'</w:t>
      </w:r>
      <w:r w:rsidRPr="00FE1A9D">
        <w:rPr>
          <w:rFonts w:ascii="Calibri" w:hAnsi="Calibri"/>
        </w:rPr>
        <w:t>’</w:t>
      </w:r>
    </w:p>
    <w:p w:rsidR="001B1FF0" w:rsidRPr="00FE1A9D" w:rsidRDefault="001B1FF0">
      <w:pPr>
        <w:numPr>
          <w:ilvl w:val="0"/>
          <w:numId w:val="14"/>
        </w:numPr>
        <w:rPr>
          <w:rFonts w:ascii="Calibri" w:hAnsi="Calibri"/>
        </w:rPr>
      </w:pPr>
      <w:r w:rsidRPr="00FE1A9D">
        <w:rPr>
          <w:rFonts w:ascii="Calibri" w:hAnsi="Calibri"/>
          <w:kern w:val="1"/>
        </w:rPr>
        <w:t xml:space="preserve">Make a shell variable </w:t>
      </w:r>
      <w:r w:rsidRPr="00CD0CBF">
        <w:rPr>
          <w:rFonts w:ascii="Courier New" w:hAnsi="Courier New" w:cs="Courier New"/>
          <w:kern w:val="1"/>
        </w:rPr>
        <w:t>Y</w:t>
      </w:r>
      <w:r w:rsidRPr="00FE1A9D">
        <w:rPr>
          <w:rFonts w:ascii="Calibri" w:hAnsi="Calibri"/>
          <w:kern w:val="1"/>
        </w:rPr>
        <w:t xml:space="preserve"> set to text of your choice. Use </w:t>
      </w:r>
      <w:r w:rsidRPr="00CD0CBF">
        <w:rPr>
          <w:rFonts w:ascii="Courier New" w:hAnsi="Courier New" w:cs="Courier New"/>
          <w:kern w:val="1"/>
        </w:rPr>
        <w:t>echo</w:t>
      </w:r>
      <w:r w:rsidRPr="00FE1A9D">
        <w:rPr>
          <w:rFonts w:ascii="Calibri" w:hAnsi="Calibri"/>
          <w:kern w:val="1"/>
        </w:rPr>
        <w:t xml:space="preserve"> to print the variable. Try the following</w:t>
      </w:r>
    </w:p>
    <w:p w:rsidR="001B1FF0" w:rsidRDefault="00BB60E7">
      <w:pPr>
        <w:pStyle w:val="Subtitle"/>
      </w:pPr>
      <w:r>
        <w:t xml:space="preserve">echo </w:t>
      </w:r>
      <w:r w:rsidR="001B1FF0">
        <w:t xml:space="preserve">* </w:t>
      </w:r>
      <w:r w:rsidR="00EE4BF0" w:rsidRPr="00EE4BF0">
        <w:t>$</w:t>
      </w:r>
      <w:r w:rsidR="001B1FF0">
        <w:t>Y</w:t>
      </w:r>
    </w:p>
    <w:p w:rsidR="001B1FF0" w:rsidRDefault="00BB60E7">
      <w:pPr>
        <w:pStyle w:val="Subtitle"/>
      </w:pPr>
      <w:r>
        <w:t xml:space="preserve">echo </w:t>
      </w:r>
      <w:r w:rsidR="001B1FF0">
        <w:t xml:space="preserve">'* </w:t>
      </w:r>
      <w:r w:rsidR="00EE4BF0" w:rsidRPr="00EE4BF0">
        <w:t>$</w:t>
      </w:r>
      <w:r w:rsidR="001B1FF0">
        <w:t xml:space="preserve">Y' </w:t>
      </w:r>
    </w:p>
    <w:p w:rsidR="001B1FF0" w:rsidRDefault="00BB60E7">
      <w:pPr>
        <w:pStyle w:val="Subtitle"/>
      </w:pPr>
      <w:r>
        <w:t xml:space="preserve">echo </w:t>
      </w:r>
      <w:r w:rsidR="001B1FF0">
        <w:t xml:space="preserve">"* </w:t>
      </w:r>
      <w:r w:rsidR="00EE4BF0" w:rsidRPr="00EE4BF0">
        <w:t>$</w:t>
      </w:r>
      <w:r w:rsidR="001B1FF0">
        <w:t>Y"</w:t>
      </w:r>
    </w:p>
    <w:p w:rsidR="001B1FF0" w:rsidRPr="00FE1A9D" w:rsidRDefault="001B1FF0">
      <w:pPr>
        <w:rPr>
          <w:rFonts w:ascii="Calibri" w:eastAsia="Times New Roman" w:hAnsi="Calibri"/>
        </w:rPr>
      </w:pPr>
    </w:p>
    <w:p w:rsidR="001B1FF0" w:rsidRDefault="001B1FF0">
      <w:pPr>
        <w:pStyle w:val="NormalWeb"/>
        <w:spacing w:before="0" w:after="0"/>
      </w:pPr>
      <w:r w:rsidRPr="00FE1A9D">
        <w:rPr>
          <w:rFonts w:ascii="Calibri" w:hAnsi="Calibri" w:cs="Arial"/>
          <w:color w:val="000000"/>
          <w:sz w:val="23"/>
          <w:szCs w:val="23"/>
        </w:rPr>
        <w:t>   </w:t>
      </w:r>
    </w:p>
    <w:p w:rsidR="001B1FF0" w:rsidRPr="00037D3D" w:rsidRDefault="001B1FF0">
      <w:pPr>
        <w:pStyle w:val="Heading1"/>
        <w:pageBreakBefore/>
        <w:rPr>
          <w:rFonts w:ascii="Calibri" w:hAnsi="Calibri" w:cs="Menlo Regular"/>
          <w:color w:val="000000"/>
          <w:sz w:val="28"/>
          <w:szCs w:val="28"/>
          <w:lang w:val="en-US"/>
        </w:rPr>
      </w:pPr>
      <w:r w:rsidRPr="00FE1A9D">
        <w:rPr>
          <w:rFonts w:ascii="Calibri" w:hAnsi="Calibri"/>
        </w:rPr>
        <w:lastRenderedPageBreak/>
        <w:t>Solution</w:t>
      </w:r>
      <w:r w:rsidR="004A5CDB">
        <w:rPr>
          <w:rFonts w:ascii="Calibri" w:hAnsi="Calibri"/>
        </w:rPr>
        <w:t xml:space="preserve"> 5:</w:t>
      </w:r>
      <w:r w:rsidRPr="00FE1A9D">
        <w:rPr>
          <w:rFonts w:ascii="Calibri" w:hAnsi="Calibri"/>
        </w:rPr>
        <w:t xml:space="preserve"> Job control</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FE1A9D" w:rsidRDefault="001B1FF0">
      <w:pPr>
        <w:rPr>
          <w:rFonts w:ascii="Calibri" w:hAnsi="Calibri"/>
          <w:lang w:val="en-US"/>
        </w:rPr>
      </w:pPr>
      <w:r w:rsidRPr="00FE1A9D">
        <w:rPr>
          <w:rFonts w:ascii="Calibri" w:hAnsi="Calibri"/>
          <w:lang w:val="en-US"/>
        </w:rPr>
        <w:t>1.</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sleep 10</w:t>
      </w: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2.</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gedit snooze.sh</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w:t>
      </w:r>
    </w:p>
    <w:p w:rsidR="001B1FF0" w:rsidRPr="00B72EA5" w:rsidRDefault="001B1FF0">
      <w:pPr>
        <w:pStyle w:val="Subtitle"/>
        <w:rPr>
          <w:i/>
          <w:lang w:val="en-US"/>
        </w:rPr>
      </w:pPr>
      <w:r w:rsidRPr="00B72EA5">
        <w:rPr>
          <w:i/>
          <w:lang w:val="en-US"/>
        </w:rPr>
        <w:t>-bash: ./snooze.sh: Permission denied</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chmod 755 snooze.sh </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rPr>
      </w:pPr>
      <w:r w:rsidRPr="00B72EA5">
        <w:rPr>
          <w:i/>
          <w:lang w:val="en-US"/>
        </w:rPr>
        <w:t>Wake up!</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rPr>
        <w:t>3.</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gedit snooze.sh</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cat snooze.sh </w:t>
      </w:r>
    </w:p>
    <w:p w:rsidR="001B1FF0" w:rsidRPr="00B72EA5" w:rsidRDefault="001B1FF0">
      <w:pPr>
        <w:pStyle w:val="Subtitle"/>
        <w:rPr>
          <w:i/>
          <w:lang w:val="en-US"/>
        </w:rPr>
      </w:pPr>
      <w:r w:rsidRPr="00B72EA5">
        <w:rPr>
          <w:i/>
          <w:lang w:val="en-US"/>
        </w:rPr>
        <w:t>echo Feeling sleepy...</w:t>
      </w:r>
    </w:p>
    <w:p w:rsidR="001B1FF0" w:rsidRPr="00B72EA5" w:rsidRDefault="001B1FF0">
      <w:pPr>
        <w:pStyle w:val="Subtitle"/>
        <w:rPr>
          <w:i/>
          <w:lang w:val="en-US"/>
        </w:rPr>
      </w:pPr>
      <w:r w:rsidRPr="00B72EA5">
        <w:rPr>
          <w:i/>
          <w:lang w:val="en-US"/>
        </w:rPr>
        <w:t xml:space="preserve">sleep </w:t>
      </w:r>
      <w:r w:rsidR="00EE4BF0" w:rsidRPr="005F449D">
        <w:rPr>
          <w:i/>
          <w:lang w:val="en-US"/>
        </w:rPr>
        <w:t>$</w:t>
      </w:r>
      <w:r w:rsidRPr="00B72EA5">
        <w:rPr>
          <w:i/>
          <w:lang w:val="en-US"/>
        </w:rPr>
        <w:t xml:space="preserve">X </w:t>
      </w:r>
    </w:p>
    <w:p w:rsidR="001B1FF0" w:rsidRPr="00B72EA5" w:rsidRDefault="001B1FF0">
      <w:pPr>
        <w:pStyle w:val="Subtitle"/>
        <w:rPr>
          <w:i/>
          <w:lang w:val="en-US"/>
        </w:rPr>
      </w:pPr>
      <w:r w:rsidRPr="00B72EA5">
        <w:rPr>
          <w:i/>
          <w:lang w:val="en-US"/>
        </w:rPr>
        <w:t>echo Wake up!</w:t>
      </w:r>
    </w:p>
    <w:p w:rsidR="001B1FF0" w:rsidRDefault="001B1FF0">
      <w:pPr>
        <w:pStyle w:val="Subtitle"/>
        <w:rPr>
          <w:lang w:val="en-US"/>
        </w:rPr>
      </w:pP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export X=5</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w:t>
      </w:r>
      <w:r w:rsidR="001B1FF0">
        <w:rPr>
          <w:lang w:val="en-US"/>
        </w:rPr>
        <w:t xml:space="preserve"> </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lang w:val="en-US"/>
        </w:rPr>
      </w:pPr>
      <w:r w:rsidRPr="00B72EA5">
        <w:rPr>
          <w:i/>
          <w:lang w:val="en-US"/>
        </w:rPr>
        <w:t>Wake up!</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4.</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export X=40</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[1] 3509</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EE4BF0">
        <w:rPr>
          <w:color w:val="000000"/>
          <w:lang w:val="en-US"/>
        </w:rPr>
        <w:t>Feeling sleepy...</w:t>
      </w:r>
    </w:p>
    <w:p w:rsidR="001B1FF0" w:rsidRDefault="001B1FF0">
      <w:pPr>
        <w:pStyle w:val="Subtitle"/>
        <w:rPr>
          <w:lang w:val="en-US"/>
        </w:rPr>
      </w:pPr>
    </w:p>
    <w:p w:rsidR="001B1FF0" w:rsidRPr="00BC6426" w:rsidRDefault="004932EA">
      <w:pPr>
        <w:pStyle w:val="Subtitle"/>
        <w:rPr>
          <w:rFonts w:eastAsia="Courier New" w:cs="Courier New"/>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ps</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PID TTY           TIME CMD</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612 ttys000    0:00.58 -bash</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3509 ttys000    0:00.00 -bash</w:t>
      </w:r>
    </w:p>
    <w:p w:rsidR="001B1FF0" w:rsidRPr="00B72EA5" w:rsidRDefault="001B1FF0">
      <w:pPr>
        <w:pStyle w:val="Subtitle"/>
        <w:rPr>
          <w:i/>
          <w:lang w:val="en-US"/>
        </w:rPr>
      </w:pPr>
      <w:r w:rsidRPr="00B72EA5">
        <w:rPr>
          <w:rFonts w:eastAsia="Courier New" w:cs="Courier New"/>
          <w:i/>
          <w:lang w:val="en-US"/>
        </w:rPr>
        <w:t xml:space="preserve"> </w:t>
      </w:r>
      <w:r w:rsidRPr="00B72EA5">
        <w:rPr>
          <w:i/>
          <w:lang w:val="en-US"/>
        </w:rPr>
        <w:t>3510 ttys000    0:00.00 sleep 40</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Wake up!</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[1]+  Done                    ./snooze.sh</w:t>
      </w:r>
    </w:p>
    <w:p w:rsidR="001B1FF0" w:rsidRDefault="004932EA">
      <w:pPr>
        <w:pStyle w:val="Subtitle"/>
      </w:pPr>
      <w:r w:rsidRPr="004932EA">
        <w:rPr>
          <w:lang w:val="en-US"/>
        </w:rPr>
        <w:t>workshop_shell</w:t>
      </w:r>
      <w:r w:rsidR="00B37042" w:rsidRPr="00B37042">
        <w:rPr>
          <w:lang w:val="en-US"/>
        </w:rPr>
        <w:t>$</w:t>
      </w:r>
      <w:r w:rsidR="001B1FF0">
        <w:rPr>
          <w:lang w:val="en-US"/>
        </w:rPr>
        <w:t xml:space="preserve"> </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rPr>
        <w:t>5.</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[1] 3550</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Default="001B1FF0">
      <w:pPr>
        <w:pStyle w:val="Subtitle"/>
        <w:rPr>
          <w:lang w:val="en-US"/>
        </w:rPr>
      </w:pPr>
    </w:p>
    <w:p w:rsidR="001B1FF0" w:rsidRPr="00462D62" w:rsidRDefault="004932EA">
      <w:pPr>
        <w:pStyle w:val="Subtitle"/>
        <w:rPr>
          <w:color w:val="70AD47"/>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[2] 3552</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Pr="00B72EA5" w:rsidRDefault="001B1FF0">
      <w:pPr>
        <w:pStyle w:val="Subtitle"/>
        <w:rPr>
          <w:i/>
          <w:lang w:val="en-US"/>
        </w:rPr>
      </w:pPr>
      <w:r w:rsidRPr="00B72EA5">
        <w:rPr>
          <w:i/>
          <w:lang w:val="en-US"/>
        </w:rPr>
        <w:t>./snooze.sh &amp;</w:t>
      </w:r>
    </w:p>
    <w:p w:rsidR="001B1FF0" w:rsidRPr="00B72EA5" w:rsidRDefault="001B1FF0">
      <w:pPr>
        <w:pStyle w:val="Subtitle"/>
        <w:rPr>
          <w:i/>
          <w:lang w:val="en-US"/>
        </w:rPr>
      </w:pPr>
      <w:r w:rsidRPr="00B72EA5">
        <w:rPr>
          <w:i/>
          <w:lang w:val="en-US"/>
        </w:rPr>
        <w:t>[3] 3554</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Default="001B1FF0">
      <w:pPr>
        <w:pStyle w:val="Subtitle"/>
        <w:rPr>
          <w:lang w:val="en-US"/>
        </w:rPr>
      </w:pP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jobs</w:t>
      </w:r>
    </w:p>
    <w:p w:rsidR="001B1FF0" w:rsidRPr="00B72EA5" w:rsidRDefault="001B1FF0">
      <w:pPr>
        <w:pStyle w:val="Subtitle"/>
        <w:rPr>
          <w:i/>
          <w:lang w:val="en-US"/>
        </w:rPr>
      </w:pPr>
      <w:r w:rsidRPr="00B72EA5">
        <w:rPr>
          <w:i/>
          <w:lang w:val="en-US"/>
        </w:rPr>
        <w:t>[1]   Running                 ./snooze.sh &amp;</w:t>
      </w:r>
    </w:p>
    <w:p w:rsidR="001B1FF0" w:rsidRPr="00B72EA5" w:rsidRDefault="001B1FF0">
      <w:pPr>
        <w:pStyle w:val="Subtitle"/>
        <w:rPr>
          <w:i/>
          <w:lang w:val="en-US"/>
        </w:rPr>
      </w:pPr>
      <w:r w:rsidRPr="00B72EA5">
        <w:rPr>
          <w:i/>
          <w:lang w:val="en-US"/>
        </w:rPr>
        <w:t>[2]-  Running                 ./snooze.sh &amp;</w:t>
      </w:r>
    </w:p>
    <w:p w:rsidR="001B1FF0" w:rsidRPr="00B72EA5" w:rsidRDefault="001B1FF0">
      <w:pPr>
        <w:pStyle w:val="Subtitle"/>
        <w:rPr>
          <w:i/>
          <w:lang w:val="en-US"/>
        </w:rPr>
      </w:pPr>
      <w:r w:rsidRPr="00B72EA5">
        <w:rPr>
          <w:i/>
          <w:lang w:val="en-US"/>
        </w:rPr>
        <w:t>[3]+  Running                 ./snooze.sh &amp;</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kill %1</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Pr="00B72EA5" w:rsidRDefault="001B1FF0">
      <w:pPr>
        <w:pStyle w:val="Subtitle"/>
        <w:rPr>
          <w:i/>
          <w:lang w:val="en-US"/>
        </w:rPr>
      </w:pPr>
      <w:r w:rsidRPr="00B72EA5">
        <w:rPr>
          <w:i/>
          <w:lang w:val="en-US"/>
        </w:rPr>
        <w:t>[1]   Terminated: 15          ./snooze.sh</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kill %2</w:t>
      </w:r>
    </w:p>
    <w:p w:rsidR="001B1FF0" w:rsidRPr="00B72EA5" w:rsidRDefault="001B1FF0">
      <w:pPr>
        <w:pStyle w:val="Subtitle"/>
        <w:rPr>
          <w:i/>
          <w:lang w:val="en-US"/>
        </w:rPr>
      </w:pPr>
      <w:r w:rsidRPr="00B72EA5">
        <w:rPr>
          <w:i/>
          <w:lang w:val="en-US"/>
        </w:rPr>
        <w:t>[2]-  Terminated: 15          ./snooze.sh</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fg %3</w:t>
      </w:r>
    </w:p>
    <w:p w:rsidR="001B1FF0" w:rsidRPr="00B72EA5" w:rsidRDefault="001B1FF0">
      <w:pPr>
        <w:pStyle w:val="Subtitle"/>
        <w:rPr>
          <w:i/>
          <w:lang w:val="en-US"/>
        </w:rPr>
      </w:pPr>
      <w:r w:rsidRPr="00B72EA5">
        <w:rPr>
          <w:i/>
          <w:lang w:val="en-US"/>
        </w:rPr>
        <w:t>./snooze.sh</w:t>
      </w:r>
    </w:p>
    <w:p w:rsidR="001B1FF0" w:rsidRPr="00B72EA5" w:rsidRDefault="001B1FF0">
      <w:pPr>
        <w:pStyle w:val="Subtitle"/>
        <w:rPr>
          <w:i/>
          <w:lang w:val="en-US"/>
        </w:rPr>
      </w:pPr>
      <w:r w:rsidRPr="00B72EA5">
        <w:rPr>
          <w:i/>
          <w:lang w:val="en-US"/>
        </w:rPr>
        <w:t>Wake up!</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6.</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[1] 11411</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Default="001B1FF0">
      <w:pPr>
        <w:pStyle w:val="Subtitle"/>
        <w:rPr>
          <w:lang w:val="en-US"/>
        </w:rPr>
      </w:pP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./snooze.sh  &amp;</w:t>
      </w:r>
    </w:p>
    <w:p w:rsidR="001B1FF0" w:rsidRPr="00B72EA5" w:rsidRDefault="001B1FF0">
      <w:pPr>
        <w:pStyle w:val="Subtitle"/>
        <w:rPr>
          <w:i/>
          <w:lang w:val="en-US"/>
        </w:rPr>
      </w:pPr>
      <w:r w:rsidRPr="00B72EA5">
        <w:rPr>
          <w:i/>
          <w:lang w:val="en-US"/>
        </w:rPr>
        <w:t>[2] 11413</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Feeling sleepy...</w:t>
      </w:r>
    </w:p>
    <w:p w:rsidR="001B1FF0" w:rsidRPr="00B72EA5" w:rsidRDefault="001B1FF0">
      <w:pPr>
        <w:pStyle w:val="Subtitle"/>
        <w:rPr>
          <w:i/>
          <w:lang w:val="en-US"/>
        </w:rPr>
      </w:pPr>
      <w:r w:rsidRPr="00B72EA5">
        <w:rPr>
          <w:i/>
          <w:lang w:val="en-US"/>
        </w:rPr>
        <w:t xml:space="preserve">./snooze.sh </w:t>
      </w:r>
    </w:p>
    <w:p w:rsidR="001B1FF0" w:rsidRPr="00B72EA5" w:rsidRDefault="001B1FF0">
      <w:pPr>
        <w:pStyle w:val="Subtitle"/>
        <w:rPr>
          <w:i/>
          <w:lang w:val="en-US"/>
        </w:rPr>
      </w:pPr>
      <w:r w:rsidRPr="00B72EA5">
        <w:rPr>
          <w:i/>
          <w:lang w:val="en-US"/>
        </w:rPr>
        <w:t>Feeling sleepy...</w:t>
      </w:r>
    </w:p>
    <w:p w:rsidR="001B1FF0" w:rsidRPr="00B72EA5" w:rsidRDefault="001B1FF0">
      <w:pPr>
        <w:pStyle w:val="Subtitle"/>
        <w:rPr>
          <w:i/>
          <w:lang w:val="en-US"/>
        </w:rPr>
      </w:pPr>
      <w:r w:rsidRPr="00B72EA5">
        <w:rPr>
          <w:i/>
          <w:lang w:val="en-US"/>
        </w:rPr>
        <w:t>^Z</w:t>
      </w:r>
    </w:p>
    <w:p w:rsidR="001B1FF0" w:rsidRPr="00B72EA5" w:rsidRDefault="001B1FF0">
      <w:pPr>
        <w:pStyle w:val="Subtitle"/>
        <w:rPr>
          <w:i/>
          <w:lang w:val="en-US"/>
        </w:rPr>
      </w:pPr>
      <w:r w:rsidRPr="00B72EA5">
        <w:rPr>
          <w:i/>
          <w:lang w:val="en-US"/>
        </w:rPr>
        <w:t>[3]+  Stopped                 ./snooze.sh</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bg</w:t>
      </w:r>
    </w:p>
    <w:p w:rsidR="001B1FF0" w:rsidRPr="00B72EA5" w:rsidRDefault="001B1FF0">
      <w:pPr>
        <w:pStyle w:val="Subtitle"/>
        <w:rPr>
          <w:i/>
          <w:lang w:val="en-US"/>
        </w:rPr>
      </w:pPr>
      <w:r w:rsidRPr="00B72EA5">
        <w:rPr>
          <w:i/>
          <w:lang w:val="en-US"/>
        </w:rPr>
        <w:t>[3]+ ./snooze.sh &amp;</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fg %1</w:t>
      </w:r>
    </w:p>
    <w:p w:rsidR="001B1FF0" w:rsidRPr="00B72EA5" w:rsidRDefault="001B1FF0">
      <w:pPr>
        <w:pStyle w:val="Subtitle"/>
        <w:rPr>
          <w:i/>
          <w:lang w:val="en-US"/>
        </w:rPr>
      </w:pPr>
      <w:r w:rsidRPr="00B72EA5">
        <w:rPr>
          <w:i/>
          <w:lang w:val="en-US"/>
        </w:rPr>
        <w:t>./snooze.sh</w:t>
      </w:r>
    </w:p>
    <w:p w:rsidR="001B1FF0" w:rsidRDefault="001B1FF0">
      <w:pPr>
        <w:pStyle w:val="Subtitle"/>
        <w:rPr>
          <w:lang w:val="en-US"/>
        </w:rPr>
      </w:pPr>
      <w:r>
        <w:rPr>
          <w:lang w:val="en-US"/>
        </w:rPr>
        <w:lastRenderedPageBreak/>
        <w:t>^C</w:t>
      </w:r>
      <w:r w:rsidR="004932EA" w:rsidRPr="004932EA">
        <w:rPr>
          <w:lang w:val="en-US"/>
        </w:rPr>
        <w:t>workshop_shell</w:t>
      </w:r>
      <w:r w:rsidR="00B37042" w:rsidRPr="00B37042">
        <w:rPr>
          <w:lang w:val="en-US"/>
        </w:rPr>
        <w:t>$</w:t>
      </w:r>
      <w:r>
        <w:rPr>
          <w:lang w:val="en-US"/>
        </w:rPr>
        <w:t xml:space="preserve"> </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Wake up!</w:t>
      </w:r>
    </w:p>
    <w:p w:rsidR="001B1FF0" w:rsidRPr="00B72EA5" w:rsidRDefault="001B1FF0">
      <w:pPr>
        <w:pStyle w:val="Subtitle"/>
        <w:rPr>
          <w:i/>
          <w:lang w:val="en-US"/>
        </w:rPr>
      </w:pPr>
      <w:r w:rsidRPr="00B72EA5">
        <w:rPr>
          <w:i/>
          <w:lang w:val="en-US"/>
        </w:rPr>
        <w:t>Wake up!</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[2]-  Done                    ./snooze.sh</w:t>
      </w:r>
    </w:p>
    <w:p w:rsidR="001B1FF0" w:rsidRPr="00B72EA5" w:rsidRDefault="001B1FF0">
      <w:pPr>
        <w:pStyle w:val="Subtitle"/>
        <w:rPr>
          <w:i/>
          <w:shd w:val="clear" w:color="auto" w:fill="FFFF00"/>
        </w:rPr>
      </w:pPr>
      <w:r w:rsidRPr="00B72EA5">
        <w:rPr>
          <w:i/>
          <w:lang w:val="en-US"/>
        </w:rPr>
        <w:t>[3]+  Done                    ./snooze.sh</w:t>
      </w:r>
    </w:p>
    <w:p w:rsidR="001B1FF0" w:rsidRPr="00FE1A9D" w:rsidRDefault="001B1FF0">
      <w:pPr>
        <w:pStyle w:val="Heading1"/>
        <w:rPr>
          <w:rFonts w:ascii="Calibri" w:hAnsi="Calibri"/>
          <w:shd w:val="clear" w:color="auto" w:fill="FFFF00"/>
        </w:rPr>
      </w:pPr>
    </w:p>
    <w:p w:rsidR="001B1FF0" w:rsidRPr="00FE1A9D" w:rsidRDefault="001B1FF0">
      <w:pPr>
        <w:rPr>
          <w:rFonts w:ascii="Calibri" w:hAnsi="Calibri"/>
          <w:lang w:val="en-US"/>
        </w:rPr>
      </w:pPr>
      <w:r w:rsidRPr="00FE1A9D">
        <w:rPr>
          <w:rFonts w:ascii="Calibri" w:hAnsi="Calibri"/>
          <w:lang w:val="en-US"/>
        </w:rPr>
        <w:t>7.</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Y=Hello</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echo  * </w:t>
      </w:r>
      <w:r w:rsidR="00EE4BF0" w:rsidRPr="00BC6426">
        <w:rPr>
          <w:color w:val="000000"/>
          <w:lang w:val="en-US"/>
        </w:rPr>
        <w:t>$</w:t>
      </w:r>
      <w:r w:rsidR="001B1FF0" w:rsidRPr="00BC6426">
        <w:rPr>
          <w:color w:val="000000"/>
          <w:lang w:val="en-US"/>
        </w:rPr>
        <w:t>Y</w:t>
      </w:r>
    </w:p>
    <w:p w:rsidR="001B1FF0" w:rsidRPr="00EE4BF0" w:rsidRDefault="00EE4BF0">
      <w:pPr>
        <w:pStyle w:val="Subtitle"/>
        <w:rPr>
          <w:i/>
          <w:lang w:val="en-US"/>
        </w:rPr>
      </w:pPr>
      <w:r w:rsidRPr="00EE4BF0">
        <w:rPr>
          <w:i/>
          <w:lang w:val="en-US"/>
        </w:rPr>
        <w:t>acsoe</w:t>
      </w:r>
      <w:r w:rsidR="001B1FF0" w:rsidRPr="00EE4BF0">
        <w:rPr>
          <w:i/>
          <w:lang w:val="en-US"/>
        </w:rPr>
        <w:t xml:space="preserve"> pain presentations snooze.sh </w:t>
      </w:r>
      <w:r w:rsidRPr="00EE4BF0">
        <w:rPr>
          <w:i/>
          <w:lang w:val="en-US"/>
        </w:rPr>
        <w:t>workshop_shell</w:t>
      </w:r>
      <w:r w:rsidR="001B1FF0" w:rsidRPr="00EE4BF0">
        <w:rPr>
          <w:i/>
          <w:lang w:val="en-US"/>
        </w:rPr>
        <w:t>.tar.gz Hello</w:t>
      </w:r>
    </w:p>
    <w:p w:rsidR="001B1FF0" w:rsidRPr="00BC6426" w:rsidRDefault="004932EA">
      <w:pPr>
        <w:pStyle w:val="Subtitle"/>
        <w:rPr>
          <w:color w:val="000000"/>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echo  "* </w:t>
      </w:r>
      <w:r w:rsidR="00EE4BF0" w:rsidRPr="00BC6426">
        <w:rPr>
          <w:color w:val="000000"/>
          <w:lang w:val="en-US"/>
        </w:rPr>
        <w:t>$</w:t>
      </w:r>
      <w:r w:rsidR="001B1FF0" w:rsidRPr="00BC6426">
        <w:rPr>
          <w:color w:val="000000"/>
          <w:lang w:val="en-US"/>
        </w:rPr>
        <w:t>Y"</w:t>
      </w:r>
    </w:p>
    <w:p w:rsidR="001B1FF0" w:rsidRPr="00B72EA5" w:rsidRDefault="001B1FF0">
      <w:pPr>
        <w:pStyle w:val="Subtitle"/>
        <w:rPr>
          <w:i/>
          <w:lang w:val="en-US"/>
        </w:rPr>
      </w:pPr>
      <w:r w:rsidRPr="00B72EA5">
        <w:rPr>
          <w:i/>
          <w:lang w:val="en-US"/>
        </w:rPr>
        <w:t>* Hello</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r w:rsidR="001B1FF0" w:rsidRPr="00BC6426">
        <w:rPr>
          <w:color w:val="000000"/>
          <w:lang w:val="en-US"/>
        </w:rPr>
        <w:t xml:space="preserve">echo '* </w:t>
      </w:r>
      <w:r w:rsidR="00EE4BF0" w:rsidRPr="00BC6426">
        <w:rPr>
          <w:color w:val="000000"/>
          <w:lang w:val="en-US"/>
        </w:rPr>
        <w:t>$</w:t>
      </w:r>
      <w:r w:rsidR="001B1FF0" w:rsidRPr="00BC6426">
        <w:rPr>
          <w:color w:val="000000"/>
          <w:lang w:val="en-US"/>
        </w:rPr>
        <w:t>Y'</w:t>
      </w:r>
      <w:r w:rsidR="001B1FF0">
        <w:rPr>
          <w:lang w:val="en-US"/>
        </w:rPr>
        <w:t xml:space="preserve"> </w:t>
      </w:r>
    </w:p>
    <w:p w:rsidR="001B1FF0" w:rsidRPr="00B72EA5" w:rsidRDefault="001B1FF0">
      <w:pPr>
        <w:pStyle w:val="Subtitle"/>
        <w:rPr>
          <w:i/>
          <w:lang w:val="en-US"/>
        </w:rPr>
      </w:pPr>
      <w:r w:rsidRPr="00B72EA5">
        <w:rPr>
          <w:i/>
          <w:lang w:val="en-US"/>
        </w:rPr>
        <w:t xml:space="preserve">* </w:t>
      </w:r>
      <w:r w:rsidR="00EE4BF0" w:rsidRPr="00EE4BF0">
        <w:rPr>
          <w:i/>
          <w:lang w:val="en-US"/>
        </w:rPr>
        <w:t>$</w:t>
      </w:r>
      <w:r w:rsidRPr="00B72EA5">
        <w:rPr>
          <w:i/>
          <w:lang w:val="en-US"/>
        </w:rPr>
        <w:t>Y</w:t>
      </w:r>
    </w:p>
    <w:p w:rsidR="001B1FF0" w:rsidRDefault="004932EA">
      <w:pPr>
        <w:pStyle w:val="Subtitle"/>
        <w:rPr>
          <w:lang w:val="en-US"/>
        </w:rPr>
      </w:pPr>
      <w:r w:rsidRPr="004932EA">
        <w:rPr>
          <w:lang w:val="en-US"/>
        </w:rPr>
        <w:t>workshop_shell</w:t>
      </w:r>
      <w:r w:rsidR="00B37042" w:rsidRPr="00B37042">
        <w:rPr>
          <w:lang w:val="en-US"/>
        </w:rPr>
        <w:t>$</w:t>
      </w:r>
      <w:r w:rsidR="001B1FF0">
        <w:rPr>
          <w:lang w:val="en-US"/>
        </w:rPr>
        <w:t xml:space="preserve"> </w:t>
      </w:r>
    </w:p>
    <w:p w:rsidR="001B1FF0" w:rsidRDefault="001B1FF0">
      <w:pPr>
        <w:pStyle w:val="Subtitle"/>
        <w:rPr>
          <w:lang w:val="en-US"/>
        </w:rPr>
      </w:pPr>
    </w:p>
    <w:p w:rsidR="001B1FF0" w:rsidRPr="00FE1A9D" w:rsidRDefault="001B1FF0">
      <w:pPr>
        <w:pStyle w:val="Subtitle"/>
        <w:rPr>
          <w:rFonts w:ascii="Calibri" w:eastAsia="Calibri" w:hAnsi="Calibri" w:cs="Arial"/>
          <w:sz w:val="26"/>
          <w:szCs w:val="22"/>
        </w:rPr>
      </w:pPr>
    </w:p>
    <w:p w:rsidR="001B1FF0" w:rsidRPr="00FE1A9D" w:rsidRDefault="001B1FF0">
      <w:pPr>
        <w:rPr>
          <w:rFonts w:ascii="Calibri" w:hAnsi="Calibri"/>
        </w:rPr>
      </w:pPr>
      <w:r w:rsidRPr="00FE1A9D">
        <w:rPr>
          <w:rFonts w:ascii="Calibri" w:hAnsi="Calibri"/>
        </w:rPr>
        <w:t>Double quotes tell the shell to expand variables but not * or ?.</w:t>
      </w:r>
    </w:p>
    <w:p w:rsidR="001B1FF0" w:rsidRPr="00FE1A9D" w:rsidRDefault="001B1FF0">
      <w:pPr>
        <w:rPr>
          <w:rFonts w:ascii="Calibri" w:hAnsi="Calibri"/>
          <w:shd w:val="clear" w:color="auto" w:fill="FFFF00"/>
          <w:lang w:val="en-US"/>
        </w:rPr>
      </w:pPr>
      <w:r w:rsidRPr="00FE1A9D">
        <w:rPr>
          <w:rFonts w:ascii="Calibri" w:hAnsi="Calibri"/>
        </w:rPr>
        <w:t>Single quotes tell the shell take it literally.</w:t>
      </w:r>
    </w:p>
    <w:p w:rsidR="001B1FF0" w:rsidRPr="00FE1A9D" w:rsidRDefault="001B1FF0">
      <w:pPr>
        <w:pageBreakBefore/>
        <w:rPr>
          <w:rFonts w:ascii="Calibri" w:hAnsi="Calibri"/>
          <w:shd w:val="clear" w:color="auto" w:fill="FFFF00"/>
          <w:lang w:val="en-US"/>
        </w:rPr>
      </w:pPr>
    </w:p>
    <w:p w:rsidR="001B1FF0" w:rsidRPr="00FE1A9D" w:rsidRDefault="001B1FF0">
      <w:pPr>
        <w:pStyle w:val="Heading1"/>
        <w:rPr>
          <w:rFonts w:ascii="Calibri" w:hAnsi="Calibri"/>
          <w:shd w:val="clear" w:color="auto" w:fill="FFFF00"/>
        </w:rPr>
      </w:pPr>
      <w:r w:rsidRPr="00FE1A9D">
        <w:rPr>
          <w:rFonts w:ascii="Calibri" w:hAnsi="Calibri"/>
        </w:rPr>
        <w:t>Wake up</w:t>
      </w:r>
    </w:p>
    <w:p w:rsidR="001B1FF0" w:rsidRPr="00FE1A9D" w:rsidRDefault="001B1FF0">
      <w:pPr>
        <w:rPr>
          <w:rFonts w:ascii="Calibri" w:hAnsi="Calibri"/>
        </w:rPr>
      </w:pPr>
      <w:r w:rsidRPr="00FE1A9D">
        <w:rPr>
          <w:rFonts w:ascii="Calibri" w:eastAsia="Times New Roman" w:hAnsi="Calibri"/>
          <w:shd w:val="clear" w:color="auto" w:fill="FFFF00"/>
        </w:rPr>
        <w:br/>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What did we do yesterday?</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shd w:val="clear" w:color="auto" w:fill="FFFF00"/>
        </w:rPr>
      </w:pPr>
      <w:r w:rsidRPr="00FE1A9D">
        <w:rPr>
          <w:rFonts w:ascii="Calibri" w:hAnsi="Calibri"/>
        </w:rPr>
        <w:t>Stuff from yesterday.</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rPr>
      </w:pPr>
      <w:r w:rsidRPr="00FE1A9D">
        <w:rPr>
          <w:rFonts w:ascii="Calibri" w:hAnsi="Calibri"/>
        </w:rPr>
        <w:t>Instructions</w:t>
      </w:r>
    </w:p>
    <w:p w:rsidR="001B1FF0" w:rsidRPr="00FE1A9D" w:rsidRDefault="001B1FF0">
      <w:pPr>
        <w:rPr>
          <w:rFonts w:ascii="Calibri" w:eastAsia="Times New Roman" w:hAnsi="Calibri"/>
        </w:rPr>
      </w:pPr>
    </w:p>
    <w:p w:rsidR="001B1FF0" w:rsidRPr="00A24235" w:rsidRDefault="001B1FF0">
      <w:pPr>
        <w:numPr>
          <w:ilvl w:val="0"/>
          <w:numId w:val="3"/>
        </w:numPr>
        <w:rPr>
          <w:rFonts w:ascii="Calibri" w:hAnsi="Calibri"/>
          <w:b/>
          <w:sz w:val="28"/>
          <w:szCs w:val="28"/>
        </w:rPr>
      </w:pPr>
      <w:r w:rsidRPr="00A24235">
        <w:rPr>
          <w:rFonts w:ascii="Calibri" w:hAnsi="Calibri"/>
          <w:b/>
          <w:sz w:val="28"/>
          <w:szCs w:val="28"/>
        </w:rPr>
        <w:t>Make a pipe</w:t>
      </w:r>
      <w:r w:rsidR="005645DE" w:rsidRPr="00A24235">
        <w:rPr>
          <w:rFonts w:ascii="Calibri" w:hAnsi="Calibri"/>
          <w:b/>
          <w:sz w:val="28"/>
          <w:szCs w:val="28"/>
        </w:rPr>
        <w:t xml:space="preserve"> and filter command to find the third biggest file (by number of lines)</w:t>
      </w:r>
      <w:r w:rsidRPr="00A24235">
        <w:rPr>
          <w:rFonts w:ascii="Calibri" w:hAnsi="Calibri"/>
          <w:b/>
          <w:sz w:val="28"/>
          <w:szCs w:val="28"/>
        </w:rPr>
        <w:t xml:space="preserve"> in the </w:t>
      </w:r>
      <w:r w:rsidR="004D1A74" w:rsidRPr="00A24235">
        <w:rPr>
          <w:rFonts w:ascii="Calibri" w:hAnsi="Calibri"/>
          <w:b/>
          <w:sz w:val="28"/>
          <w:szCs w:val="28"/>
        </w:rPr>
        <w:t>acsoe</w:t>
      </w:r>
      <w:r w:rsidRPr="00A24235">
        <w:rPr>
          <w:rFonts w:ascii="Calibri" w:hAnsi="Calibri"/>
          <w:b/>
          <w:sz w:val="28"/>
          <w:szCs w:val="28"/>
        </w:rPr>
        <w:t xml:space="preserve"> directory.</w:t>
      </w:r>
      <w:r w:rsidR="00660CFE" w:rsidRPr="00A24235">
        <w:rPr>
          <w:rFonts w:ascii="Calibri" w:hAnsi="Calibri"/>
          <w:b/>
          <w:sz w:val="28"/>
          <w:szCs w:val="28"/>
        </w:rPr>
        <w:t xml:space="preserve"> (use find, </w:t>
      </w:r>
      <w:r w:rsidR="004134AE" w:rsidRPr="00A24235">
        <w:rPr>
          <w:rFonts w:ascii="Calibri" w:hAnsi="Calibri"/>
          <w:b/>
          <w:sz w:val="28"/>
          <w:szCs w:val="28"/>
        </w:rPr>
        <w:t>sort tail and head)</w:t>
      </w:r>
      <w:r w:rsidRPr="00A24235">
        <w:rPr>
          <w:rFonts w:ascii="Calibri" w:hAnsi="Calibri"/>
          <w:b/>
          <w:sz w:val="28"/>
          <w:szCs w:val="28"/>
        </w:rPr>
        <w:t xml:space="preserve"> </w:t>
      </w:r>
    </w:p>
    <w:p w:rsidR="001B1FF0" w:rsidRPr="00A24235" w:rsidRDefault="001B1FF0">
      <w:pPr>
        <w:numPr>
          <w:ilvl w:val="0"/>
          <w:numId w:val="3"/>
        </w:numPr>
        <w:rPr>
          <w:rFonts w:ascii="Calibri" w:hAnsi="Calibri"/>
          <w:b/>
          <w:sz w:val="28"/>
          <w:szCs w:val="28"/>
        </w:rPr>
      </w:pPr>
      <w:r w:rsidRPr="00A24235">
        <w:rPr>
          <w:rFonts w:ascii="Calibri" w:hAnsi="Calibri"/>
          <w:b/>
          <w:sz w:val="28"/>
          <w:szCs w:val="28"/>
        </w:rPr>
        <w:t xml:space="preserve">Use </w:t>
      </w:r>
      <w:r w:rsidR="00B37042" w:rsidRPr="00A24235">
        <w:rPr>
          <w:rFonts w:ascii="Courier New" w:hAnsi="Courier New" w:cs="Courier New"/>
          <w:b/>
          <w:sz w:val="28"/>
          <w:szCs w:val="28"/>
        </w:rPr>
        <w:t>$</w:t>
      </w:r>
      <w:r w:rsidR="0016456F" w:rsidRPr="00A24235">
        <w:rPr>
          <w:rFonts w:ascii="Courier New" w:hAnsi="Courier New" w:cs="Courier New"/>
          <w:b/>
          <w:sz w:val="28"/>
          <w:szCs w:val="28"/>
        </w:rPr>
        <w:t>()</w:t>
      </w:r>
      <w:r w:rsidRPr="00A24235">
        <w:rPr>
          <w:rFonts w:ascii="Courier New" w:hAnsi="Courier New" w:cs="Courier New"/>
          <w:b/>
          <w:sz w:val="28"/>
          <w:szCs w:val="28"/>
        </w:rPr>
        <w:t xml:space="preserve"> </w:t>
      </w:r>
      <w:r w:rsidRPr="00A24235">
        <w:rPr>
          <w:rFonts w:ascii="Calibri" w:hAnsi="Calibri"/>
          <w:b/>
          <w:sz w:val="28"/>
          <w:szCs w:val="28"/>
        </w:rPr>
        <w:t xml:space="preserve">to store the result in a variable. </w:t>
      </w:r>
    </w:p>
    <w:p w:rsidR="001B1FF0" w:rsidRPr="00A24235" w:rsidRDefault="0016456F">
      <w:pPr>
        <w:ind w:left="720"/>
        <w:rPr>
          <w:rFonts w:ascii="Calibri" w:hAnsi="Calibri"/>
          <w:b/>
          <w:sz w:val="28"/>
          <w:szCs w:val="28"/>
        </w:rPr>
      </w:pPr>
      <w:r w:rsidRPr="00A24235">
        <w:rPr>
          <w:rFonts w:ascii="Courier New" w:hAnsi="Courier New" w:cs="Courier New"/>
          <w:b/>
          <w:sz w:val="28"/>
          <w:szCs w:val="28"/>
        </w:rPr>
        <w:t xml:space="preserve">X = </w:t>
      </w:r>
      <w:r w:rsidR="00B37042" w:rsidRPr="00A24235">
        <w:rPr>
          <w:rFonts w:ascii="Courier New" w:hAnsi="Courier New" w:cs="Courier New"/>
          <w:b/>
          <w:sz w:val="28"/>
          <w:szCs w:val="28"/>
        </w:rPr>
        <w:t>$</w:t>
      </w:r>
      <w:r w:rsidRPr="00A24235">
        <w:rPr>
          <w:rFonts w:ascii="Courier New" w:hAnsi="Courier New" w:cs="Courier New"/>
          <w:b/>
          <w:sz w:val="28"/>
          <w:szCs w:val="28"/>
        </w:rPr>
        <w:t>(</w:t>
      </w:r>
      <w:r w:rsidR="001B1FF0" w:rsidRPr="00A24235">
        <w:rPr>
          <w:rFonts w:ascii="Calibri" w:hAnsi="Calibri"/>
          <w:b/>
          <w:sz w:val="28"/>
          <w:szCs w:val="28"/>
        </w:rPr>
        <w:t>my long co</w:t>
      </w:r>
      <w:r w:rsidRPr="00A24235">
        <w:rPr>
          <w:rFonts w:ascii="Calibri" w:hAnsi="Calibri"/>
          <w:b/>
          <w:sz w:val="28"/>
          <w:szCs w:val="28"/>
        </w:rPr>
        <w:t xml:space="preserve">mmand with </w:t>
      </w:r>
      <w:r w:rsidRPr="00A24235">
        <w:rPr>
          <w:rFonts w:ascii="Courier New" w:hAnsi="Courier New" w:cs="Courier New"/>
          <w:b/>
          <w:sz w:val="28"/>
          <w:szCs w:val="28"/>
        </w:rPr>
        <w:t>|</w:t>
      </w:r>
      <w:r w:rsidRPr="00A24235">
        <w:rPr>
          <w:rFonts w:ascii="Calibri" w:hAnsi="Calibri"/>
          <w:b/>
          <w:sz w:val="28"/>
          <w:szCs w:val="28"/>
        </w:rPr>
        <w:t>pipes and | filters</w:t>
      </w:r>
      <w:r w:rsidRPr="00A24235">
        <w:rPr>
          <w:rFonts w:ascii="Courier New" w:hAnsi="Courier New" w:cs="Courier New"/>
          <w:b/>
          <w:sz w:val="28"/>
          <w:szCs w:val="28"/>
        </w:rPr>
        <w:t>)</w:t>
      </w:r>
    </w:p>
    <w:p w:rsidR="001B1FF0" w:rsidRPr="00A24235" w:rsidRDefault="004134AE">
      <w:pPr>
        <w:numPr>
          <w:ilvl w:val="0"/>
          <w:numId w:val="3"/>
        </w:numPr>
        <w:rPr>
          <w:rFonts w:ascii="Calibri" w:hAnsi="Calibri"/>
          <w:b/>
          <w:kern w:val="1"/>
          <w:sz w:val="28"/>
          <w:szCs w:val="28"/>
        </w:rPr>
      </w:pPr>
      <w:r w:rsidRPr="00A24235">
        <w:rPr>
          <w:rFonts w:ascii="Calibri" w:hAnsi="Calibri"/>
          <w:b/>
          <w:sz w:val="28"/>
          <w:szCs w:val="28"/>
        </w:rPr>
        <w:t>Use echo to show the result is stored in the variable.</w:t>
      </w:r>
    </w:p>
    <w:p w:rsidR="0016456F" w:rsidRPr="00A24235" w:rsidRDefault="00EE4BF0" w:rsidP="00511A03">
      <w:pPr>
        <w:ind w:left="720"/>
        <w:rPr>
          <w:rFonts w:ascii="Courier New" w:hAnsi="Courier New" w:cs="Courier New"/>
          <w:b/>
          <w:kern w:val="1"/>
          <w:sz w:val="28"/>
          <w:szCs w:val="28"/>
        </w:rPr>
      </w:pPr>
      <w:r w:rsidRPr="00A24235">
        <w:rPr>
          <w:rFonts w:ascii="Courier New" w:hAnsi="Courier New" w:cs="Courier New"/>
          <w:b/>
          <w:kern w:val="1"/>
          <w:sz w:val="28"/>
          <w:szCs w:val="28"/>
        </w:rPr>
        <w:t>e</w:t>
      </w:r>
      <w:r w:rsidR="004134AE" w:rsidRPr="00A24235">
        <w:rPr>
          <w:rFonts w:ascii="Courier New" w:hAnsi="Courier New" w:cs="Courier New"/>
          <w:b/>
          <w:kern w:val="1"/>
          <w:sz w:val="28"/>
          <w:szCs w:val="28"/>
        </w:rPr>
        <w:t xml:space="preserve">cho </w:t>
      </w:r>
      <w:r w:rsidRPr="00A24235">
        <w:rPr>
          <w:rFonts w:ascii="Courier New" w:hAnsi="Courier New" w:cs="Courier New"/>
          <w:b/>
          <w:kern w:val="1"/>
          <w:sz w:val="28"/>
          <w:szCs w:val="28"/>
        </w:rPr>
        <w:t>$</w:t>
      </w:r>
      <w:r w:rsidR="004134AE" w:rsidRPr="00A24235">
        <w:rPr>
          <w:rFonts w:ascii="Courier New" w:hAnsi="Courier New" w:cs="Courier New"/>
          <w:b/>
          <w:kern w:val="1"/>
          <w:sz w:val="28"/>
          <w:szCs w:val="28"/>
        </w:rPr>
        <w:t>X</w:t>
      </w: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FE1A9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kern w:val="1"/>
        </w:rPr>
      </w:pPr>
    </w:p>
    <w:p w:rsidR="001B1FF0" w:rsidRPr="00037D3D" w:rsidRDefault="001B1FF0">
      <w:pPr>
        <w:pStyle w:val="Heading1"/>
        <w:pageBreakBefore/>
        <w:rPr>
          <w:rFonts w:ascii="Calibri" w:hAnsi="Calibri" w:cs="Menlo Regular"/>
          <w:color w:val="000000"/>
          <w:sz w:val="28"/>
          <w:szCs w:val="28"/>
          <w:lang w:val="en-US"/>
        </w:rPr>
      </w:pPr>
      <w:r w:rsidRPr="00FE1A9D">
        <w:rPr>
          <w:rFonts w:ascii="Calibri" w:hAnsi="Calibri"/>
        </w:rPr>
        <w:lastRenderedPageBreak/>
        <w:t>Solution Wake up</w:t>
      </w: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1B1FF0" w:rsidRPr="00037D3D" w:rsidRDefault="001B1F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alibri" w:hAnsi="Calibri" w:cs="Menlo Regular"/>
          <w:color w:val="000000"/>
          <w:sz w:val="28"/>
          <w:szCs w:val="28"/>
          <w:lang w:val="en-US"/>
        </w:rPr>
      </w:pPr>
    </w:p>
    <w:p w:rsidR="002C1FC1" w:rsidRPr="002C1FC1" w:rsidRDefault="00EE4BF0" w:rsidP="002C1FC1">
      <w:pPr>
        <w:pStyle w:val="Subtitle"/>
        <w:rPr>
          <w:lang w:val="en-US"/>
        </w:rPr>
      </w:pPr>
      <w:r w:rsidRPr="003B58FE">
        <w:rPr>
          <w:lang w:val="en-US"/>
        </w:rPr>
        <w:t>ncas-isc</w:t>
      </w:r>
      <w:r w:rsidR="00B37042" w:rsidRPr="00B37042">
        <w:rPr>
          <w:lang w:val="en-US"/>
        </w:rPr>
        <w:t>$</w:t>
      </w:r>
      <w:r w:rsidR="002C1FC1" w:rsidRPr="002C1FC1">
        <w:rPr>
          <w:lang w:val="en-US"/>
        </w:rPr>
        <w:t xml:space="preserve"> </w:t>
      </w:r>
      <w:r w:rsidR="002C1FC1" w:rsidRPr="00BC6426">
        <w:rPr>
          <w:color w:val="000000"/>
          <w:lang w:val="en-US"/>
        </w:rPr>
        <w:t xml:space="preserve">wc -l </w:t>
      </w:r>
      <w:r w:rsidRPr="00BC6426">
        <w:rPr>
          <w:color w:val="000000"/>
          <w:lang w:val="en-US"/>
        </w:rPr>
        <w:t>$</w:t>
      </w:r>
      <w:r w:rsidR="002C1FC1" w:rsidRPr="00BC6426">
        <w:rPr>
          <w:color w:val="000000"/>
          <w:lang w:val="en-US"/>
        </w:rPr>
        <w:t>(find shell/</w:t>
      </w:r>
      <w:r w:rsidRPr="00BC6426">
        <w:rPr>
          <w:color w:val="000000"/>
          <w:lang w:val="en-US"/>
        </w:rPr>
        <w:t>acsoe</w:t>
      </w:r>
      <w:r w:rsidR="002C1FC1" w:rsidRPr="00BC6426">
        <w:rPr>
          <w:color w:val="000000"/>
          <w:lang w:val="en-US"/>
        </w:rPr>
        <w:t xml:space="preserve"> -type f) |sort -n  |tail -4| head -1</w:t>
      </w:r>
    </w:p>
    <w:p w:rsidR="002C1FC1" w:rsidRPr="00B72EA5" w:rsidRDefault="002C1FC1" w:rsidP="002C1FC1">
      <w:pPr>
        <w:pStyle w:val="Subtitle"/>
        <w:rPr>
          <w:i/>
          <w:lang w:val="en-US"/>
        </w:rPr>
      </w:pPr>
      <w:r w:rsidRPr="00B72EA5">
        <w:rPr>
          <w:i/>
          <w:lang w:val="en-US"/>
        </w:rPr>
        <w:t>14421 shell/</w:t>
      </w:r>
      <w:r w:rsidR="00EE4BF0" w:rsidRPr="00EE4BF0">
        <w:rPr>
          <w:i/>
          <w:lang w:val="en-US"/>
        </w:rPr>
        <w:t>acsoe</w:t>
      </w:r>
      <w:r w:rsidRPr="00EE4BF0">
        <w:rPr>
          <w:i/>
          <w:lang w:val="en-US"/>
        </w:rPr>
        <w:t>/eae</w:t>
      </w:r>
      <w:r w:rsidRPr="00B72EA5">
        <w:rPr>
          <w:i/>
          <w:lang w:val="en-US"/>
        </w:rPr>
        <w:t>-97/macehead/mh970427.cn1</w:t>
      </w:r>
    </w:p>
    <w:p w:rsidR="002C1FC1" w:rsidRPr="00BC6426" w:rsidRDefault="00EE4BF0" w:rsidP="002C1FC1">
      <w:pPr>
        <w:pStyle w:val="Subtitle"/>
        <w:rPr>
          <w:color w:val="000000"/>
          <w:lang w:val="en-US"/>
        </w:rPr>
      </w:pPr>
      <w:r w:rsidRPr="003B58FE">
        <w:rPr>
          <w:lang w:val="en-US"/>
        </w:rPr>
        <w:t>ncas-isc</w:t>
      </w:r>
      <w:r w:rsidR="00B37042" w:rsidRPr="00B37042">
        <w:rPr>
          <w:lang w:val="en-US"/>
        </w:rPr>
        <w:t>$</w:t>
      </w:r>
      <w:r w:rsidR="002C1FC1" w:rsidRPr="002C1FC1">
        <w:rPr>
          <w:lang w:val="en-US"/>
        </w:rPr>
        <w:t xml:space="preserve"> </w:t>
      </w:r>
      <w:r w:rsidR="002C1FC1" w:rsidRPr="00BC6426">
        <w:rPr>
          <w:color w:val="000000"/>
          <w:lang w:val="en-US"/>
        </w:rPr>
        <w:t>X=</w:t>
      </w:r>
      <w:r w:rsidRPr="00BC6426">
        <w:rPr>
          <w:color w:val="000000"/>
          <w:lang w:val="en-US"/>
        </w:rPr>
        <w:t>$</w:t>
      </w:r>
      <w:r w:rsidR="002C1FC1" w:rsidRPr="00BC6426">
        <w:rPr>
          <w:color w:val="000000"/>
          <w:lang w:val="en-US"/>
        </w:rPr>
        <w:t xml:space="preserve">(wc -l </w:t>
      </w:r>
      <w:r w:rsidRPr="00BC6426">
        <w:rPr>
          <w:color w:val="000000"/>
          <w:lang w:val="en-US"/>
        </w:rPr>
        <w:t>$</w:t>
      </w:r>
      <w:r w:rsidR="002C1FC1" w:rsidRPr="00BC6426">
        <w:rPr>
          <w:color w:val="000000"/>
          <w:lang w:val="en-US"/>
        </w:rPr>
        <w:t>(find shell/</w:t>
      </w:r>
      <w:r w:rsidRPr="00BC6426">
        <w:rPr>
          <w:color w:val="000000"/>
          <w:lang w:val="en-US"/>
        </w:rPr>
        <w:t>acsoe</w:t>
      </w:r>
      <w:r w:rsidR="002C1FC1" w:rsidRPr="00BC6426">
        <w:rPr>
          <w:color w:val="000000"/>
          <w:lang w:val="en-US"/>
        </w:rPr>
        <w:t xml:space="preserve"> -type f) |sort -n  |tail -4| head -1)</w:t>
      </w:r>
    </w:p>
    <w:p w:rsidR="002C1FC1" w:rsidRPr="002C1FC1" w:rsidRDefault="00EE4BF0" w:rsidP="002C1FC1">
      <w:pPr>
        <w:pStyle w:val="Subtitle"/>
        <w:rPr>
          <w:lang w:val="en-US"/>
        </w:rPr>
      </w:pPr>
      <w:r w:rsidRPr="003B58FE">
        <w:rPr>
          <w:lang w:val="en-US"/>
        </w:rPr>
        <w:t>ncas-isc</w:t>
      </w:r>
      <w:r w:rsidR="00B37042" w:rsidRPr="00B37042">
        <w:rPr>
          <w:lang w:val="en-US"/>
        </w:rPr>
        <w:t>$</w:t>
      </w:r>
      <w:r w:rsidR="002C1FC1" w:rsidRPr="002C1FC1">
        <w:rPr>
          <w:lang w:val="en-US"/>
        </w:rPr>
        <w:t xml:space="preserve"> </w:t>
      </w:r>
      <w:r w:rsidR="002C1FC1" w:rsidRPr="00BC6426">
        <w:rPr>
          <w:color w:val="000000"/>
          <w:lang w:val="en-US"/>
        </w:rPr>
        <w:t xml:space="preserve">echo </w:t>
      </w:r>
      <w:r w:rsidRPr="00BC6426">
        <w:rPr>
          <w:color w:val="000000"/>
          <w:lang w:val="en-US"/>
        </w:rPr>
        <w:t>$</w:t>
      </w:r>
      <w:r w:rsidR="002C1FC1" w:rsidRPr="00BC6426">
        <w:rPr>
          <w:color w:val="000000"/>
          <w:lang w:val="en-US"/>
        </w:rPr>
        <w:t>X</w:t>
      </w:r>
    </w:p>
    <w:p w:rsidR="002C1FC1" w:rsidRPr="00B72EA5" w:rsidRDefault="002C1FC1" w:rsidP="002C1FC1">
      <w:pPr>
        <w:pStyle w:val="Subtitle"/>
        <w:rPr>
          <w:i/>
          <w:lang w:val="en-US"/>
        </w:rPr>
      </w:pPr>
      <w:r w:rsidRPr="00B72EA5">
        <w:rPr>
          <w:i/>
          <w:lang w:val="en-US"/>
        </w:rPr>
        <w:t>14421 shell/</w:t>
      </w:r>
      <w:r w:rsidR="00EE4BF0" w:rsidRPr="00EE4BF0">
        <w:rPr>
          <w:i/>
          <w:lang w:val="en-US"/>
        </w:rPr>
        <w:t>acsoe</w:t>
      </w:r>
      <w:r w:rsidRPr="00B72EA5">
        <w:rPr>
          <w:i/>
          <w:lang w:val="en-US"/>
        </w:rPr>
        <w:t>/eae-97/macehead/mh970427.cn1</w:t>
      </w:r>
    </w:p>
    <w:p w:rsidR="002C1FC1" w:rsidRPr="00FE1A9D" w:rsidRDefault="002C1FC1" w:rsidP="002C1FC1">
      <w:pPr>
        <w:rPr>
          <w:rFonts w:ascii="Calibri" w:hAnsi="Calibri"/>
          <w:lang w:val="en-US"/>
        </w:rPr>
      </w:pPr>
    </w:p>
    <w:p w:rsidR="002C1FC1" w:rsidRPr="00FE1A9D" w:rsidRDefault="002C1FC1" w:rsidP="002C1FC1">
      <w:pPr>
        <w:rPr>
          <w:rFonts w:ascii="Calibri" w:hAnsi="Calibri"/>
          <w:lang w:val="en-US"/>
        </w:rPr>
      </w:pPr>
    </w:p>
    <w:p w:rsidR="00031344" w:rsidRPr="00FE1A9D" w:rsidRDefault="00031344" w:rsidP="00031344">
      <w:pPr>
        <w:pStyle w:val="Heading1"/>
        <w:rPr>
          <w:rFonts w:ascii="Calibri" w:hAnsi="Calibri"/>
        </w:rPr>
      </w:pPr>
      <w:r w:rsidRPr="00FE1A9D">
        <w:rPr>
          <w:rFonts w:ascii="Calibri" w:hAnsi="Calibri"/>
        </w:rPr>
        <w:br w:type="page"/>
      </w:r>
      <w:r w:rsidR="001B1FF0" w:rsidRPr="00FE1A9D">
        <w:rPr>
          <w:rFonts w:ascii="Calibri" w:hAnsi="Calibri"/>
        </w:rPr>
        <w:lastRenderedPageBreak/>
        <w:br/>
      </w:r>
      <w:r w:rsidRPr="00FE1A9D">
        <w:rPr>
          <w:rFonts w:ascii="Calibri" w:hAnsi="Calibri"/>
        </w:rPr>
        <w:t>Git</w:t>
      </w:r>
    </w:p>
    <w:p w:rsidR="00031344" w:rsidRPr="00FE1A9D" w:rsidRDefault="00031344" w:rsidP="00031344">
      <w:pPr>
        <w:rPr>
          <w:rFonts w:ascii="Calibri" w:hAnsi="Calibri"/>
        </w:rPr>
      </w:pPr>
    </w:p>
    <w:p w:rsidR="00031344" w:rsidRPr="00FE1A9D" w:rsidRDefault="00031344" w:rsidP="00031344">
      <w:pPr>
        <w:rPr>
          <w:rFonts w:ascii="Calibri" w:hAnsi="Calibri"/>
        </w:rPr>
      </w:pPr>
      <w:r w:rsidRPr="00FE1A9D">
        <w:rPr>
          <w:rFonts w:ascii="Calibri" w:hAnsi="Calibri"/>
        </w:rPr>
        <w:t xml:space="preserve">Aim: to start using </w:t>
      </w:r>
      <w:r w:rsidR="00A7377C">
        <w:rPr>
          <w:rFonts w:ascii="Calibri" w:hAnsi="Calibri"/>
          <w:lang w:val="en-US"/>
        </w:rPr>
        <w:t>GitH</w:t>
      </w:r>
      <w:r w:rsidR="00A7377C" w:rsidRPr="00FE1A9D">
        <w:rPr>
          <w:rFonts w:ascii="Calibri" w:hAnsi="Calibri"/>
          <w:lang w:val="en-US"/>
        </w:rPr>
        <w:t xml:space="preserve">ub </w:t>
      </w:r>
      <w:r w:rsidRPr="00FE1A9D">
        <w:rPr>
          <w:rFonts w:ascii="Calibri" w:hAnsi="Calibri"/>
        </w:rPr>
        <w:t>for course examples.</w:t>
      </w:r>
    </w:p>
    <w:p w:rsidR="00031344" w:rsidRPr="00FE1A9D" w:rsidRDefault="00031344" w:rsidP="00031344">
      <w:pPr>
        <w:rPr>
          <w:rFonts w:ascii="Calibri" w:hAnsi="Calibri"/>
        </w:rPr>
      </w:pPr>
    </w:p>
    <w:p w:rsidR="00031344" w:rsidRPr="00FE1A9D" w:rsidRDefault="00031344" w:rsidP="00031344">
      <w:pPr>
        <w:ind w:left="360"/>
        <w:rPr>
          <w:rFonts w:ascii="Calibri" w:hAnsi="Calibri"/>
          <w:b/>
          <w:i/>
          <w:lang w:val="en-US"/>
        </w:rPr>
      </w:pPr>
      <w:r w:rsidRPr="00FE1A9D">
        <w:rPr>
          <w:rFonts w:ascii="Calibri" w:hAnsi="Calibri"/>
          <w:b/>
          <w:i/>
          <w:lang w:val="en-US"/>
        </w:rPr>
        <w:t xml:space="preserve">On the </w:t>
      </w:r>
      <w:r w:rsidR="00A7377C" w:rsidRPr="00A7377C">
        <w:rPr>
          <w:rFonts w:ascii="Calibri" w:hAnsi="Calibri"/>
          <w:b/>
          <w:i/>
          <w:lang w:val="en-US"/>
        </w:rPr>
        <w:t>GitHub</w:t>
      </w:r>
      <w:r w:rsidR="00A7377C" w:rsidRPr="00FE1A9D">
        <w:rPr>
          <w:rFonts w:ascii="Calibri" w:hAnsi="Calibri"/>
          <w:lang w:val="en-US"/>
        </w:rPr>
        <w:t xml:space="preserve"> </w:t>
      </w:r>
      <w:r w:rsidRPr="00FE1A9D">
        <w:rPr>
          <w:rFonts w:ascii="Calibri" w:hAnsi="Calibri"/>
          <w:b/>
          <w:i/>
          <w:lang w:val="en-US"/>
        </w:rPr>
        <w:t>site</w:t>
      </w:r>
    </w:p>
    <w:p w:rsidR="00031344" w:rsidRPr="00FE1A9D" w:rsidRDefault="00031344" w:rsidP="00031344">
      <w:pPr>
        <w:ind w:left="360"/>
        <w:rPr>
          <w:rFonts w:ascii="Calibri" w:hAnsi="Calibri"/>
          <w:lang w:val="en-US"/>
        </w:rPr>
      </w:pPr>
      <w:r w:rsidRPr="00FE1A9D">
        <w:rPr>
          <w:rFonts w:ascii="Calibri" w:hAnsi="Calibri"/>
          <w:lang w:val="en-US"/>
        </w:rPr>
        <w:t xml:space="preserve">1) </w:t>
      </w:r>
      <w:r w:rsidR="003B58FE">
        <w:rPr>
          <w:rFonts w:ascii="Calibri" w:hAnsi="Calibri"/>
          <w:lang w:val="en-US"/>
        </w:rPr>
        <w:t xml:space="preserve"> </w:t>
      </w:r>
      <w:r w:rsidRPr="00FE1A9D">
        <w:rPr>
          <w:rFonts w:ascii="Calibri" w:hAnsi="Calibri"/>
          <w:lang w:val="en-US"/>
        </w:rPr>
        <w:t>Click to add a new repo</w:t>
      </w:r>
    </w:p>
    <w:p w:rsidR="00031344" w:rsidRPr="00FE1A9D" w:rsidRDefault="00031344" w:rsidP="00031344">
      <w:pPr>
        <w:ind w:left="360"/>
        <w:rPr>
          <w:rFonts w:ascii="Calibri" w:hAnsi="Calibri"/>
          <w:lang w:val="en-US"/>
        </w:rPr>
      </w:pPr>
      <w:r w:rsidRPr="00FE1A9D">
        <w:rPr>
          <w:rFonts w:ascii="Calibri" w:hAnsi="Calibri"/>
          <w:lang w:val="en-US"/>
        </w:rPr>
        <w:t xml:space="preserve">2) </w:t>
      </w:r>
      <w:r w:rsidR="003B58FE">
        <w:rPr>
          <w:rFonts w:ascii="Calibri" w:hAnsi="Calibri"/>
          <w:lang w:val="en-US"/>
        </w:rPr>
        <w:t xml:space="preserve"> </w:t>
      </w:r>
      <w:r w:rsidRPr="00FE1A9D">
        <w:rPr>
          <w:rFonts w:ascii="Calibri" w:hAnsi="Calibri"/>
          <w:lang w:val="en-US"/>
        </w:rPr>
        <w:t xml:space="preserve">Call new repo </w:t>
      </w:r>
      <w:r w:rsidR="00E55999">
        <w:rPr>
          <w:rFonts w:ascii="Calibri" w:hAnsi="Calibri"/>
          <w:lang w:val="en-US"/>
        </w:rPr>
        <w:t>"</w:t>
      </w:r>
      <w:r w:rsidRPr="00FE1A9D">
        <w:rPr>
          <w:rFonts w:ascii="Calibri" w:hAnsi="Calibri"/>
          <w:lang w:val="en-US"/>
        </w:rPr>
        <w:t>my-isc-work</w:t>
      </w:r>
      <w:r w:rsidR="00E55999">
        <w:rPr>
          <w:rFonts w:ascii="Calibri" w:hAnsi="Calibri"/>
          <w:lang w:val="en-US"/>
        </w:rPr>
        <w:t>"</w:t>
      </w:r>
      <w:r w:rsidRPr="00FE1A9D">
        <w:rPr>
          <w:rFonts w:ascii="Calibri" w:hAnsi="Calibri"/>
          <w:lang w:val="en-US"/>
        </w:rPr>
        <w:t xml:space="preserve"> and 3) Click the add README box</w:t>
      </w:r>
    </w:p>
    <w:p w:rsidR="00031344" w:rsidRPr="003B58FE" w:rsidRDefault="00031344" w:rsidP="003B58FE">
      <w:pPr>
        <w:pStyle w:val="ListParagraph"/>
        <w:numPr>
          <w:ilvl w:val="0"/>
          <w:numId w:val="21"/>
        </w:numPr>
        <w:rPr>
          <w:rFonts w:ascii="Calibri" w:hAnsi="Calibri"/>
          <w:lang w:val="en-US"/>
        </w:rPr>
      </w:pPr>
      <w:r w:rsidRPr="003B58FE">
        <w:rPr>
          <w:rFonts w:ascii="Calibri" w:hAnsi="Calibri"/>
          <w:lang w:val="en-US"/>
        </w:rPr>
        <w:t>Click the Create repository button</w:t>
      </w:r>
    </w:p>
    <w:p w:rsidR="00031344" w:rsidRPr="003B58FE" w:rsidRDefault="00E55999" w:rsidP="003B58FE">
      <w:pPr>
        <w:pStyle w:val="ListParagraph"/>
        <w:numPr>
          <w:ilvl w:val="0"/>
          <w:numId w:val="21"/>
        </w:numPr>
        <w:rPr>
          <w:rFonts w:ascii="Calibri" w:hAnsi="Calibri"/>
          <w:lang w:val="en-US"/>
        </w:rPr>
      </w:pPr>
      <w:r>
        <w:rPr>
          <w:rFonts w:ascii="Calibri" w:hAnsi="Calibri"/>
          <w:lang w:val="en-US"/>
        </w:rPr>
        <w:t>Click "Clone or download</w:t>
      </w:r>
      <w:r w:rsidR="00031344" w:rsidRPr="003B58FE">
        <w:rPr>
          <w:rFonts w:ascii="Calibri" w:hAnsi="Calibri"/>
          <w:lang w:val="en-US"/>
        </w:rPr>
        <w:t>" and copy the link.</w:t>
      </w:r>
    </w:p>
    <w:p w:rsidR="00031344" w:rsidRPr="00FE1A9D" w:rsidRDefault="00031344" w:rsidP="00031344">
      <w:pPr>
        <w:ind w:left="720"/>
        <w:rPr>
          <w:rFonts w:ascii="Calibri" w:hAnsi="Calibri"/>
          <w:lang w:val="en-US"/>
        </w:rPr>
      </w:pPr>
    </w:p>
    <w:p w:rsidR="00031344" w:rsidRPr="00FE1A9D" w:rsidRDefault="00031344" w:rsidP="00031344">
      <w:pPr>
        <w:ind w:left="360"/>
        <w:rPr>
          <w:rFonts w:ascii="Calibri" w:hAnsi="Calibri"/>
          <w:b/>
          <w:i/>
          <w:lang w:val="en-US"/>
        </w:rPr>
      </w:pPr>
      <w:r w:rsidRPr="00FE1A9D">
        <w:rPr>
          <w:rFonts w:ascii="Calibri" w:hAnsi="Calibri"/>
          <w:b/>
          <w:i/>
          <w:lang w:val="en-US"/>
        </w:rPr>
        <w:t>Now in the terminal window</w:t>
      </w:r>
    </w:p>
    <w:p w:rsidR="00031344" w:rsidRPr="00FE1A9D" w:rsidRDefault="00031344" w:rsidP="00031344">
      <w:pPr>
        <w:numPr>
          <w:ilvl w:val="0"/>
          <w:numId w:val="20"/>
        </w:numPr>
        <w:rPr>
          <w:rFonts w:ascii="Calibri" w:hAnsi="Calibri"/>
          <w:lang w:val="en-US"/>
        </w:rPr>
      </w:pPr>
      <w:r w:rsidRPr="00FE1A9D">
        <w:rPr>
          <w:rFonts w:ascii="Calibri" w:hAnsi="Calibri"/>
          <w:lang w:val="en-US"/>
        </w:rPr>
        <w:t>Make sure you are in your home directory</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Write the </w:t>
      </w:r>
      <w:r w:rsidRPr="003B58FE">
        <w:rPr>
          <w:rFonts w:ascii="Courier New" w:hAnsi="Courier New" w:cs="Courier New"/>
          <w:lang w:val="en-US"/>
        </w:rPr>
        <w:t>git clone</w:t>
      </w:r>
      <w:r w:rsidRPr="00FE1A9D">
        <w:rPr>
          <w:rFonts w:ascii="Calibri" w:hAnsi="Calibri"/>
          <w:lang w:val="en-US"/>
        </w:rPr>
        <w:t xml:space="preserve"> command and add the URL to the repository (which is different for each user)</w:t>
      </w:r>
    </w:p>
    <w:p w:rsidR="00031344" w:rsidRPr="00A2302A" w:rsidRDefault="00B37042" w:rsidP="00031344">
      <w:pPr>
        <w:pStyle w:val="Subtitle"/>
        <w:rPr>
          <w:lang w:val="en-US"/>
        </w:rPr>
      </w:pPr>
      <w:r w:rsidRPr="00B37042">
        <w:rPr>
          <w:lang w:val="en-US"/>
        </w:rPr>
        <w:t>$</w:t>
      </w:r>
      <w:r w:rsidR="00031344" w:rsidRPr="00462D62">
        <w:rPr>
          <w:lang w:val="en-US"/>
        </w:rPr>
        <w:t xml:space="preserve"> </w:t>
      </w:r>
      <w:r w:rsidR="00031344" w:rsidRPr="00BC6426">
        <w:rPr>
          <w:color w:val="000000"/>
          <w:lang w:val="en-US"/>
        </w:rPr>
        <w:t>cd</w:t>
      </w:r>
      <w:r w:rsidR="00031344" w:rsidRPr="00A2302A">
        <w:rPr>
          <w:lang w:val="en-US"/>
        </w:rPr>
        <w:t xml:space="preserve"> </w:t>
      </w:r>
    </w:p>
    <w:p w:rsidR="00031344" w:rsidRPr="00BC6426" w:rsidRDefault="00B37042" w:rsidP="00031344">
      <w:pPr>
        <w:pStyle w:val="Subtitle"/>
        <w:rPr>
          <w:color w:val="000000"/>
          <w:lang w:val="en-US"/>
        </w:rPr>
      </w:pPr>
      <w:r w:rsidRPr="00B37042">
        <w:rPr>
          <w:lang w:val="en-US"/>
        </w:rPr>
        <w:t>$</w:t>
      </w:r>
      <w:r w:rsidR="00031344" w:rsidRPr="00A2302A">
        <w:rPr>
          <w:lang w:val="en-US"/>
        </w:rPr>
        <w:t xml:space="preserve"> </w:t>
      </w:r>
      <w:r w:rsidR="00031344" w:rsidRPr="00BC6426">
        <w:rPr>
          <w:color w:val="000000"/>
          <w:lang w:val="en-US"/>
        </w:rPr>
        <w:t>git clone</w:t>
      </w:r>
      <w:r w:rsidR="00031344" w:rsidRPr="00A2302A">
        <w:rPr>
          <w:lang w:val="en-US"/>
        </w:rPr>
        <w:t xml:space="preserve"> </w:t>
      </w:r>
      <w:r w:rsidR="00031344" w:rsidRPr="00BC6426">
        <w:rPr>
          <w:color w:val="000000"/>
          <w:lang w:val="en-US"/>
        </w:rPr>
        <w:t>https://&lt;username&gt;@github.com/&lt;username&gt;/my-isc-work</w:t>
      </w:r>
      <w:r w:rsidR="005F449D" w:rsidRPr="00BC6426">
        <w:rPr>
          <w:color w:val="000000"/>
          <w:lang w:val="en-US"/>
        </w:rPr>
        <w:t>.git</w:t>
      </w:r>
    </w:p>
    <w:p w:rsidR="00031344" w:rsidRPr="00FE1A9D" w:rsidRDefault="00031344" w:rsidP="00031344">
      <w:pPr>
        <w:ind w:left="360"/>
        <w:rPr>
          <w:rFonts w:ascii="Calibri" w:hAnsi="Calibri"/>
          <w:lang w:val="en-US"/>
        </w:rPr>
      </w:pPr>
    </w:p>
    <w:p w:rsidR="00031344" w:rsidRPr="00FE1A9D" w:rsidRDefault="00031344" w:rsidP="00031344">
      <w:pPr>
        <w:numPr>
          <w:ilvl w:val="0"/>
          <w:numId w:val="20"/>
        </w:numPr>
        <w:rPr>
          <w:rFonts w:ascii="Calibri" w:hAnsi="Calibri"/>
          <w:lang w:val="en-US"/>
        </w:rPr>
      </w:pPr>
      <w:r w:rsidRPr="00FE1A9D">
        <w:rPr>
          <w:rFonts w:ascii="Calibri" w:hAnsi="Calibri"/>
          <w:lang w:val="en-US"/>
        </w:rPr>
        <w:t>Copy some of the f</w:t>
      </w:r>
      <w:r w:rsidR="00A7377C">
        <w:rPr>
          <w:rFonts w:ascii="Calibri" w:hAnsi="Calibri"/>
          <w:lang w:val="en-US"/>
        </w:rPr>
        <w:t>iles from yesterday’s exercises</w:t>
      </w:r>
      <w:r w:rsidRPr="00FE1A9D">
        <w:rPr>
          <w:rFonts w:ascii="Calibri" w:hAnsi="Calibri"/>
          <w:lang w:val="en-US"/>
        </w:rPr>
        <w:t xml:space="preserve"> into the </w:t>
      </w:r>
      <w:r w:rsidR="001F428D">
        <w:rPr>
          <w:rFonts w:ascii="Calibri" w:hAnsi="Calibri"/>
          <w:lang w:val="en-US"/>
        </w:rPr>
        <w:t>"</w:t>
      </w:r>
      <w:r w:rsidRPr="00FE1A9D">
        <w:rPr>
          <w:rFonts w:ascii="Calibri" w:hAnsi="Calibri"/>
          <w:lang w:val="en-US"/>
        </w:rPr>
        <w:t>my-isc-work</w:t>
      </w:r>
      <w:r w:rsidR="001F428D">
        <w:rPr>
          <w:rFonts w:ascii="Calibri" w:hAnsi="Calibri"/>
          <w:lang w:val="en-US"/>
        </w:rPr>
        <w:t>"</w:t>
      </w:r>
      <w:r w:rsidRPr="00FE1A9D">
        <w:rPr>
          <w:rFonts w:ascii="Calibri" w:hAnsi="Calibri"/>
          <w:lang w:val="en-US"/>
        </w:rPr>
        <w:t xml:space="preserve"> directory</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Change directory to </w:t>
      </w:r>
      <w:r w:rsidR="00A7377C">
        <w:rPr>
          <w:rFonts w:ascii="Calibri" w:hAnsi="Calibri"/>
          <w:lang w:val="en-US"/>
        </w:rPr>
        <w:t>"</w:t>
      </w:r>
      <w:r w:rsidRPr="00FE1A9D">
        <w:rPr>
          <w:rFonts w:ascii="Calibri" w:hAnsi="Calibri"/>
          <w:lang w:val="en-US"/>
        </w:rPr>
        <w:t>my-isc-work</w:t>
      </w:r>
      <w:r w:rsidR="00A7377C">
        <w:rPr>
          <w:rFonts w:ascii="Calibri" w:hAnsi="Calibri"/>
          <w:lang w:val="en-US"/>
        </w:rPr>
        <w:t>"</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Use </w:t>
      </w:r>
      <w:r w:rsidRPr="001F428D">
        <w:rPr>
          <w:rFonts w:ascii="Courier New" w:hAnsi="Courier New" w:cs="Courier New"/>
          <w:lang w:val="en-US"/>
        </w:rPr>
        <w:t>git status</w:t>
      </w:r>
      <w:r w:rsidRPr="00FE1A9D">
        <w:rPr>
          <w:rFonts w:ascii="Calibri" w:hAnsi="Calibri"/>
          <w:lang w:val="en-US"/>
        </w:rPr>
        <w:t xml:space="preserve"> to see what needs adding to the version control system.</w:t>
      </w:r>
    </w:p>
    <w:p w:rsidR="00031344" w:rsidRPr="00630CA7" w:rsidRDefault="00B37042" w:rsidP="00630CA7">
      <w:pPr>
        <w:pStyle w:val="Subtitle"/>
        <w:rPr>
          <w:lang w:val="en-US"/>
        </w:rPr>
      </w:pPr>
      <w:r w:rsidRPr="00B37042">
        <w:rPr>
          <w:lang w:val="en-US"/>
        </w:rPr>
        <w:t>$</w:t>
      </w:r>
      <w:r w:rsidR="00031344" w:rsidRPr="00462D62">
        <w:rPr>
          <w:lang w:val="en-US"/>
        </w:rPr>
        <w:t xml:space="preserve"> </w:t>
      </w:r>
      <w:r w:rsidR="00630CA7">
        <w:rPr>
          <w:color w:val="000000"/>
          <w:lang w:val="en-US"/>
        </w:rPr>
        <w:t>git status</w:t>
      </w:r>
    </w:p>
    <w:p w:rsidR="00031344" w:rsidRPr="00FE1A9D" w:rsidRDefault="00031344" w:rsidP="00031344">
      <w:pPr>
        <w:numPr>
          <w:ilvl w:val="0"/>
          <w:numId w:val="20"/>
        </w:numPr>
        <w:rPr>
          <w:rFonts w:ascii="Calibri" w:hAnsi="Calibri"/>
          <w:lang w:val="en-US"/>
        </w:rPr>
      </w:pPr>
      <w:r w:rsidRPr="00FE1A9D">
        <w:rPr>
          <w:rFonts w:ascii="Calibri" w:hAnsi="Calibri"/>
          <w:lang w:val="en-US"/>
        </w:rPr>
        <w:t>Add the files</w:t>
      </w:r>
    </w:p>
    <w:p w:rsidR="00031344" w:rsidRPr="00630CA7" w:rsidRDefault="00B37042" w:rsidP="00630CA7">
      <w:pPr>
        <w:pStyle w:val="Subtitle"/>
        <w:rPr>
          <w:lang w:val="en-US"/>
        </w:rPr>
      </w:pPr>
      <w:r w:rsidRPr="00B37042">
        <w:rPr>
          <w:lang w:val="en-US"/>
        </w:rPr>
        <w:t>$</w:t>
      </w:r>
      <w:r w:rsidR="00031344" w:rsidRPr="00462D62">
        <w:rPr>
          <w:lang w:val="en-US"/>
        </w:rPr>
        <w:t xml:space="preserve"> </w:t>
      </w:r>
      <w:r w:rsidR="00031344" w:rsidRPr="00BC6426">
        <w:rPr>
          <w:color w:val="000000"/>
          <w:lang w:val="en-US"/>
        </w:rPr>
        <w:t>git add .</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Commit the changes: </w:t>
      </w:r>
    </w:p>
    <w:p w:rsidR="00031344" w:rsidRPr="00630CA7" w:rsidRDefault="00B37042" w:rsidP="00630CA7">
      <w:pPr>
        <w:pStyle w:val="Subtitle"/>
        <w:rPr>
          <w:lang w:val="en-US"/>
        </w:rPr>
      </w:pPr>
      <w:r w:rsidRPr="00B37042">
        <w:rPr>
          <w:lang w:val="en-US"/>
        </w:rPr>
        <w:t>$</w:t>
      </w:r>
      <w:r w:rsidR="00031344" w:rsidRPr="00462D62">
        <w:rPr>
          <w:lang w:val="en-US"/>
        </w:rPr>
        <w:t xml:space="preserve"> </w:t>
      </w:r>
      <w:r w:rsidR="004C590B" w:rsidRPr="00BC6426">
        <w:rPr>
          <w:color w:val="000000"/>
          <w:lang w:val="en-US"/>
        </w:rPr>
        <w:t xml:space="preserve">git commit -m </w:t>
      </w:r>
      <w:r w:rsidR="0093220D" w:rsidRPr="00BC6426">
        <w:rPr>
          <w:b/>
          <w:color w:val="000000"/>
          <w:lang w:val="en-US"/>
        </w:rPr>
        <w:t>'</w:t>
      </w:r>
      <w:r w:rsidR="00031344" w:rsidRPr="00BC6426">
        <w:rPr>
          <w:color w:val="000000"/>
          <w:lang w:val="en-US"/>
        </w:rPr>
        <w:t>Add some test files</w:t>
      </w:r>
      <w:r w:rsidR="00A7377C">
        <w:rPr>
          <w:color w:val="000000"/>
          <w:lang w:val="en-US"/>
        </w:rPr>
        <w:t>'</w:t>
      </w:r>
    </w:p>
    <w:p w:rsidR="00031344" w:rsidRPr="00FE1A9D" w:rsidRDefault="00A7377C" w:rsidP="00031344">
      <w:pPr>
        <w:numPr>
          <w:ilvl w:val="0"/>
          <w:numId w:val="20"/>
        </w:numPr>
        <w:rPr>
          <w:rFonts w:ascii="Calibri" w:hAnsi="Calibri"/>
          <w:lang w:val="en-US"/>
        </w:rPr>
      </w:pPr>
      <w:r>
        <w:rPr>
          <w:rFonts w:ascii="Calibri" w:hAnsi="Calibri"/>
          <w:lang w:val="en-US"/>
        </w:rPr>
        <w:t>Update GitH</w:t>
      </w:r>
      <w:r w:rsidR="00031344" w:rsidRPr="00FE1A9D">
        <w:rPr>
          <w:rFonts w:ascii="Calibri" w:hAnsi="Calibri"/>
          <w:lang w:val="en-US"/>
        </w:rPr>
        <w:t xml:space="preserve">ub repo: </w:t>
      </w:r>
    </w:p>
    <w:p w:rsidR="00031344" w:rsidRPr="00630CA7" w:rsidRDefault="00B37042" w:rsidP="00630CA7">
      <w:pPr>
        <w:pStyle w:val="Subtitle"/>
        <w:rPr>
          <w:color w:val="70AD47"/>
          <w:lang w:val="en-US"/>
        </w:rPr>
      </w:pPr>
      <w:r w:rsidRPr="00B37042">
        <w:rPr>
          <w:lang w:val="en-US"/>
        </w:rPr>
        <w:t>$</w:t>
      </w:r>
      <w:r w:rsidR="00031344" w:rsidRPr="006B4216">
        <w:rPr>
          <w:lang w:val="en-US"/>
        </w:rPr>
        <w:t xml:space="preserve"> </w:t>
      </w:r>
      <w:r w:rsidR="00031344" w:rsidRPr="00BC6426">
        <w:rPr>
          <w:color w:val="000000"/>
          <w:lang w:val="en-US"/>
        </w:rPr>
        <w:t>git push</w:t>
      </w:r>
      <w:r w:rsidR="00031344" w:rsidRPr="00462D62">
        <w:rPr>
          <w:color w:val="70AD47"/>
          <w:lang w:val="en-US"/>
        </w:rPr>
        <w:t xml:space="preserve"> </w:t>
      </w:r>
    </w:p>
    <w:p w:rsidR="00031344" w:rsidRPr="00FE1A9D" w:rsidRDefault="00031344" w:rsidP="00031344">
      <w:pPr>
        <w:numPr>
          <w:ilvl w:val="0"/>
          <w:numId w:val="20"/>
        </w:numPr>
        <w:rPr>
          <w:rFonts w:ascii="Calibri" w:hAnsi="Calibri"/>
          <w:lang w:val="en-US"/>
        </w:rPr>
      </w:pPr>
      <w:r w:rsidRPr="00FE1A9D">
        <w:rPr>
          <w:rFonts w:ascii="Calibri" w:hAnsi="Calibri"/>
          <w:lang w:val="en-US"/>
        </w:rPr>
        <w:t xml:space="preserve">Look on </w:t>
      </w:r>
      <w:r w:rsidR="00A7377C">
        <w:rPr>
          <w:rFonts w:ascii="Calibri" w:hAnsi="Calibri"/>
          <w:lang w:val="en-US"/>
        </w:rPr>
        <w:t>GitH</w:t>
      </w:r>
      <w:r w:rsidR="00A7377C" w:rsidRPr="00FE1A9D">
        <w:rPr>
          <w:rFonts w:ascii="Calibri" w:hAnsi="Calibri"/>
          <w:lang w:val="en-US"/>
        </w:rPr>
        <w:t xml:space="preserve">ub </w:t>
      </w:r>
      <w:r w:rsidRPr="00FE1A9D">
        <w:rPr>
          <w:rFonts w:ascii="Calibri" w:hAnsi="Calibri"/>
          <w:lang w:val="en-US"/>
        </w:rPr>
        <w:t>to see your changes.</w:t>
      </w:r>
    </w:p>
    <w:p w:rsidR="00031344" w:rsidRPr="00FE1A9D" w:rsidRDefault="00031344" w:rsidP="00031344">
      <w:pPr>
        <w:rPr>
          <w:rFonts w:ascii="Calibri" w:hAnsi="Calibri"/>
          <w:lang w:val="en-US"/>
        </w:rPr>
      </w:pPr>
    </w:p>
    <w:p w:rsidR="00031344" w:rsidRPr="00FE1A9D" w:rsidRDefault="00031344" w:rsidP="00031344">
      <w:pPr>
        <w:rPr>
          <w:rFonts w:ascii="Calibri" w:hAnsi="Calibri"/>
          <w:lang w:val="en-US"/>
        </w:rPr>
      </w:pPr>
    </w:p>
    <w:p w:rsidR="001B1FF0" w:rsidRPr="00FE1A9D" w:rsidRDefault="001B1FF0">
      <w:pPr>
        <w:pStyle w:val="Heading1"/>
        <w:rPr>
          <w:rFonts w:ascii="Calibri" w:hAnsi="Calibri"/>
        </w:rPr>
      </w:pPr>
    </w:p>
    <w:p w:rsidR="001B1FF0" w:rsidRPr="00FE1A9D" w:rsidRDefault="001B1FF0">
      <w:pPr>
        <w:rPr>
          <w:rFonts w:ascii="Calibri" w:hAnsi="Calibri"/>
        </w:rPr>
      </w:pPr>
    </w:p>
    <w:p w:rsidR="001B1FF0" w:rsidRPr="00FE1A9D" w:rsidRDefault="001B1FF0">
      <w:pPr>
        <w:pStyle w:val="Heading1"/>
        <w:pageBreakBefore/>
        <w:rPr>
          <w:rFonts w:ascii="Calibri" w:hAnsi="Calibri"/>
        </w:rPr>
      </w:pPr>
      <w:r w:rsidRPr="00FE1A9D">
        <w:rPr>
          <w:rFonts w:ascii="Calibri" w:hAnsi="Calibri"/>
        </w:rPr>
        <w:lastRenderedPageBreak/>
        <w:t>Shell scripts</w:t>
      </w: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Use a shell script to look at output and error redirection.</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1B1FF0">
      <w:pPr>
        <w:rPr>
          <w:rFonts w:ascii="Calibri" w:hAnsi="Calibri"/>
          <w:shd w:val="clear" w:color="auto" w:fill="FFFF00"/>
        </w:rPr>
      </w:pPr>
      <w:r w:rsidRPr="003A016C">
        <w:rPr>
          <w:rFonts w:ascii="Courier New" w:hAnsi="Courier New" w:cs="Courier New"/>
        </w:rPr>
        <w:t>&gt;</w:t>
      </w:r>
      <w:r w:rsidRPr="00FE1A9D">
        <w:rPr>
          <w:rFonts w:ascii="Calibri" w:hAnsi="Calibri"/>
        </w:rPr>
        <w:t xml:space="preserve">, </w:t>
      </w:r>
      <w:r w:rsidRPr="003A016C">
        <w:rPr>
          <w:rFonts w:ascii="Courier New" w:hAnsi="Courier New" w:cs="Courier New"/>
        </w:rPr>
        <w:t>&gt;&gt;</w:t>
      </w:r>
      <w:r w:rsidRPr="00FE1A9D">
        <w:rPr>
          <w:rFonts w:ascii="Calibri" w:hAnsi="Calibri"/>
        </w:rPr>
        <w:t xml:space="preserve">, </w:t>
      </w:r>
      <w:r w:rsidRPr="003A016C">
        <w:rPr>
          <w:rFonts w:ascii="Courier New" w:hAnsi="Courier New" w:cs="Courier New"/>
        </w:rPr>
        <w:t>which</w:t>
      </w:r>
      <w:r w:rsidRPr="00FE1A9D">
        <w:rPr>
          <w:rFonts w:ascii="Calibri" w:hAnsi="Calibri"/>
        </w:rPr>
        <w:t xml:space="preserve">, </w:t>
      </w:r>
      <w:r w:rsidRPr="003A016C">
        <w:rPr>
          <w:rFonts w:ascii="Courier New" w:hAnsi="Courier New" w:cs="Courier New"/>
        </w:rPr>
        <w:t>tail</w:t>
      </w:r>
      <w:r w:rsidRPr="00FE1A9D">
        <w:rPr>
          <w:rFonts w:ascii="Calibri" w:hAnsi="Calibri"/>
        </w:rPr>
        <w:t xml:space="preserve">, </w:t>
      </w:r>
      <w:r w:rsidRPr="003A016C">
        <w:rPr>
          <w:rFonts w:ascii="Courier New" w:hAnsi="Courier New" w:cs="Courier New"/>
        </w:rPr>
        <w:t>for</w:t>
      </w:r>
      <w:r w:rsidRPr="00FE1A9D">
        <w:rPr>
          <w:rFonts w:ascii="Calibri" w:hAnsi="Calibri"/>
        </w:rPr>
        <w:t xml:space="preserve"> loops. Interpreter header lines.</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shd w:val="clear" w:color="auto" w:fill="FFFF00"/>
        </w:rPr>
      </w:pPr>
      <w:r w:rsidRPr="00FE1A9D">
        <w:rPr>
          <w:rFonts w:ascii="Calibri" w:hAnsi="Calibri"/>
        </w:rPr>
        <w:t>Instructions</w:t>
      </w:r>
    </w:p>
    <w:p w:rsidR="001B1FF0" w:rsidRPr="00B23A99" w:rsidRDefault="001B1FF0">
      <w:pPr>
        <w:rPr>
          <w:rFonts w:ascii="Calibri" w:hAnsi="Calibri"/>
          <w:b/>
          <w:sz w:val="28"/>
          <w:szCs w:val="28"/>
          <w:shd w:val="clear" w:color="auto" w:fill="FFFF00"/>
        </w:rPr>
      </w:pPr>
    </w:p>
    <w:p w:rsidR="001B1FF0" w:rsidRPr="00B23A99" w:rsidRDefault="00C71C0D">
      <w:pPr>
        <w:numPr>
          <w:ilvl w:val="0"/>
          <w:numId w:val="12"/>
        </w:numPr>
        <w:rPr>
          <w:rFonts w:ascii="Calibri" w:hAnsi="Calibri"/>
          <w:b/>
          <w:sz w:val="28"/>
          <w:szCs w:val="28"/>
        </w:rPr>
      </w:pPr>
      <w:r w:rsidRPr="00B23A99">
        <w:rPr>
          <w:rFonts w:ascii="Calibri" w:hAnsi="Calibri"/>
          <w:b/>
          <w:sz w:val="28"/>
          <w:szCs w:val="28"/>
        </w:rPr>
        <w:t xml:space="preserve">Go into </w:t>
      </w:r>
      <w:r w:rsidR="00232897">
        <w:rPr>
          <w:rFonts w:ascii="Calibri" w:hAnsi="Calibri"/>
          <w:b/>
          <w:sz w:val="28"/>
          <w:szCs w:val="28"/>
        </w:rPr>
        <w:t>"</w:t>
      </w:r>
      <w:r w:rsidR="004D1A74" w:rsidRPr="00B23A99">
        <w:rPr>
          <w:rFonts w:ascii="Calibri" w:hAnsi="Calibri"/>
          <w:b/>
          <w:sz w:val="28"/>
          <w:szCs w:val="28"/>
        </w:rPr>
        <w:t>acsoe</w:t>
      </w:r>
      <w:r w:rsidRPr="00B23A99">
        <w:rPr>
          <w:rFonts w:ascii="Calibri" w:hAnsi="Calibri"/>
          <w:b/>
          <w:sz w:val="28"/>
          <w:szCs w:val="28"/>
        </w:rPr>
        <w:t>/eae-97/macehead</w:t>
      </w:r>
      <w:r w:rsidR="00232897">
        <w:rPr>
          <w:rFonts w:ascii="Calibri" w:hAnsi="Calibri"/>
          <w:b/>
          <w:sz w:val="28"/>
          <w:szCs w:val="28"/>
        </w:rPr>
        <w:t>"</w:t>
      </w:r>
      <w:r w:rsidRPr="00B23A99">
        <w:rPr>
          <w:rFonts w:ascii="Calibri" w:hAnsi="Calibri"/>
          <w:b/>
          <w:sz w:val="28"/>
          <w:szCs w:val="28"/>
        </w:rPr>
        <w:t>. This is a directory containing only files and no subdirectories.</w:t>
      </w:r>
    </w:p>
    <w:p w:rsidR="001B1FF0" w:rsidRPr="00B23A99" w:rsidRDefault="001B1FF0">
      <w:pPr>
        <w:numPr>
          <w:ilvl w:val="0"/>
          <w:numId w:val="12"/>
        </w:numPr>
        <w:rPr>
          <w:rFonts w:ascii="Calibri" w:hAnsi="Calibri"/>
          <w:b/>
          <w:sz w:val="28"/>
          <w:szCs w:val="28"/>
        </w:rPr>
      </w:pPr>
      <w:r w:rsidRPr="00B23A99">
        <w:rPr>
          <w:rFonts w:ascii="Calibri" w:hAnsi="Calibri"/>
          <w:b/>
          <w:sz w:val="28"/>
          <w:szCs w:val="28"/>
        </w:rPr>
        <w:t>Make a shell script that loops over the files in a directory printing the last line in each file. Redirect the output to a file.</w:t>
      </w:r>
    </w:p>
    <w:p w:rsidR="001B1FF0" w:rsidRPr="00B23A99" w:rsidRDefault="001B1FF0">
      <w:pPr>
        <w:numPr>
          <w:ilvl w:val="0"/>
          <w:numId w:val="12"/>
        </w:numPr>
        <w:rPr>
          <w:rFonts w:ascii="Calibri" w:hAnsi="Calibri"/>
          <w:b/>
          <w:sz w:val="28"/>
          <w:szCs w:val="28"/>
        </w:rPr>
      </w:pPr>
      <w:r w:rsidRPr="00B23A99">
        <w:rPr>
          <w:rFonts w:ascii="Calibri" w:hAnsi="Calibri"/>
          <w:b/>
          <w:sz w:val="28"/>
          <w:szCs w:val="28"/>
        </w:rPr>
        <w:t xml:space="preserve">Make a subdirectory to trigger an error message from the </w:t>
      </w:r>
      <w:r w:rsidRPr="007E2015">
        <w:rPr>
          <w:rFonts w:ascii="Courier New" w:hAnsi="Courier New" w:cs="Courier New"/>
          <w:b/>
          <w:sz w:val="28"/>
          <w:szCs w:val="28"/>
        </w:rPr>
        <w:t>tail</w:t>
      </w:r>
      <w:r w:rsidRPr="00B23A99">
        <w:rPr>
          <w:rFonts w:ascii="Calibri" w:hAnsi="Calibri"/>
          <w:b/>
          <w:sz w:val="28"/>
          <w:szCs w:val="28"/>
        </w:rPr>
        <w:t xml:space="preserve"> command. Append this to an error log. Run the command a few times. </w:t>
      </w:r>
    </w:p>
    <w:p w:rsidR="001B1FF0" w:rsidRPr="00B23A99" w:rsidRDefault="001B1FF0">
      <w:pPr>
        <w:numPr>
          <w:ilvl w:val="0"/>
          <w:numId w:val="12"/>
        </w:numPr>
        <w:rPr>
          <w:rFonts w:ascii="Calibri" w:hAnsi="Calibri"/>
          <w:b/>
          <w:sz w:val="28"/>
          <w:szCs w:val="28"/>
        </w:rPr>
      </w:pPr>
      <w:r w:rsidRPr="00B23A99">
        <w:rPr>
          <w:rFonts w:ascii="Calibri" w:hAnsi="Calibri"/>
          <w:b/>
          <w:sz w:val="28"/>
          <w:szCs w:val="28"/>
        </w:rPr>
        <w:t xml:space="preserve">Make sure your script is only executable by you and it has the right #! first line. </w:t>
      </w:r>
    </w:p>
    <w:p w:rsidR="001B1FF0" w:rsidRPr="00B23A99" w:rsidRDefault="001B1FF0">
      <w:pPr>
        <w:numPr>
          <w:ilvl w:val="0"/>
          <w:numId w:val="12"/>
        </w:numPr>
        <w:rPr>
          <w:rFonts w:ascii="Calibri" w:hAnsi="Calibri"/>
          <w:b/>
          <w:sz w:val="28"/>
          <w:szCs w:val="28"/>
          <w:shd w:val="clear" w:color="auto" w:fill="FFFF00"/>
        </w:rPr>
      </w:pPr>
      <w:r w:rsidRPr="00B23A99">
        <w:rPr>
          <w:rFonts w:ascii="Calibri" w:hAnsi="Calibri"/>
          <w:b/>
          <w:sz w:val="28"/>
          <w:szCs w:val="28"/>
        </w:rPr>
        <w:t>Use which to find the python interpreter. Try changing the first line to point to that interpreter instead. What happens now when you run it?</w:t>
      </w:r>
    </w:p>
    <w:p w:rsidR="001B1FF0" w:rsidRPr="00FE1A9D" w:rsidRDefault="001B1FF0">
      <w:pPr>
        <w:rPr>
          <w:rFonts w:ascii="Calibri" w:hAnsi="Calibri"/>
          <w:shd w:val="clear" w:color="auto" w:fill="FFFF00"/>
        </w:rPr>
      </w:pPr>
    </w:p>
    <w:p w:rsidR="001B1FF0" w:rsidRPr="00FE1A9D" w:rsidRDefault="001B1FF0">
      <w:pPr>
        <w:rPr>
          <w:rFonts w:ascii="Calibri" w:hAnsi="Calibri"/>
          <w:shd w:val="clear" w:color="auto" w:fill="FFFF00"/>
        </w:rPr>
      </w:pPr>
    </w:p>
    <w:p w:rsidR="001B1FF0" w:rsidRPr="00FE1A9D" w:rsidRDefault="001B1FF0">
      <w:pPr>
        <w:pStyle w:val="Heading1"/>
        <w:pageBreakBefore/>
        <w:rPr>
          <w:rFonts w:ascii="Calibri" w:hAnsi="Calibri"/>
          <w:lang w:val="en-US"/>
        </w:rPr>
      </w:pPr>
      <w:r w:rsidRPr="00FE1A9D">
        <w:rPr>
          <w:rFonts w:ascii="Calibri" w:hAnsi="Calibri"/>
        </w:rPr>
        <w:lastRenderedPageBreak/>
        <w:t>Solution Shell scripts</w:t>
      </w:r>
    </w:p>
    <w:p w:rsidR="001B1FF0" w:rsidRPr="00FE1A9D" w:rsidRDefault="001B1FF0">
      <w:pPr>
        <w:rPr>
          <w:rFonts w:ascii="Calibri" w:hAnsi="Calibri"/>
          <w:lang w:val="en-US"/>
        </w:rPr>
      </w:pPr>
      <w:r w:rsidRPr="00FE1A9D">
        <w:rPr>
          <w:rFonts w:ascii="Calibri" w:hAnsi="Calibri"/>
          <w:lang w:val="en-US"/>
        </w:rPr>
        <w:t>1-4.</w:t>
      </w: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cat ./my.sh</w:t>
      </w:r>
    </w:p>
    <w:p w:rsidR="001B1FF0" w:rsidRPr="00B72EA5" w:rsidRDefault="001B1FF0">
      <w:pPr>
        <w:pStyle w:val="Subtitle"/>
        <w:rPr>
          <w:i/>
          <w:lang w:val="en-US"/>
        </w:rPr>
      </w:pPr>
      <w:r w:rsidRPr="00B72EA5">
        <w:rPr>
          <w:i/>
          <w:lang w:val="en-US"/>
        </w:rPr>
        <w:t>#!/bin/bash</w:t>
      </w:r>
    </w:p>
    <w:p w:rsidR="001B1FF0" w:rsidRPr="00B72EA5" w:rsidRDefault="001B1FF0">
      <w:pPr>
        <w:pStyle w:val="Subtitle"/>
        <w:rPr>
          <w:i/>
          <w:lang w:val="en-US"/>
        </w:rPr>
      </w:pPr>
    </w:p>
    <w:p w:rsidR="001B1FF0" w:rsidRPr="00B72EA5" w:rsidRDefault="001B1FF0">
      <w:pPr>
        <w:pStyle w:val="Subtitle"/>
        <w:rPr>
          <w:i/>
          <w:lang w:val="en-US"/>
        </w:rPr>
      </w:pPr>
      <w:r w:rsidRPr="00B72EA5">
        <w:rPr>
          <w:i/>
          <w:lang w:val="en-US"/>
        </w:rPr>
        <w:t>for i in *</w:t>
      </w:r>
    </w:p>
    <w:p w:rsidR="001B1FF0" w:rsidRPr="00B72EA5" w:rsidRDefault="001B1FF0">
      <w:pPr>
        <w:pStyle w:val="Subtitle"/>
        <w:rPr>
          <w:i/>
          <w:lang w:val="en-US"/>
        </w:rPr>
      </w:pPr>
      <w:r w:rsidRPr="00B72EA5">
        <w:rPr>
          <w:i/>
          <w:lang w:val="en-US"/>
        </w:rPr>
        <w:t>do</w:t>
      </w:r>
    </w:p>
    <w:p w:rsidR="001B1FF0" w:rsidRPr="00B72EA5" w:rsidRDefault="001B1FF0">
      <w:pPr>
        <w:pStyle w:val="Subtitle"/>
        <w:rPr>
          <w:i/>
          <w:lang w:val="en-US"/>
        </w:rPr>
      </w:pPr>
      <w:r w:rsidRPr="00B72EA5">
        <w:rPr>
          <w:i/>
          <w:lang w:val="en-US"/>
        </w:rPr>
        <w:t xml:space="preserve">tail -1 </w:t>
      </w:r>
      <w:r w:rsidR="00B37042" w:rsidRPr="00B37042">
        <w:rPr>
          <w:i/>
          <w:lang w:val="en-US"/>
        </w:rPr>
        <w:t>$</w:t>
      </w:r>
      <w:r w:rsidRPr="00B72EA5">
        <w:rPr>
          <w:i/>
          <w:lang w:val="en-US"/>
        </w:rPr>
        <w:t>i</w:t>
      </w:r>
    </w:p>
    <w:p w:rsidR="001B1FF0" w:rsidRPr="00B72EA5" w:rsidRDefault="001B1FF0">
      <w:pPr>
        <w:pStyle w:val="Subtitle"/>
        <w:rPr>
          <w:i/>
          <w:lang w:val="en-US"/>
        </w:rPr>
      </w:pPr>
      <w:r w:rsidRPr="00B72EA5">
        <w:rPr>
          <w:i/>
          <w:lang w:val="en-US"/>
        </w:rPr>
        <w:t>done</w:t>
      </w:r>
    </w:p>
    <w:p w:rsidR="001B1FF0" w:rsidRDefault="001B1FF0">
      <w:pPr>
        <w:pStyle w:val="Subtitle"/>
        <w:rPr>
          <w:lang w:val="en-US"/>
        </w:rPr>
      </w:pPr>
    </w:p>
    <w:p w:rsidR="001B1FF0" w:rsidRDefault="001B1FF0">
      <w:pPr>
        <w:pStyle w:val="Subtitle"/>
        <w:rPr>
          <w:lang w:val="en-US"/>
        </w:rPr>
      </w:pP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./my.sh &gt; output.txt</w:t>
      </w: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cat output.txt</w:t>
      </w:r>
    </w:p>
    <w:p w:rsidR="001B1FF0" w:rsidRPr="00B72EA5" w:rsidRDefault="001B1FF0">
      <w:pPr>
        <w:pStyle w:val="Subtitle"/>
        <w:rPr>
          <w:i/>
          <w:lang w:val="en-US"/>
        </w:rPr>
      </w:pPr>
      <w:r w:rsidRPr="00B72EA5">
        <w:rPr>
          <w:i/>
          <w:lang w:val="en-US"/>
        </w:rPr>
        <w:t>150.9375</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r w:rsidRPr="00B72EA5">
        <w:rPr>
          <w:i/>
          <w:lang w:val="en-US"/>
        </w:rPr>
        <w:tab/>
        <w:t>-999</w:t>
      </w:r>
    </w:p>
    <w:p w:rsidR="001B1FF0" w:rsidRPr="00B72EA5" w:rsidRDefault="001B1FF0">
      <w:pPr>
        <w:pStyle w:val="Subtitle"/>
        <w:rPr>
          <w:i/>
          <w:lang w:val="en-US"/>
        </w:rPr>
      </w:pPr>
      <w:r w:rsidRPr="00B72EA5">
        <w:rPr>
          <w:i/>
          <w:lang w:val="en-US"/>
        </w:rPr>
        <w:t>150.593</w:t>
      </w:r>
      <w:r w:rsidRPr="00B72EA5">
        <w:rPr>
          <w:i/>
          <w:lang w:val="en-US"/>
        </w:rPr>
        <w:tab/>
        <w:t>150.349</w:t>
      </w:r>
      <w:r w:rsidRPr="00B72EA5">
        <w:rPr>
          <w:i/>
          <w:lang w:val="en-US"/>
        </w:rPr>
        <w:tab/>
        <w:t>150.838</w:t>
      </w:r>
      <w:r w:rsidRPr="00B72EA5">
        <w:rPr>
          <w:i/>
          <w:lang w:val="en-US"/>
        </w:rPr>
        <w:tab/>
        <w:t>208.8</w:t>
      </w:r>
      <w:r w:rsidRPr="00B72EA5">
        <w:rPr>
          <w:i/>
          <w:lang w:val="en-US"/>
        </w:rPr>
        <w:tab/>
        <w:t>287</w:t>
      </w:r>
      <w:r w:rsidRPr="00B72EA5">
        <w:rPr>
          <w:i/>
          <w:lang w:val="en-US"/>
        </w:rPr>
        <w:tab/>
        <w:t>88.43</w:t>
      </w:r>
      <w:r w:rsidRPr="00B72EA5">
        <w:rPr>
          <w:i/>
          <w:lang w:val="en-US"/>
        </w:rPr>
        <w:tab/>
        <w:t>204</w:t>
      </w:r>
      <w:r w:rsidRPr="00B72EA5">
        <w:rPr>
          <w:i/>
          <w:lang w:val="en-US"/>
        </w:rPr>
        <w:tab/>
        <w:t>5.6</w:t>
      </w:r>
    </w:p>
    <w:p w:rsidR="001B1FF0" w:rsidRPr="00B72EA5" w:rsidRDefault="001B1FF0">
      <w:pPr>
        <w:pStyle w:val="Subtitle"/>
        <w:rPr>
          <w:i/>
          <w:lang w:val="en-US"/>
        </w:rPr>
      </w:pPr>
      <w:r w:rsidRPr="00B72EA5">
        <w:rPr>
          <w:i/>
          <w:lang w:val="en-US"/>
        </w:rPr>
        <w:t>150.592    150.351  150.832   15.938          92.504            41.925          15.106            42.969          123.124         2.592      111.401      1.188       12.862       2.393       7.397        112.808     61.752</w:t>
      </w:r>
    </w:p>
    <w:p w:rsidR="001B1FF0" w:rsidRPr="00B72EA5" w:rsidRDefault="001B1FF0">
      <w:pPr>
        <w:pStyle w:val="Subtitle"/>
        <w:rPr>
          <w:i/>
          <w:lang w:val="en-US"/>
        </w:rPr>
      </w:pPr>
      <w:r w:rsidRPr="00B72EA5">
        <w:rPr>
          <w:i/>
          <w:lang w:val="en-US"/>
        </w:rPr>
        <w:t>150.592    150.351       150.832   77.378          31.374       52.149       20.287       354.200     228.634    0.000       2.486       23.683      6.034       36.593       73.681</w:t>
      </w:r>
    </w:p>
    <w:p w:rsidR="001B1FF0" w:rsidRPr="00B72EA5" w:rsidRDefault="001B1FF0">
      <w:pPr>
        <w:pStyle w:val="Subtitle"/>
        <w:rPr>
          <w:i/>
          <w:lang w:val="en-US"/>
        </w:rPr>
      </w:pPr>
      <w:r w:rsidRPr="00B72EA5">
        <w:rPr>
          <w:i/>
          <w:lang w:val="en-US"/>
        </w:rPr>
        <w:t>147.10     146.85      147.35      14.3            2.17E-07        1.85E-07        7.78E-07        9.36E-08       1.63E-08       3.09E-08</w:t>
      </w:r>
    </w:p>
    <w:p w:rsidR="001B1FF0" w:rsidRPr="00B72EA5" w:rsidRDefault="001B1FF0">
      <w:pPr>
        <w:pStyle w:val="Subtitle"/>
        <w:rPr>
          <w:i/>
          <w:lang w:val="en-US"/>
        </w:rPr>
      </w:pPr>
      <w:r w:rsidRPr="00B72EA5">
        <w:rPr>
          <w:i/>
          <w:lang w:val="en-US"/>
        </w:rPr>
        <w:t>147.10     146.85      147.35      14.3            1.27E-03        7.67E-05        9.77E-05        1.57E-03       7.78E-05       1.90E-04          2.77E-05</w:t>
      </w:r>
    </w:p>
    <w:p w:rsidR="001B1FF0" w:rsidRPr="00B72EA5" w:rsidRDefault="001B1FF0">
      <w:pPr>
        <w:pStyle w:val="Subtitle"/>
        <w:rPr>
          <w:i/>
          <w:lang w:val="en-US"/>
        </w:rPr>
      </w:pPr>
      <w:r w:rsidRPr="00B72EA5">
        <w:rPr>
          <w:i/>
          <w:lang w:val="en-US"/>
        </w:rPr>
        <w:t>done</w:t>
      </w:r>
    </w:p>
    <w:p w:rsidR="001B1FF0" w:rsidRPr="00B72EA5" w:rsidRDefault="001B1FF0">
      <w:pPr>
        <w:pStyle w:val="Subtitle"/>
        <w:rPr>
          <w:i/>
          <w:lang w:val="en-US"/>
        </w:rPr>
      </w:pPr>
      <w:r w:rsidRPr="00B72EA5">
        <w:rPr>
          <w:i/>
          <w:lang w:val="en-US"/>
        </w:rPr>
        <w:t>done</w:t>
      </w:r>
    </w:p>
    <w:p w:rsidR="001B1FF0" w:rsidRDefault="00B37042">
      <w:pPr>
        <w:pStyle w:val="Subtitle"/>
        <w:rPr>
          <w:lang w:val="en-US"/>
        </w:rPr>
      </w:pPr>
      <w:r w:rsidRPr="00B37042">
        <w:rPr>
          <w:lang w:val="en-US"/>
        </w:rPr>
        <w:t>$</w:t>
      </w:r>
      <w:r w:rsidR="001B1FF0">
        <w:rPr>
          <w:lang w:val="en-US"/>
        </w:rPr>
        <w:t xml:space="preserve"> </w:t>
      </w:r>
    </w:p>
    <w:p w:rsidR="001B1FF0" w:rsidRDefault="001B1FF0">
      <w:pPr>
        <w:pStyle w:val="Subtitle"/>
        <w:rPr>
          <w:lang w:val="en-US"/>
        </w:rPr>
      </w:pPr>
    </w:p>
    <w:p w:rsidR="001B1FF0" w:rsidRPr="00FE1A9D" w:rsidRDefault="001B1FF0">
      <w:pPr>
        <w:rPr>
          <w:rFonts w:ascii="Calibri" w:hAnsi="Calibri"/>
          <w:lang w:val="en-US"/>
        </w:rPr>
      </w:pPr>
    </w:p>
    <w:p w:rsidR="001B1FF0" w:rsidRPr="00FE1A9D" w:rsidRDefault="001B1FF0">
      <w:pPr>
        <w:rPr>
          <w:rFonts w:ascii="Calibri" w:hAnsi="Calibri"/>
          <w:lang w:val="en-US"/>
        </w:rPr>
      </w:pPr>
      <w:r w:rsidRPr="00FE1A9D">
        <w:rPr>
          <w:rFonts w:ascii="Calibri" w:hAnsi="Calibri"/>
          <w:lang w:val="en-US"/>
        </w:rPr>
        <w:t>5.</w:t>
      </w: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which python</w:t>
      </w:r>
    </w:p>
    <w:p w:rsidR="001B1FF0" w:rsidRPr="00B72EA5" w:rsidRDefault="001B1FF0">
      <w:pPr>
        <w:pStyle w:val="Subtitle"/>
        <w:rPr>
          <w:i/>
          <w:lang w:val="en-US"/>
        </w:rPr>
      </w:pPr>
      <w:r w:rsidRPr="00B72EA5">
        <w:rPr>
          <w:i/>
          <w:lang w:val="en-US"/>
        </w:rPr>
        <w:t>/usr/bin/python</w:t>
      </w:r>
    </w:p>
    <w:p w:rsidR="001B1FF0" w:rsidRDefault="00B37042">
      <w:pPr>
        <w:pStyle w:val="Subtitle"/>
        <w:rPr>
          <w:lang w:val="en-US"/>
        </w:rPr>
      </w:pPr>
      <w:r w:rsidRPr="00B37042">
        <w:rPr>
          <w:lang w:val="en-US"/>
        </w:rPr>
        <w:t>$</w:t>
      </w:r>
      <w:r w:rsidR="001B1FF0">
        <w:rPr>
          <w:lang w:val="en-US"/>
        </w:rPr>
        <w:t xml:space="preserve"> </w:t>
      </w:r>
      <w:r w:rsidR="001B1FF0" w:rsidRPr="00BC6426">
        <w:rPr>
          <w:color w:val="000000"/>
          <w:lang w:val="en-US"/>
        </w:rPr>
        <w:t>emacs my.sh</w:t>
      </w:r>
    </w:p>
    <w:p w:rsidR="001B1FF0" w:rsidRDefault="00B37042">
      <w:pPr>
        <w:pStyle w:val="Subtitle"/>
        <w:rPr>
          <w:rFonts w:eastAsia="Courier New" w:cs="Courier New"/>
          <w:lang w:val="en-US"/>
        </w:rPr>
      </w:pPr>
      <w:r w:rsidRPr="00B37042">
        <w:rPr>
          <w:lang w:val="en-US"/>
        </w:rPr>
        <w:t>$</w:t>
      </w:r>
      <w:r w:rsidR="001B1FF0">
        <w:rPr>
          <w:lang w:val="en-US"/>
        </w:rPr>
        <w:t xml:space="preserve"> </w:t>
      </w:r>
      <w:r w:rsidR="001B1FF0" w:rsidRPr="00BC6426">
        <w:rPr>
          <w:color w:val="000000"/>
          <w:lang w:val="en-US"/>
        </w:rPr>
        <w:t>./my.sh</w:t>
      </w:r>
      <w:r w:rsidR="001B1FF0">
        <w:rPr>
          <w:lang w:val="en-US"/>
        </w:rPr>
        <w:t xml:space="preserve"> </w:t>
      </w:r>
    </w:p>
    <w:p w:rsidR="001B1FF0" w:rsidRPr="00B72EA5" w:rsidRDefault="001B1FF0">
      <w:pPr>
        <w:pStyle w:val="Subtitle"/>
        <w:rPr>
          <w:rFonts w:eastAsia="Courier New" w:cs="Courier New"/>
          <w:i/>
          <w:lang w:val="en-US"/>
        </w:rPr>
      </w:pPr>
      <w:r>
        <w:rPr>
          <w:rFonts w:eastAsia="Courier New" w:cs="Courier New"/>
          <w:lang w:val="en-US"/>
        </w:rPr>
        <w:t xml:space="preserve">  </w:t>
      </w:r>
      <w:r w:rsidRPr="00B72EA5">
        <w:rPr>
          <w:i/>
          <w:lang w:val="en-US"/>
        </w:rPr>
        <w:t>File "./my.sh", line 3</w:t>
      </w:r>
    </w:p>
    <w:p w:rsidR="001B1FF0" w:rsidRPr="00B72EA5" w:rsidRDefault="001B1FF0">
      <w:pPr>
        <w:pStyle w:val="Subtitle"/>
        <w:rPr>
          <w:rFonts w:eastAsia="Courier New" w:cs="Courier New"/>
          <w:i/>
          <w:lang w:val="en-US"/>
        </w:rPr>
      </w:pPr>
      <w:r w:rsidRPr="00B72EA5">
        <w:rPr>
          <w:rFonts w:eastAsia="Courier New" w:cs="Courier New"/>
          <w:i/>
          <w:lang w:val="en-US"/>
        </w:rPr>
        <w:t xml:space="preserve">    </w:t>
      </w:r>
      <w:r w:rsidRPr="00B72EA5">
        <w:rPr>
          <w:i/>
          <w:lang w:val="en-US"/>
        </w:rPr>
        <w:t>for i in *</w:t>
      </w:r>
    </w:p>
    <w:p w:rsidR="001B1FF0" w:rsidRPr="00B72EA5" w:rsidRDefault="001B1FF0">
      <w:pPr>
        <w:pStyle w:val="Subtitle"/>
        <w:rPr>
          <w:i/>
          <w:lang w:val="en-US"/>
        </w:rPr>
      </w:pPr>
      <w:r w:rsidRPr="00B72EA5">
        <w:rPr>
          <w:rFonts w:eastAsia="Courier New" w:cs="Courier New"/>
          <w:i/>
          <w:lang w:val="en-US"/>
        </w:rPr>
        <w:t xml:space="preserve">             </w:t>
      </w:r>
      <w:r w:rsidRPr="00B72EA5">
        <w:rPr>
          <w:i/>
          <w:lang w:val="en-US"/>
        </w:rPr>
        <w:t>^</w:t>
      </w:r>
    </w:p>
    <w:p w:rsidR="001B1FF0" w:rsidRPr="00B72EA5" w:rsidRDefault="001B1FF0">
      <w:pPr>
        <w:pStyle w:val="Subtitle"/>
        <w:rPr>
          <w:i/>
        </w:rPr>
      </w:pPr>
      <w:r w:rsidRPr="00B72EA5">
        <w:rPr>
          <w:i/>
          <w:lang w:val="en-US"/>
        </w:rPr>
        <w:t>SyntaxError: invalid syntax</w:t>
      </w:r>
    </w:p>
    <w:p w:rsidR="001B1FF0" w:rsidRPr="00FE1A9D" w:rsidRDefault="001B1FF0">
      <w:pPr>
        <w:pStyle w:val="Heading1"/>
        <w:pageBreakBefore/>
        <w:rPr>
          <w:rFonts w:ascii="Calibri" w:hAnsi="Calibri"/>
        </w:rPr>
      </w:pPr>
      <w:r w:rsidRPr="00FE1A9D">
        <w:rPr>
          <w:rFonts w:ascii="Calibri" w:hAnsi="Calibri"/>
        </w:rPr>
        <w:lastRenderedPageBreak/>
        <w:t>SSH</w:t>
      </w:r>
    </w:p>
    <w:p w:rsidR="001B1FF0" w:rsidRPr="00FE1A9D" w:rsidRDefault="001B1FF0">
      <w:pPr>
        <w:rPr>
          <w:rFonts w:ascii="Calibri" w:hAnsi="Calibri"/>
        </w:rPr>
      </w:pPr>
    </w:p>
    <w:p w:rsidR="001B1FF0" w:rsidRPr="00FE1A9D" w:rsidRDefault="001B1FF0">
      <w:pPr>
        <w:pStyle w:val="Heading2"/>
        <w:rPr>
          <w:rFonts w:ascii="Calibri" w:hAnsi="Calibri"/>
        </w:rPr>
      </w:pPr>
      <w:r w:rsidRPr="00FE1A9D">
        <w:rPr>
          <w:rFonts w:ascii="Calibri" w:hAnsi="Calibri"/>
        </w:rPr>
        <w:t>AIM</w:t>
      </w:r>
    </w:p>
    <w:p w:rsidR="001B1FF0" w:rsidRPr="00FE1A9D" w:rsidRDefault="001B1FF0">
      <w:pPr>
        <w:rPr>
          <w:rFonts w:ascii="Calibri" w:hAnsi="Calibri"/>
        </w:rPr>
      </w:pPr>
      <w:r w:rsidRPr="00FE1A9D">
        <w:rPr>
          <w:rFonts w:ascii="Calibri" w:hAnsi="Calibri"/>
        </w:rPr>
        <w:t xml:space="preserve">Have a go at using </w:t>
      </w:r>
      <w:r w:rsidRPr="00A76755">
        <w:rPr>
          <w:rFonts w:ascii="Courier New" w:hAnsi="Courier New" w:cs="Courier New"/>
        </w:rPr>
        <w:t>ssh</w:t>
      </w:r>
      <w:r w:rsidRPr="00FE1A9D">
        <w:rPr>
          <w:rFonts w:ascii="Calibri" w:hAnsi="Calibri"/>
        </w:rPr>
        <w:t>.</w:t>
      </w:r>
    </w:p>
    <w:p w:rsidR="001B1FF0" w:rsidRPr="00FE1A9D" w:rsidRDefault="001B1FF0">
      <w:pPr>
        <w:pStyle w:val="Heading2"/>
        <w:rPr>
          <w:rFonts w:ascii="Calibri" w:hAnsi="Calibri"/>
        </w:rPr>
      </w:pPr>
      <w:r w:rsidRPr="00FE1A9D">
        <w:rPr>
          <w:rFonts w:ascii="Calibri" w:hAnsi="Calibri"/>
        </w:rPr>
        <w:t>Issues covered</w:t>
      </w:r>
    </w:p>
    <w:p w:rsidR="001B1FF0" w:rsidRPr="00FE1A9D" w:rsidRDefault="00A76755">
      <w:pPr>
        <w:rPr>
          <w:rFonts w:ascii="Calibri" w:hAnsi="Calibri"/>
          <w:shd w:val="clear" w:color="auto" w:fill="FFFF00"/>
        </w:rPr>
      </w:pPr>
      <w:r w:rsidRPr="00A76755">
        <w:rPr>
          <w:rFonts w:ascii="Courier New" w:hAnsi="Courier New" w:cs="Courier New"/>
        </w:rPr>
        <w:t>s</w:t>
      </w:r>
      <w:r w:rsidR="001B1FF0" w:rsidRPr="00A76755">
        <w:rPr>
          <w:rFonts w:ascii="Courier New" w:hAnsi="Courier New" w:cs="Courier New"/>
        </w:rPr>
        <w:t>sh</w:t>
      </w:r>
      <w:r w:rsidR="001B1FF0" w:rsidRPr="00FE1A9D">
        <w:rPr>
          <w:rFonts w:ascii="Calibri" w:hAnsi="Calibri"/>
        </w:rPr>
        <w:t xml:space="preserve">, </w:t>
      </w:r>
      <w:r w:rsidR="001B1FF0" w:rsidRPr="00A76755">
        <w:rPr>
          <w:rFonts w:ascii="Courier New" w:hAnsi="Courier New" w:cs="Courier New"/>
        </w:rPr>
        <w:t>scp</w:t>
      </w:r>
      <w:r w:rsidR="001B1FF0" w:rsidRPr="00FE1A9D">
        <w:rPr>
          <w:rFonts w:ascii="Calibri" w:hAnsi="Calibri"/>
        </w:rPr>
        <w:t xml:space="preserve">, </w:t>
      </w:r>
      <w:r w:rsidR="001B1FF0" w:rsidRPr="00A76755">
        <w:rPr>
          <w:rFonts w:ascii="Courier New" w:hAnsi="Courier New" w:cs="Courier New"/>
        </w:rPr>
        <w:t>df</w:t>
      </w:r>
    </w:p>
    <w:p w:rsidR="001B1FF0" w:rsidRPr="00FE1A9D" w:rsidRDefault="001B1FF0">
      <w:pPr>
        <w:rPr>
          <w:rFonts w:ascii="Calibri" w:hAnsi="Calibri"/>
          <w:shd w:val="clear" w:color="auto" w:fill="FFFF00"/>
        </w:rPr>
      </w:pPr>
    </w:p>
    <w:p w:rsidR="001B1FF0" w:rsidRPr="00FE1A9D" w:rsidRDefault="001B1FF0">
      <w:pPr>
        <w:pStyle w:val="Heading2"/>
        <w:rPr>
          <w:rFonts w:ascii="Calibri" w:hAnsi="Calibri"/>
        </w:rPr>
      </w:pPr>
      <w:r w:rsidRPr="00FE1A9D">
        <w:rPr>
          <w:rFonts w:ascii="Calibri" w:hAnsi="Calibri"/>
        </w:rPr>
        <w:t>Instructions</w:t>
      </w: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Note: User names and IP addresses may change.</w:t>
      </w:r>
    </w:p>
    <w:p w:rsidR="001B1FF0" w:rsidRPr="00FE1A9D" w:rsidRDefault="001B1FF0">
      <w:pPr>
        <w:rPr>
          <w:rFonts w:ascii="Calibri" w:hAnsi="Calibri"/>
        </w:rPr>
      </w:pPr>
    </w:p>
    <w:p w:rsidR="001B1FF0" w:rsidRPr="00B23A99" w:rsidRDefault="00137956">
      <w:pPr>
        <w:numPr>
          <w:ilvl w:val="0"/>
          <w:numId w:val="13"/>
        </w:numPr>
        <w:rPr>
          <w:rFonts w:ascii="Calibri" w:hAnsi="Calibri"/>
          <w:b/>
          <w:sz w:val="28"/>
          <w:szCs w:val="28"/>
          <w:lang w:val="en-US"/>
        </w:rPr>
      </w:pPr>
      <w:r>
        <w:rPr>
          <w:rFonts w:ascii="Courier New" w:hAnsi="Courier New" w:cs="Courier New"/>
          <w:b/>
          <w:sz w:val="28"/>
          <w:szCs w:val="28"/>
          <w:lang w:val="en-US"/>
        </w:rPr>
        <w:t>s</w:t>
      </w:r>
      <w:r w:rsidR="001B1FF0" w:rsidRPr="00137956">
        <w:rPr>
          <w:rFonts w:ascii="Courier New" w:hAnsi="Courier New" w:cs="Courier New"/>
          <w:b/>
          <w:sz w:val="28"/>
          <w:szCs w:val="28"/>
          <w:lang w:val="en-US"/>
        </w:rPr>
        <w:t>sh</w:t>
      </w:r>
      <w:r w:rsidR="001B1FF0" w:rsidRPr="00B23A99">
        <w:rPr>
          <w:rFonts w:ascii="Calibri" w:hAnsi="Calibri"/>
          <w:b/>
          <w:sz w:val="28"/>
          <w:szCs w:val="28"/>
          <w:lang w:val="en-US"/>
        </w:rPr>
        <w:t xml:space="preserve"> to </w:t>
      </w:r>
      <w:r>
        <w:rPr>
          <w:rFonts w:ascii="Calibri" w:hAnsi="Calibri"/>
          <w:b/>
          <w:sz w:val="28"/>
          <w:szCs w:val="28"/>
          <w:lang w:val="en-US"/>
        </w:rPr>
        <w:t>"</w:t>
      </w:r>
      <w:r w:rsidR="001B1FF0" w:rsidRPr="00B23A99">
        <w:rPr>
          <w:rFonts w:ascii="Calibri" w:hAnsi="Calibri"/>
          <w:b/>
          <w:sz w:val="28"/>
          <w:szCs w:val="28"/>
          <w:lang w:val="en-US"/>
        </w:rPr>
        <w:t>xuser1@10.30.10.119</w:t>
      </w:r>
      <w:r>
        <w:rPr>
          <w:rFonts w:ascii="Calibri" w:hAnsi="Calibri"/>
          <w:b/>
          <w:sz w:val="28"/>
          <w:szCs w:val="28"/>
          <w:lang w:val="en-US"/>
        </w:rPr>
        <w:t>"</w:t>
      </w:r>
      <w:r w:rsidR="001B1FF0" w:rsidRPr="00B23A99">
        <w:rPr>
          <w:rFonts w:ascii="Calibri" w:hAnsi="Calibri"/>
          <w:b/>
          <w:sz w:val="28"/>
          <w:szCs w:val="28"/>
          <w:lang w:val="en-US"/>
        </w:rPr>
        <w:t xml:space="preserve">. </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 xml:space="preserve">Use </w:t>
      </w:r>
      <w:r w:rsidRPr="00A304A6">
        <w:rPr>
          <w:rFonts w:ascii="Courier New" w:hAnsi="Courier New" w:cs="Courier New"/>
          <w:b/>
          <w:sz w:val="28"/>
          <w:szCs w:val="28"/>
          <w:lang w:val="en-US"/>
        </w:rPr>
        <w:t>ls</w:t>
      </w:r>
      <w:r w:rsidRPr="00B23A99">
        <w:rPr>
          <w:rFonts w:ascii="Calibri" w:hAnsi="Calibri"/>
          <w:b/>
          <w:sz w:val="28"/>
          <w:szCs w:val="28"/>
          <w:lang w:val="en-US"/>
        </w:rPr>
        <w:t xml:space="preserve">, </w:t>
      </w:r>
      <w:r w:rsidRPr="00A304A6">
        <w:rPr>
          <w:rFonts w:ascii="Courier New" w:hAnsi="Courier New" w:cs="Courier New"/>
          <w:b/>
          <w:sz w:val="28"/>
          <w:szCs w:val="28"/>
          <w:lang w:val="en-US"/>
        </w:rPr>
        <w:t>pwd</w:t>
      </w:r>
      <w:r w:rsidRPr="00B23A99">
        <w:rPr>
          <w:rFonts w:ascii="Calibri" w:hAnsi="Calibri"/>
          <w:b/>
          <w:sz w:val="28"/>
          <w:szCs w:val="28"/>
          <w:lang w:val="en-US"/>
        </w:rPr>
        <w:t xml:space="preserve"> and other commands to prove to yourself it</w:t>
      </w:r>
      <w:r w:rsidRPr="00B23A99">
        <w:rPr>
          <w:rFonts w:ascii="Calibri" w:hAnsi="Calibri"/>
          <w:b/>
          <w:sz w:val="28"/>
          <w:szCs w:val="28"/>
          <w:lang w:val="fr-FR"/>
        </w:rPr>
        <w:t>’</w:t>
      </w:r>
      <w:r w:rsidRPr="00B23A99">
        <w:rPr>
          <w:rFonts w:ascii="Calibri" w:hAnsi="Calibri"/>
          <w:b/>
          <w:sz w:val="28"/>
          <w:szCs w:val="28"/>
          <w:lang w:val="en-US"/>
        </w:rPr>
        <w:t>s a different computer.</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Logout (use exit or ^D)</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 xml:space="preserve">Use scp to copy some files to the remote computer. </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 xml:space="preserve">Login again and ls the files. </w:t>
      </w:r>
    </w:p>
    <w:p w:rsidR="001B1FF0" w:rsidRPr="00B23A99" w:rsidRDefault="001B1FF0">
      <w:pPr>
        <w:numPr>
          <w:ilvl w:val="0"/>
          <w:numId w:val="13"/>
        </w:numPr>
        <w:rPr>
          <w:rFonts w:ascii="Calibri" w:hAnsi="Calibri"/>
          <w:b/>
          <w:sz w:val="28"/>
          <w:szCs w:val="28"/>
          <w:lang w:val="en-US"/>
        </w:rPr>
      </w:pPr>
      <w:r w:rsidRPr="00B23A99">
        <w:rPr>
          <w:rFonts w:ascii="Calibri" w:hAnsi="Calibri"/>
          <w:b/>
          <w:sz w:val="28"/>
          <w:szCs w:val="28"/>
          <w:lang w:val="en-US"/>
        </w:rPr>
        <w:t>Logout</w:t>
      </w:r>
    </w:p>
    <w:p w:rsidR="001B1FF0" w:rsidRPr="00B23A99" w:rsidRDefault="001B1FF0">
      <w:pPr>
        <w:numPr>
          <w:ilvl w:val="0"/>
          <w:numId w:val="13"/>
        </w:numPr>
        <w:rPr>
          <w:rFonts w:ascii="Calibri" w:hAnsi="Calibri"/>
          <w:b/>
          <w:sz w:val="28"/>
          <w:szCs w:val="28"/>
        </w:rPr>
      </w:pPr>
      <w:r w:rsidRPr="00B23A99">
        <w:rPr>
          <w:rFonts w:ascii="Calibri" w:hAnsi="Calibri"/>
          <w:b/>
          <w:sz w:val="28"/>
          <w:szCs w:val="28"/>
          <w:lang w:val="en-US"/>
        </w:rPr>
        <w:t>Use ssh to run df on the remote computer.</w:t>
      </w:r>
    </w:p>
    <w:p w:rsidR="001B1FF0" w:rsidRPr="00B23A99" w:rsidRDefault="001B1FF0">
      <w:pPr>
        <w:rPr>
          <w:rFonts w:ascii="Calibri" w:hAnsi="Calibri"/>
          <w:b/>
          <w:sz w:val="28"/>
          <w:szCs w:val="28"/>
        </w:rPr>
      </w:pPr>
    </w:p>
    <w:p w:rsidR="001B1FF0" w:rsidRPr="00FE1A9D" w:rsidRDefault="001B1FF0">
      <w:pPr>
        <w:rPr>
          <w:rFonts w:ascii="Calibri" w:hAnsi="Calibri"/>
        </w:rPr>
      </w:pPr>
    </w:p>
    <w:p w:rsidR="001B1FF0" w:rsidRPr="00FE1A9D" w:rsidRDefault="001B1FF0">
      <w:pPr>
        <w:pStyle w:val="Heading1"/>
        <w:pageBreakBefore/>
        <w:rPr>
          <w:rFonts w:ascii="Calibri" w:hAnsi="Calibri"/>
        </w:rPr>
      </w:pPr>
      <w:r w:rsidRPr="00FE1A9D">
        <w:rPr>
          <w:rFonts w:ascii="Calibri" w:hAnsi="Calibri"/>
        </w:rPr>
        <w:lastRenderedPageBreak/>
        <w:t>Other stuff</w:t>
      </w:r>
    </w:p>
    <w:p w:rsidR="001B1FF0" w:rsidRPr="00FE1A9D" w:rsidRDefault="001B1FF0">
      <w:pPr>
        <w:rPr>
          <w:rFonts w:ascii="Calibri" w:hAnsi="Calibri"/>
        </w:rPr>
      </w:pPr>
    </w:p>
    <w:p w:rsidR="001B1FF0" w:rsidRPr="00FE1A9D" w:rsidRDefault="001B1FF0">
      <w:pPr>
        <w:rPr>
          <w:rFonts w:ascii="Calibri" w:hAnsi="Calibri"/>
        </w:rPr>
      </w:pPr>
    </w:p>
    <w:p w:rsidR="001B1FF0" w:rsidRPr="00FE1A9D" w:rsidRDefault="001B1FF0">
      <w:pPr>
        <w:rPr>
          <w:rFonts w:ascii="Calibri" w:hAnsi="Calibri"/>
        </w:rPr>
      </w:pPr>
      <w:r w:rsidRPr="00FE1A9D">
        <w:rPr>
          <w:rFonts w:ascii="Calibri" w:hAnsi="Calibri"/>
        </w:rPr>
        <w:t>Aim: find out about some other useful stuff</w:t>
      </w:r>
    </w:p>
    <w:p w:rsidR="001B1FF0" w:rsidRPr="00FE1A9D" w:rsidRDefault="001B1FF0">
      <w:pPr>
        <w:rPr>
          <w:rFonts w:ascii="Calibri" w:hAnsi="Calibri"/>
          <w:lang w:val="en-US"/>
        </w:rPr>
      </w:pPr>
    </w:p>
    <w:p w:rsidR="001B1FF0" w:rsidRPr="00FE1A9D" w:rsidRDefault="001B1FF0">
      <w:pPr>
        <w:pStyle w:val="Heading2"/>
        <w:rPr>
          <w:rFonts w:ascii="Calibri" w:hAnsi="Calibri"/>
          <w:lang w:val="en-US"/>
        </w:rPr>
      </w:pPr>
      <w:r w:rsidRPr="00FE1A9D">
        <w:rPr>
          <w:rFonts w:ascii="Calibri" w:hAnsi="Calibri"/>
          <w:lang w:val="en-US"/>
        </w:rPr>
        <w:t>Xargs</w:t>
      </w:r>
    </w:p>
    <w:p w:rsidR="001B1FF0" w:rsidRPr="00FE1A9D" w:rsidRDefault="001B1FF0">
      <w:pPr>
        <w:numPr>
          <w:ilvl w:val="0"/>
          <w:numId w:val="11"/>
        </w:numPr>
        <w:rPr>
          <w:rFonts w:ascii="Calibri" w:hAnsi="Calibri"/>
          <w:lang w:val="en-US"/>
        </w:rPr>
      </w:pPr>
      <w:r w:rsidRPr="00FE1A9D">
        <w:rPr>
          <w:rFonts w:ascii="Calibri" w:hAnsi="Calibri"/>
          <w:lang w:val="en-US"/>
        </w:rPr>
        <w:t xml:space="preserve">Use find piped to </w:t>
      </w:r>
      <w:r w:rsidRPr="005E36FD">
        <w:rPr>
          <w:rFonts w:ascii="Courier New" w:hAnsi="Courier New" w:cs="Courier New"/>
          <w:lang w:val="en-US"/>
        </w:rPr>
        <w:t xml:space="preserve">xargs </w:t>
      </w:r>
      <w:r w:rsidRPr="00FE1A9D">
        <w:rPr>
          <w:rFonts w:ascii="Calibri" w:hAnsi="Calibri"/>
          <w:lang w:val="en-US"/>
        </w:rPr>
        <w:t>to do something (</w:t>
      </w:r>
      <w:r w:rsidRPr="005E36FD">
        <w:rPr>
          <w:rFonts w:ascii="Courier New" w:hAnsi="Courier New" w:cs="Courier New"/>
          <w:lang w:val="en-US"/>
        </w:rPr>
        <w:t>wc</w:t>
      </w:r>
      <w:r w:rsidRPr="00FE1A9D">
        <w:rPr>
          <w:rFonts w:ascii="Calibri" w:hAnsi="Calibri"/>
          <w:lang w:val="en-US"/>
        </w:rPr>
        <w:t xml:space="preserve">, </w:t>
      </w:r>
      <w:r w:rsidRPr="005E36FD">
        <w:rPr>
          <w:rFonts w:ascii="Courier New" w:hAnsi="Courier New" w:cs="Courier New"/>
          <w:lang w:val="en-US"/>
        </w:rPr>
        <w:t xml:space="preserve">ls –l </w:t>
      </w:r>
      <w:r w:rsidRPr="00FE1A9D">
        <w:rPr>
          <w:rFonts w:ascii="Calibri" w:hAnsi="Calibri"/>
          <w:lang w:val="en-US"/>
        </w:rPr>
        <w:t xml:space="preserve">, </w:t>
      </w:r>
      <w:r w:rsidRPr="005E36FD">
        <w:rPr>
          <w:rFonts w:ascii="Courier New" w:hAnsi="Courier New" w:cs="Courier New"/>
          <w:lang w:val="en-US"/>
        </w:rPr>
        <w:t>head -1</w:t>
      </w:r>
      <w:r w:rsidRPr="00FE1A9D">
        <w:rPr>
          <w:rFonts w:ascii="Calibri" w:hAnsi="Calibri"/>
          <w:lang w:val="en-US"/>
        </w:rPr>
        <w:t xml:space="preserve">, </w:t>
      </w:r>
      <w:r w:rsidRPr="005E36FD">
        <w:rPr>
          <w:rFonts w:ascii="Courier New" w:hAnsi="Courier New" w:cs="Courier New"/>
          <w:lang w:val="en-US"/>
        </w:rPr>
        <w:t>etc</w:t>
      </w:r>
      <w:r w:rsidRPr="00FE1A9D">
        <w:rPr>
          <w:rFonts w:ascii="Calibri" w:hAnsi="Calibri"/>
          <w:lang w:val="en-US"/>
        </w:rPr>
        <w:t>)</w:t>
      </w:r>
    </w:p>
    <w:p w:rsidR="00803754" w:rsidRPr="00FE1A9D" w:rsidRDefault="00803754" w:rsidP="00803754">
      <w:pPr>
        <w:rPr>
          <w:rFonts w:ascii="Calibri" w:hAnsi="Calibri"/>
          <w:lang w:val="en-US"/>
        </w:rPr>
      </w:pPr>
    </w:p>
    <w:p w:rsidR="00803754" w:rsidRPr="00FE1A9D" w:rsidRDefault="00803754" w:rsidP="00803754">
      <w:pPr>
        <w:pStyle w:val="Heading2"/>
        <w:rPr>
          <w:rFonts w:ascii="Calibri" w:hAnsi="Calibri"/>
          <w:lang w:val="en-US"/>
        </w:rPr>
      </w:pPr>
      <w:r w:rsidRPr="00FE1A9D">
        <w:rPr>
          <w:rFonts w:ascii="Calibri" w:hAnsi="Calibri"/>
          <w:lang w:val="en-US"/>
        </w:rPr>
        <w:t>Wget</w:t>
      </w:r>
    </w:p>
    <w:p w:rsidR="00462D62" w:rsidRPr="002D484B" w:rsidRDefault="00803754" w:rsidP="002D484B">
      <w:pPr>
        <w:pStyle w:val="ListParagraph"/>
        <w:numPr>
          <w:ilvl w:val="0"/>
          <w:numId w:val="11"/>
        </w:numPr>
        <w:rPr>
          <w:rFonts w:ascii="Calibri" w:hAnsi="Calibri"/>
        </w:rPr>
      </w:pPr>
      <w:r w:rsidRPr="002D484B">
        <w:rPr>
          <w:rFonts w:ascii="Calibri" w:hAnsi="Calibri"/>
          <w:lang w:val="en-US"/>
        </w:rPr>
        <w:t xml:space="preserve">Look at </w:t>
      </w:r>
      <w:hyperlink r:id="rId5" w:history="1">
        <w:r w:rsidRPr="002D484B">
          <w:rPr>
            <w:rStyle w:val="Hyperlink"/>
            <w:rFonts w:ascii="Calibri" w:hAnsi="Calibri"/>
            <w:lang w:val="en-US"/>
          </w:rPr>
          <w:t>ftp://sparc-ftp1.ceda.ac.uk/sparc/hres/1_second/text/2011/03020/</w:t>
        </w:r>
      </w:hyperlink>
      <w:r w:rsidRPr="002D484B">
        <w:rPr>
          <w:rFonts w:ascii="Calibri" w:hAnsi="Calibri"/>
          <w:lang w:val="en-US"/>
        </w:rPr>
        <w:t xml:space="preserve"> in a web browser.</w:t>
      </w:r>
    </w:p>
    <w:p w:rsidR="00803754" w:rsidRPr="00FE1A9D" w:rsidRDefault="00803754" w:rsidP="002D484B">
      <w:pPr>
        <w:numPr>
          <w:ilvl w:val="0"/>
          <w:numId w:val="11"/>
        </w:numPr>
        <w:rPr>
          <w:rFonts w:ascii="Calibri" w:hAnsi="Calibri"/>
          <w:lang w:val="en-US"/>
        </w:rPr>
      </w:pPr>
      <w:r w:rsidRPr="00FE1A9D">
        <w:rPr>
          <w:rFonts w:ascii="Calibri" w:hAnsi="Calibri"/>
          <w:lang w:val="en-US"/>
        </w:rPr>
        <w:t xml:space="preserve">Use </w:t>
      </w:r>
      <w:r w:rsidRPr="005E36FD">
        <w:rPr>
          <w:rFonts w:ascii="Courier New" w:hAnsi="Courier New" w:cs="Courier New"/>
          <w:lang w:val="en-US"/>
        </w:rPr>
        <w:t>wget</w:t>
      </w:r>
      <w:r w:rsidRPr="00FE1A9D">
        <w:rPr>
          <w:rFonts w:ascii="Calibri" w:hAnsi="Calibri"/>
          <w:lang w:val="en-US"/>
        </w:rPr>
        <w:t xml:space="preserve"> to download </w:t>
      </w:r>
      <w:hyperlink r:id="rId6" w:history="1">
        <w:r w:rsidRPr="00FE1A9D">
          <w:rPr>
            <w:rStyle w:val="Hyperlink"/>
            <w:rFonts w:ascii="Calibri" w:hAnsi="Calibri"/>
            <w:lang w:val="en-US"/>
          </w:rPr>
          <w:t>ftp://sparc-ftp1.ceda.ac.uk/sparc/hres/1_second/text/2011/03020/03020_2011010112.tgz</w:t>
        </w:r>
      </w:hyperlink>
    </w:p>
    <w:p w:rsidR="00803754" w:rsidRPr="00FE1A9D" w:rsidRDefault="00803754" w:rsidP="00803754">
      <w:pPr>
        <w:ind w:left="720"/>
        <w:rPr>
          <w:rFonts w:ascii="Calibri" w:hAnsi="Calibri"/>
          <w:lang w:val="en-US"/>
        </w:rPr>
      </w:pPr>
    </w:p>
    <w:p w:rsidR="001B1FF0" w:rsidRPr="00FE1A9D" w:rsidRDefault="001B1FF0">
      <w:pPr>
        <w:pStyle w:val="Heading2"/>
        <w:rPr>
          <w:rFonts w:ascii="Calibri" w:hAnsi="Calibri"/>
          <w:lang w:val="en-US"/>
        </w:rPr>
      </w:pPr>
      <w:r w:rsidRPr="00FE1A9D">
        <w:rPr>
          <w:rFonts w:ascii="Calibri" w:hAnsi="Calibri"/>
          <w:lang w:val="en-US"/>
        </w:rPr>
        <w:t>Copying data</w:t>
      </w:r>
    </w:p>
    <w:p w:rsidR="001B1FF0" w:rsidRPr="00FE1A9D" w:rsidRDefault="001B1FF0">
      <w:pPr>
        <w:numPr>
          <w:ilvl w:val="0"/>
          <w:numId w:val="11"/>
        </w:numPr>
        <w:rPr>
          <w:rFonts w:ascii="Calibri" w:hAnsi="Calibri"/>
          <w:lang w:val="en-US"/>
        </w:rPr>
      </w:pPr>
      <w:r w:rsidRPr="00FE1A9D">
        <w:rPr>
          <w:rFonts w:ascii="Calibri" w:hAnsi="Calibri"/>
          <w:lang w:val="en-US"/>
        </w:rPr>
        <w:t xml:space="preserve">Copy the data in the </w:t>
      </w:r>
      <w:r w:rsidR="004D1A74" w:rsidRPr="004D1A74">
        <w:rPr>
          <w:rFonts w:ascii="Calibri" w:hAnsi="Calibri"/>
          <w:lang w:val="en-US"/>
        </w:rPr>
        <w:t>acsoe</w:t>
      </w:r>
      <w:r w:rsidRPr="00FE1A9D">
        <w:rPr>
          <w:rFonts w:ascii="Calibri" w:hAnsi="Calibri"/>
          <w:lang w:val="en-US"/>
        </w:rPr>
        <w:t xml:space="preserve"> directory to an </w:t>
      </w:r>
      <w:r w:rsidR="004D1A74" w:rsidRPr="004D1A74">
        <w:rPr>
          <w:rFonts w:ascii="Calibri" w:hAnsi="Calibri"/>
          <w:lang w:val="en-US"/>
        </w:rPr>
        <w:t>acsoe</w:t>
      </w:r>
      <w:r w:rsidRPr="00FE1A9D">
        <w:rPr>
          <w:rFonts w:ascii="Calibri" w:hAnsi="Calibri"/>
          <w:lang w:val="en-US"/>
        </w:rPr>
        <w:t>2 directory with rsync. Use the –v (verbose) option so you can see what is happening.</w:t>
      </w:r>
    </w:p>
    <w:p w:rsidR="001B1FF0" w:rsidRPr="00FE1A9D" w:rsidRDefault="001B1FF0">
      <w:pPr>
        <w:numPr>
          <w:ilvl w:val="0"/>
          <w:numId w:val="11"/>
        </w:numPr>
        <w:rPr>
          <w:rFonts w:ascii="Calibri" w:hAnsi="Calibri"/>
          <w:lang w:val="en-US"/>
        </w:rPr>
      </w:pPr>
      <w:r w:rsidRPr="00FE1A9D">
        <w:rPr>
          <w:rFonts w:ascii="Calibri" w:hAnsi="Calibri"/>
          <w:lang w:val="en-US"/>
        </w:rPr>
        <w:t>Run the command again and note what is copied.</w:t>
      </w:r>
    </w:p>
    <w:p w:rsidR="001B1FF0" w:rsidRPr="00FE1A9D" w:rsidRDefault="001B1FF0">
      <w:pPr>
        <w:numPr>
          <w:ilvl w:val="0"/>
          <w:numId w:val="11"/>
        </w:numPr>
        <w:rPr>
          <w:rFonts w:ascii="Calibri" w:hAnsi="Calibri"/>
          <w:lang w:val="en-US"/>
        </w:rPr>
      </w:pPr>
      <w:r w:rsidRPr="00FE1A9D">
        <w:rPr>
          <w:rFonts w:ascii="Calibri" w:hAnsi="Calibri"/>
          <w:lang w:val="en-US"/>
        </w:rPr>
        <w:t xml:space="preserve">Add a new file to </w:t>
      </w:r>
      <w:r w:rsidR="000E1E1F">
        <w:rPr>
          <w:rFonts w:ascii="Calibri" w:hAnsi="Calibri"/>
          <w:lang w:val="en-US"/>
        </w:rPr>
        <w:t xml:space="preserve">the </w:t>
      </w:r>
      <w:r w:rsidR="000838C6">
        <w:rPr>
          <w:rFonts w:ascii="Calibri" w:hAnsi="Calibri"/>
          <w:lang w:val="en-US"/>
        </w:rPr>
        <w:t>"</w:t>
      </w:r>
      <w:r w:rsidR="004D1A74" w:rsidRPr="004D1A74">
        <w:rPr>
          <w:rFonts w:ascii="Calibri" w:hAnsi="Calibri"/>
          <w:lang w:val="en-US"/>
        </w:rPr>
        <w:t>acsoe</w:t>
      </w:r>
      <w:r w:rsidR="000838C6">
        <w:rPr>
          <w:rFonts w:ascii="Calibri" w:hAnsi="Calibri"/>
          <w:lang w:val="en-US"/>
        </w:rPr>
        <w:t>"</w:t>
      </w:r>
      <w:r w:rsidRPr="00FE1A9D">
        <w:rPr>
          <w:rFonts w:ascii="Calibri" w:hAnsi="Calibri"/>
          <w:lang w:val="en-US"/>
        </w:rPr>
        <w:t xml:space="preserve"> directory, modify another file and delete a third. Run the command a third time. </w:t>
      </w:r>
    </w:p>
    <w:p w:rsidR="001B1FF0" w:rsidRPr="00FE1A9D" w:rsidRDefault="001B1FF0">
      <w:pPr>
        <w:numPr>
          <w:ilvl w:val="0"/>
          <w:numId w:val="11"/>
        </w:numPr>
        <w:rPr>
          <w:rFonts w:ascii="Calibri" w:hAnsi="Calibri"/>
          <w:lang w:val="en-US"/>
        </w:rPr>
      </w:pPr>
      <w:r w:rsidRPr="00FE1A9D">
        <w:rPr>
          <w:rFonts w:ascii="Calibri" w:hAnsi="Calibri"/>
          <w:lang w:val="en-US"/>
        </w:rPr>
        <w:t xml:space="preserve">Try </w:t>
      </w:r>
      <w:r w:rsidRPr="000838C6">
        <w:rPr>
          <w:rFonts w:ascii="Courier New" w:hAnsi="Courier New" w:cs="Courier New"/>
          <w:lang w:val="en-US"/>
        </w:rPr>
        <w:t>rsync</w:t>
      </w:r>
      <w:r w:rsidRPr="00FE1A9D">
        <w:rPr>
          <w:rFonts w:ascii="Calibri" w:hAnsi="Calibri"/>
          <w:lang w:val="en-US"/>
        </w:rPr>
        <w:t xml:space="preserve"> to the remote machine used in the scp exercise. </w:t>
      </w:r>
    </w:p>
    <w:p w:rsidR="001B1FF0" w:rsidRPr="00FE1A9D" w:rsidRDefault="001B1FF0">
      <w:pPr>
        <w:rPr>
          <w:rFonts w:ascii="Calibri" w:hAnsi="Calibri"/>
          <w:lang w:val="en-US"/>
        </w:rPr>
      </w:pPr>
    </w:p>
    <w:p w:rsidR="001B1FF0" w:rsidRPr="00FE1A9D" w:rsidRDefault="001B1FF0">
      <w:pPr>
        <w:pStyle w:val="Heading2"/>
        <w:rPr>
          <w:rFonts w:ascii="Calibri" w:hAnsi="Calibri"/>
          <w:lang w:val="en-US"/>
        </w:rPr>
      </w:pPr>
      <w:r w:rsidRPr="00FE1A9D">
        <w:rPr>
          <w:rFonts w:ascii="Calibri" w:hAnsi="Calibri"/>
          <w:lang w:val="en-US"/>
        </w:rPr>
        <w:t>Globbing</w:t>
      </w:r>
    </w:p>
    <w:p w:rsidR="001B1FF0" w:rsidRPr="00EE4BF0" w:rsidRDefault="001B1FF0">
      <w:pPr>
        <w:numPr>
          <w:ilvl w:val="0"/>
          <w:numId w:val="11"/>
        </w:numPr>
        <w:rPr>
          <w:rFonts w:ascii="Calibri" w:hAnsi="Calibri"/>
          <w:lang w:val="en-US"/>
        </w:rPr>
      </w:pPr>
      <w:r w:rsidRPr="00EE4BF0">
        <w:rPr>
          <w:rFonts w:ascii="Calibri" w:hAnsi="Calibri"/>
          <w:lang w:val="en-US"/>
        </w:rPr>
        <w:t xml:space="preserve">Use glob matching in </w:t>
      </w:r>
      <w:r w:rsidR="00A304A6">
        <w:rPr>
          <w:rFonts w:ascii="Calibri" w:hAnsi="Calibri"/>
          <w:lang w:val="en-US"/>
        </w:rPr>
        <w:t>"</w:t>
      </w:r>
      <w:r w:rsidR="00EE4BF0" w:rsidRPr="00EE4BF0">
        <w:rPr>
          <w:rFonts w:ascii="Calibri" w:hAnsi="Calibri"/>
          <w:lang w:val="en-US"/>
        </w:rPr>
        <w:t>acsoe</w:t>
      </w:r>
      <w:r w:rsidRPr="00EE4BF0">
        <w:rPr>
          <w:rFonts w:ascii="Calibri" w:hAnsi="Calibri"/>
          <w:lang w:val="en-US"/>
        </w:rPr>
        <w:t>/freetex-98/</w:t>
      </w:r>
      <w:r w:rsidR="00EE4BF0" w:rsidRPr="00EE4BF0">
        <w:rPr>
          <w:rFonts w:ascii="Calibri" w:hAnsi="Calibri"/>
          <w:lang w:val="en-US"/>
        </w:rPr>
        <w:t>Jungfrau</w:t>
      </w:r>
      <w:r w:rsidR="00A304A6">
        <w:rPr>
          <w:rFonts w:ascii="Calibri" w:hAnsi="Calibri"/>
          <w:lang w:val="en-US"/>
        </w:rPr>
        <w:t>"</w:t>
      </w:r>
      <w:r w:rsidR="00FF60DD" w:rsidRPr="00EE4BF0">
        <w:rPr>
          <w:rFonts w:ascii="Calibri" w:hAnsi="Calibri"/>
          <w:lang w:val="en-US"/>
        </w:rPr>
        <w:t xml:space="preserve"> to match files for dates from 980323 to 980327</w:t>
      </w:r>
    </w:p>
    <w:p w:rsidR="001B1FF0" w:rsidRPr="00FE1A9D" w:rsidRDefault="001B1FF0">
      <w:pPr>
        <w:numPr>
          <w:ilvl w:val="0"/>
          <w:numId w:val="11"/>
        </w:numPr>
        <w:rPr>
          <w:rFonts w:ascii="Calibri" w:hAnsi="Calibri"/>
          <w:lang w:val="en-US"/>
        </w:rPr>
      </w:pPr>
      <w:r w:rsidRPr="00FE1A9D">
        <w:rPr>
          <w:rFonts w:ascii="Calibri" w:hAnsi="Calibri"/>
          <w:lang w:val="en-US"/>
        </w:rPr>
        <w:t xml:space="preserve">Make a </w:t>
      </w:r>
      <w:r w:rsidRPr="006F4D10">
        <w:rPr>
          <w:rFonts w:ascii="Courier New" w:hAnsi="Courier New" w:cs="Courier New"/>
          <w:lang w:val="en-US"/>
        </w:rPr>
        <w:t>for</w:t>
      </w:r>
      <w:r w:rsidRPr="00FE1A9D">
        <w:rPr>
          <w:rFonts w:ascii="Calibri" w:hAnsi="Calibri"/>
          <w:lang w:val="en-US"/>
        </w:rPr>
        <w:t xml:space="preserve"> loop that </w:t>
      </w:r>
      <w:r w:rsidR="00FF60DD" w:rsidRPr="00FE1A9D">
        <w:rPr>
          <w:rFonts w:ascii="Calibri" w:hAnsi="Calibri"/>
          <w:lang w:val="en-US"/>
        </w:rPr>
        <w:t xml:space="preserve">word counts </w:t>
      </w:r>
      <w:r w:rsidRPr="00FE1A9D">
        <w:rPr>
          <w:rFonts w:ascii="Calibri" w:hAnsi="Calibri"/>
          <w:lang w:val="en-US"/>
        </w:rPr>
        <w:t xml:space="preserve">only files </w:t>
      </w:r>
      <w:r w:rsidR="00FF60DD" w:rsidRPr="00FE1A9D">
        <w:rPr>
          <w:rFonts w:ascii="Calibri" w:hAnsi="Calibri"/>
          <w:lang w:val="en-US"/>
        </w:rPr>
        <w:t xml:space="preserve">from that date range. </w:t>
      </w:r>
    </w:p>
    <w:p w:rsidR="001B1FF0" w:rsidRPr="00FE1A9D" w:rsidRDefault="001B1FF0" w:rsidP="00FF60DD">
      <w:pPr>
        <w:rPr>
          <w:rFonts w:ascii="Calibri" w:hAnsi="Calibri"/>
        </w:rPr>
      </w:pPr>
    </w:p>
    <w:p w:rsidR="001B1FF0" w:rsidRPr="00FE1A9D" w:rsidRDefault="001B1FF0">
      <w:pPr>
        <w:pStyle w:val="Heading2"/>
        <w:rPr>
          <w:rFonts w:ascii="Calibri" w:hAnsi="Calibri"/>
          <w:lang w:val="en-US"/>
        </w:rPr>
      </w:pPr>
      <w:r w:rsidRPr="00FE1A9D">
        <w:rPr>
          <w:rFonts w:ascii="Calibri" w:hAnsi="Calibri"/>
        </w:rPr>
        <w:t>Getting out of text editors</w:t>
      </w:r>
    </w:p>
    <w:p w:rsidR="001B1FF0" w:rsidRPr="00FE1A9D" w:rsidRDefault="001B1FF0">
      <w:pPr>
        <w:ind w:left="720"/>
        <w:rPr>
          <w:rFonts w:ascii="Calibri" w:hAnsi="Calibri"/>
          <w:lang w:val="en-US"/>
        </w:rPr>
      </w:pPr>
      <w:r w:rsidRPr="00FE1A9D">
        <w:rPr>
          <w:rFonts w:ascii="Calibri" w:hAnsi="Calibri"/>
          <w:lang w:val="en-US"/>
        </w:rPr>
        <w:t>Some editors use the terminal window.</w:t>
      </w:r>
      <w:r w:rsidR="00A65F49" w:rsidRPr="00FE1A9D">
        <w:rPr>
          <w:rFonts w:ascii="Calibri" w:hAnsi="Calibri"/>
          <w:lang w:val="en-US"/>
        </w:rPr>
        <w:t xml:space="preserve"> </w:t>
      </w:r>
      <w:r w:rsidRPr="00FE1A9D">
        <w:rPr>
          <w:rFonts w:ascii="Calibri" w:hAnsi="Calibri"/>
          <w:lang w:val="en-US"/>
        </w:rPr>
        <w:t>The default editor used by some commands means you need to know how to get out of them sometimes. If you are not used to them you can get stuck.</w:t>
      </w:r>
    </w:p>
    <w:p w:rsidR="001B1FF0" w:rsidRPr="00FE1A9D" w:rsidRDefault="001B1FF0">
      <w:pPr>
        <w:ind w:left="720"/>
        <w:rPr>
          <w:rFonts w:ascii="Calibri" w:hAnsi="Calibri"/>
          <w:lang w:val="en-US"/>
        </w:rPr>
      </w:pPr>
    </w:p>
    <w:p w:rsidR="001B1FF0" w:rsidRPr="00FE1A9D" w:rsidRDefault="001B1FF0">
      <w:pPr>
        <w:ind w:left="720"/>
        <w:rPr>
          <w:rFonts w:ascii="Calibri" w:hAnsi="Calibri"/>
          <w:lang w:val="en-US"/>
        </w:rPr>
      </w:pPr>
      <w:r w:rsidRPr="00FE1A9D">
        <w:rPr>
          <w:rFonts w:ascii="Calibri" w:hAnsi="Calibri"/>
          <w:lang w:val="en-US"/>
        </w:rPr>
        <w:t>Emacs – get out with with ^X followed by ^C</w:t>
      </w:r>
    </w:p>
    <w:p w:rsidR="001B1FF0" w:rsidRPr="00FE1A9D" w:rsidRDefault="001B1FF0">
      <w:pPr>
        <w:ind w:left="720"/>
        <w:rPr>
          <w:rFonts w:ascii="Calibri" w:hAnsi="Calibri"/>
          <w:lang w:val="en-US"/>
        </w:rPr>
      </w:pPr>
    </w:p>
    <w:p w:rsidR="001B1FF0" w:rsidRPr="00FE1A9D" w:rsidRDefault="001B1FF0">
      <w:pPr>
        <w:ind w:left="720"/>
        <w:rPr>
          <w:rFonts w:ascii="Calibri" w:hAnsi="Calibri"/>
        </w:rPr>
      </w:pPr>
      <w:r w:rsidRPr="00FE1A9D">
        <w:rPr>
          <w:rFonts w:ascii="Calibri" w:hAnsi="Calibri"/>
          <w:lang w:val="en-US"/>
        </w:rPr>
        <w:t xml:space="preserve">Vi – get out with : followed by q. </w:t>
      </w:r>
    </w:p>
    <w:p w:rsidR="001B1FF0" w:rsidRPr="00FE1A9D" w:rsidRDefault="001B1FF0">
      <w:pPr>
        <w:ind w:left="720"/>
        <w:rPr>
          <w:rFonts w:ascii="Calibri" w:hAnsi="Calibri"/>
        </w:rPr>
      </w:pPr>
    </w:p>
    <w:p w:rsidR="001B1FF0" w:rsidRPr="00FE1A9D" w:rsidRDefault="001B1FF0">
      <w:pPr>
        <w:ind w:left="720"/>
        <w:rPr>
          <w:rFonts w:ascii="Calibri" w:hAnsi="Calibri"/>
        </w:rPr>
      </w:pPr>
      <w:r w:rsidRPr="00FE1A9D">
        <w:rPr>
          <w:rFonts w:ascii="Calibri" w:hAnsi="Calibri"/>
        </w:rPr>
        <w:t>Have a go…</w:t>
      </w:r>
    </w:p>
    <w:p w:rsidR="001B1FF0" w:rsidRPr="00FE1A9D" w:rsidRDefault="001B1FF0">
      <w:pPr>
        <w:ind w:left="720"/>
        <w:rPr>
          <w:rFonts w:ascii="Calibri" w:hAnsi="Calibri"/>
        </w:rPr>
      </w:pPr>
    </w:p>
    <w:p w:rsidR="001B1FF0" w:rsidRPr="00FE1A9D" w:rsidRDefault="001B1FF0">
      <w:pPr>
        <w:ind w:left="720"/>
        <w:rPr>
          <w:rFonts w:ascii="Calibri" w:hAnsi="Calibri"/>
        </w:rPr>
      </w:pPr>
    </w:p>
    <w:p w:rsidR="001B1FF0" w:rsidRPr="00FE1A9D" w:rsidRDefault="001B1FF0">
      <w:pPr>
        <w:pStyle w:val="Heading2"/>
        <w:rPr>
          <w:rFonts w:ascii="Calibri" w:hAnsi="Calibri"/>
        </w:rPr>
      </w:pPr>
      <w:r w:rsidRPr="00FE1A9D">
        <w:rPr>
          <w:rFonts w:ascii="Calibri" w:hAnsi="Calibri"/>
        </w:rPr>
        <w:lastRenderedPageBreak/>
        <w:t>/dev/null</w:t>
      </w:r>
    </w:p>
    <w:p w:rsidR="001B1FF0" w:rsidRPr="00FE1A9D" w:rsidRDefault="001B1FF0">
      <w:pPr>
        <w:rPr>
          <w:rFonts w:ascii="Calibri" w:hAnsi="Calibri"/>
        </w:rPr>
      </w:pPr>
    </w:p>
    <w:p w:rsidR="001B1FF0" w:rsidRPr="00FE1A9D" w:rsidRDefault="006F4D10">
      <w:pPr>
        <w:rPr>
          <w:rFonts w:ascii="Calibri" w:hAnsi="Calibri"/>
          <w:b/>
          <w:bCs/>
          <w:lang w:val="en-US"/>
        </w:rPr>
      </w:pPr>
      <w:r>
        <w:rPr>
          <w:rFonts w:ascii="Calibri" w:hAnsi="Calibri"/>
          <w:lang w:val="en-US"/>
        </w:rPr>
        <w:t>Give it</w:t>
      </w:r>
      <w:r w:rsidR="001B1FF0" w:rsidRPr="00FE1A9D">
        <w:rPr>
          <w:rFonts w:ascii="Calibri" w:hAnsi="Calibri"/>
          <w:lang w:val="en-US"/>
        </w:rPr>
        <w:t xml:space="preserve"> a go with </w:t>
      </w:r>
    </w:p>
    <w:p w:rsidR="001B1FF0" w:rsidRPr="00EE4BF0" w:rsidRDefault="00B37042">
      <w:pPr>
        <w:rPr>
          <w:rFonts w:ascii="Courier New" w:hAnsi="Courier New" w:cs="Courier New"/>
          <w:bCs/>
          <w:lang w:val="en-US"/>
        </w:rPr>
      </w:pPr>
      <w:r w:rsidRPr="00B37042">
        <w:rPr>
          <w:rFonts w:ascii="Courier New" w:hAnsi="Courier New" w:cs="Courier New"/>
          <w:bCs/>
          <w:lang w:val="en-US"/>
        </w:rPr>
        <w:t>$</w:t>
      </w:r>
      <w:r w:rsidR="001B1FF0" w:rsidRPr="00EE4BF0">
        <w:rPr>
          <w:rFonts w:ascii="Courier New" w:hAnsi="Courier New" w:cs="Courier New"/>
          <w:b/>
          <w:bCs/>
          <w:lang w:val="en-US"/>
        </w:rPr>
        <w:t xml:space="preserve"> </w:t>
      </w:r>
      <w:r w:rsidR="001B1FF0" w:rsidRPr="00EE4BF0">
        <w:rPr>
          <w:rFonts w:ascii="Courier New" w:hAnsi="Courier New" w:cs="Courier New"/>
          <w:bCs/>
          <w:lang w:val="en-US"/>
        </w:rPr>
        <w:t>head -1 `find acsoe/freetex-98 -type f`</w:t>
      </w:r>
      <w:r w:rsidR="001B1FF0" w:rsidRPr="00EE4BF0">
        <w:rPr>
          <w:rFonts w:ascii="Courier New" w:hAnsi="Courier New" w:cs="Courier New"/>
          <w:b/>
          <w:bCs/>
          <w:lang w:val="en-US"/>
        </w:rPr>
        <w:t xml:space="preserve"> </w:t>
      </w:r>
    </w:p>
    <w:p w:rsidR="001B1FF0" w:rsidRPr="00FE1A9D" w:rsidRDefault="001B1FF0">
      <w:pPr>
        <w:rPr>
          <w:rFonts w:ascii="Calibri" w:hAnsi="Calibri"/>
          <w:b/>
          <w:bCs/>
          <w:lang w:val="en-US"/>
        </w:rPr>
      </w:pPr>
      <w:r w:rsidRPr="00FE1A9D">
        <w:rPr>
          <w:rFonts w:ascii="Calibri" w:hAnsi="Calibri"/>
          <w:bCs/>
          <w:lang w:val="en-US"/>
        </w:rPr>
        <w:t>Too much output to notice the errors.</w:t>
      </w:r>
    </w:p>
    <w:p w:rsidR="001B1FF0" w:rsidRPr="00EE4BF0" w:rsidRDefault="00B37042">
      <w:pPr>
        <w:rPr>
          <w:rFonts w:ascii="Courier New" w:hAnsi="Courier New" w:cs="Courier New"/>
          <w:b/>
          <w:bCs/>
          <w:lang w:val="en-US"/>
        </w:rPr>
      </w:pPr>
      <w:r w:rsidRPr="00B37042">
        <w:rPr>
          <w:rFonts w:ascii="Courier New" w:hAnsi="Courier New" w:cs="Courier New"/>
          <w:bCs/>
          <w:lang w:val="en-US"/>
        </w:rPr>
        <w:t>$</w:t>
      </w:r>
      <w:r w:rsidR="001B1FF0" w:rsidRPr="00EE4BF0">
        <w:rPr>
          <w:rFonts w:ascii="Courier New" w:hAnsi="Courier New" w:cs="Courier New"/>
          <w:b/>
          <w:bCs/>
          <w:lang w:val="en-US"/>
        </w:rPr>
        <w:t xml:space="preserve"> </w:t>
      </w:r>
      <w:r w:rsidR="001B1FF0" w:rsidRPr="00EE4BF0">
        <w:rPr>
          <w:rFonts w:ascii="Courier New" w:hAnsi="Courier New" w:cs="Courier New"/>
          <w:bCs/>
          <w:lang w:val="en-US"/>
        </w:rPr>
        <w:t>head -1 `find acsoe/freetex-98 -type f` &gt; /dev/null</w:t>
      </w:r>
    </w:p>
    <w:p w:rsidR="001B1FF0" w:rsidRPr="00FE1A9D" w:rsidRDefault="001B1FF0">
      <w:pPr>
        <w:rPr>
          <w:rFonts w:ascii="Calibri" w:hAnsi="Calibri"/>
          <w:b/>
          <w:bCs/>
          <w:lang w:val="en-US"/>
        </w:rPr>
      </w:pPr>
    </w:p>
    <w:p w:rsidR="001B1FF0" w:rsidRPr="00FE1A9D" w:rsidRDefault="001B1FF0">
      <w:pPr>
        <w:pStyle w:val="Heading2"/>
        <w:rPr>
          <w:rFonts w:ascii="Calibri" w:hAnsi="Calibri"/>
        </w:rPr>
      </w:pPr>
      <w:r w:rsidRPr="00FE1A9D">
        <w:rPr>
          <w:rFonts w:ascii="Calibri" w:hAnsi="Calibri"/>
          <w:lang w:val="en-US"/>
        </w:rPr>
        <w:t>Sourcing files</w:t>
      </w:r>
    </w:p>
    <w:p w:rsidR="001B1FF0" w:rsidRPr="00FE1A9D" w:rsidRDefault="001B1FF0">
      <w:pPr>
        <w:rPr>
          <w:rFonts w:ascii="Calibri" w:hAnsi="Calibri"/>
        </w:rPr>
      </w:pPr>
    </w:p>
    <w:p w:rsidR="001B1FF0" w:rsidRPr="00FE1A9D" w:rsidRDefault="001B1FF0">
      <w:pPr>
        <w:rPr>
          <w:rFonts w:ascii="Calibri" w:hAnsi="Calibri"/>
          <w:lang w:val="en-US"/>
        </w:rPr>
      </w:pPr>
      <w:r w:rsidRPr="00FE1A9D">
        <w:rPr>
          <w:rFonts w:ascii="Calibri" w:hAnsi="Calibri"/>
          <w:lang w:val="en-US"/>
        </w:rPr>
        <w:t>Try this:</w:t>
      </w:r>
    </w:p>
    <w:p w:rsidR="001B1FF0" w:rsidRPr="00FE1A9D" w:rsidRDefault="001B1FF0">
      <w:pPr>
        <w:rPr>
          <w:rFonts w:ascii="Calibri" w:hAnsi="Calibri"/>
          <w:b/>
          <w:bCs/>
          <w:lang w:val="en-US"/>
        </w:rPr>
      </w:pPr>
      <w:r w:rsidRPr="00FE1A9D">
        <w:rPr>
          <w:rFonts w:ascii="Calibri" w:hAnsi="Calibri"/>
          <w:lang w:val="en-US"/>
        </w:rPr>
        <w:t>Make a script file that sets a variable</w:t>
      </w:r>
    </w:p>
    <w:p w:rsidR="001B1FF0" w:rsidRPr="00EE4BF0" w:rsidRDefault="001B1FF0">
      <w:pPr>
        <w:rPr>
          <w:rFonts w:ascii="Courier New" w:hAnsi="Courier New" w:cs="Courier New"/>
          <w:lang w:val="en-US"/>
        </w:rPr>
      </w:pPr>
      <w:r w:rsidRPr="00EE4BF0">
        <w:rPr>
          <w:rFonts w:ascii="Courier New" w:hAnsi="Courier New" w:cs="Courier New"/>
          <w:bCs/>
          <w:lang w:val="en-US"/>
        </w:rPr>
        <w:t xml:space="preserve">Z=Dino </w:t>
      </w:r>
    </w:p>
    <w:p w:rsidR="001B1FF0" w:rsidRPr="00FE1A9D" w:rsidRDefault="001B1FF0">
      <w:pPr>
        <w:rPr>
          <w:rFonts w:ascii="Calibri" w:hAnsi="Calibri"/>
          <w:lang w:val="en-US"/>
        </w:rPr>
      </w:pPr>
      <w:r w:rsidRPr="00FE1A9D">
        <w:rPr>
          <w:rFonts w:ascii="Calibri" w:hAnsi="Calibri"/>
          <w:lang w:val="en-US"/>
        </w:rPr>
        <w:t>Run the file and then use echo to look at the Z variable.</w:t>
      </w:r>
    </w:p>
    <w:p w:rsidR="001B1FF0" w:rsidRPr="00FE1A9D" w:rsidRDefault="001B1FF0">
      <w:pPr>
        <w:rPr>
          <w:rFonts w:ascii="Calibri" w:hAnsi="Calibri"/>
          <w:b/>
          <w:bCs/>
          <w:lang w:val="en-US"/>
        </w:rPr>
      </w:pPr>
      <w:r w:rsidRPr="00FE1A9D">
        <w:rPr>
          <w:rFonts w:ascii="Calibri" w:hAnsi="Calibri"/>
          <w:lang w:val="en-US"/>
        </w:rPr>
        <w:t>Try again but this time do this</w:t>
      </w:r>
    </w:p>
    <w:p w:rsidR="001B1FF0" w:rsidRPr="00EE4BF0" w:rsidRDefault="00B37042">
      <w:pPr>
        <w:rPr>
          <w:rFonts w:ascii="Courier New" w:hAnsi="Courier New" w:cs="Courier New"/>
          <w:lang w:val="en-US"/>
        </w:rPr>
      </w:pPr>
      <w:r w:rsidRPr="00B37042">
        <w:rPr>
          <w:rFonts w:ascii="Courier New" w:hAnsi="Courier New" w:cs="Courier New"/>
          <w:bCs/>
          <w:lang w:val="en-US"/>
        </w:rPr>
        <w:t>$</w:t>
      </w:r>
      <w:r w:rsidR="001B1FF0" w:rsidRPr="00EE4BF0">
        <w:rPr>
          <w:rFonts w:ascii="Courier New" w:hAnsi="Courier New" w:cs="Courier New"/>
          <w:bCs/>
          <w:lang w:val="en-US"/>
        </w:rPr>
        <w:t xml:space="preserve"> </w:t>
      </w:r>
      <w:r w:rsidR="00EE4BF0">
        <w:rPr>
          <w:rFonts w:ascii="Courier New" w:hAnsi="Courier New" w:cs="Courier New"/>
          <w:bCs/>
          <w:lang w:val="en-US"/>
        </w:rPr>
        <w:t>..</w:t>
      </w:r>
      <w:r w:rsidR="001B1FF0" w:rsidRPr="00EE4BF0">
        <w:rPr>
          <w:rFonts w:ascii="Courier New" w:hAnsi="Courier New" w:cs="Courier New"/>
          <w:bCs/>
          <w:lang w:val="en-US"/>
        </w:rPr>
        <w:t>/myscript</w:t>
      </w:r>
    </w:p>
    <w:p w:rsidR="001B1FF0" w:rsidRPr="00FE1A9D" w:rsidRDefault="001B1FF0">
      <w:pPr>
        <w:rPr>
          <w:rFonts w:ascii="Calibri" w:hAnsi="Calibri"/>
        </w:rPr>
      </w:pPr>
      <w:r w:rsidRPr="00FE1A9D">
        <w:rPr>
          <w:rFonts w:ascii="Calibri" w:hAnsi="Calibri"/>
          <w:lang w:val="en-US"/>
        </w:rPr>
        <w:t>This is called sourcing a file is runs it in the current shell instead of starting a new one.</w:t>
      </w:r>
    </w:p>
    <w:p w:rsidR="001B1FF0" w:rsidRPr="00FE1A9D" w:rsidRDefault="001B1FF0">
      <w:pPr>
        <w:rPr>
          <w:rFonts w:ascii="Calibri" w:hAnsi="Calibri"/>
        </w:rPr>
      </w:pPr>
    </w:p>
    <w:p w:rsidR="001B1FF0" w:rsidRPr="00FE1A9D" w:rsidRDefault="001B1FF0">
      <w:pPr>
        <w:pStyle w:val="Heading2"/>
        <w:rPr>
          <w:rFonts w:ascii="Calibri" w:hAnsi="Calibri"/>
          <w:lang w:val="en-US"/>
        </w:rPr>
      </w:pPr>
      <w:r w:rsidRPr="00FE1A9D">
        <w:rPr>
          <w:rFonts w:ascii="Calibri" w:hAnsi="Calibri"/>
        </w:rPr>
        <w:t>Tar</w:t>
      </w:r>
    </w:p>
    <w:p w:rsidR="001B1FF0" w:rsidRPr="00FE1A9D" w:rsidRDefault="001B1FF0">
      <w:pPr>
        <w:rPr>
          <w:rFonts w:ascii="Calibri" w:hAnsi="Calibri"/>
          <w:b/>
          <w:bCs/>
          <w:lang w:val="en-US"/>
        </w:rPr>
      </w:pPr>
      <w:r w:rsidRPr="00FE1A9D">
        <w:rPr>
          <w:rFonts w:ascii="Calibri" w:hAnsi="Calibri"/>
          <w:lang w:val="en-US"/>
        </w:rPr>
        <w:t>Make a tar file</w:t>
      </w:r>
    </w:p>
    <w:p w:rsidR="001B1FF0" w:rsidRPr="00EE4BF0" w:rsidRDefault="00B37042">
      <w:pPr>
        <w:rPr>
          <w:rFonts w:ascii="Courier New" w:hAnsi="Courier New" w:cs="Courier New"/>
          <w:b/>
          <w:bCs/>
          <w:lang w:val="en-US"/>
        </w:rPr>
      </w:pPr>
      <w:r w:rsidRPr="00B37042">
        <w:rPr>
          <w:rFonts w:ascii="Courier New" w:hAnsi="Courier New" w:cs="Courier New"/>
          <w:bCs/>
          <w:lang w:val="en-US"/>
        </w:rPr>
        <w:t>$</w:t>
      </w:r>
      <w:r w:rsidR="001B1FF0" w:rsidRPr="00EE4BF0">
        <w:rPr>
          <w:rFonts w:ascii="Courier New" w:hAnsi="Courier New" w:cs="Courier New"/>
          <w:b/>
          <w:bCs/>
          <w:lang w:val="en-US"/>
        </w:rPr>
        <w:t xml:space="preserve"> </w:t>
      </w:r>
      <w:r w:rsidR="001B1FF0" w:rsidRPr="00EE4BF0">
        <w:rPr>
          <w:rFonts w:ascii="Courier New" w:hAnsi="Courier New" w:cs="Courier New"/>
          <w:lang w:val="en-US"/>
        </w:rPr>
        <w:t xml:space="preserve">tar cvf macehead.tar </w:t>
      </w:r>
      <w:r w:rsidR="00EE4BF0" w:rsidRPr="00EE4BF0">
        <w:rPr>
          <w:rFonts w:ascii="Courier New" w:hAnsi="Courier New" w:cs="Courier New"/>
          <w:lang w:val="en-US"/>
        </w:rPr>
        <w:t>acsoe</w:t>
      </w:r>
      <w:r w:rsidR="001B1FF0" w:rsidRPr="00EE4BF0">
        <w:rPr>
          <w:rFonts w:ascii="Courier New" w:hAnsi="Courier New" w:cs="Courier New"/>
          <w:lang w:val="en-US"/>
        </w:rPr>
        <w:t>/lterm/macehead</w:t>
      </w:r>
    </w:p>
    <w:p w:rsidR="001B1FF0" w:rsidRPr="00FE1A9D" w:rsidRDefault="001B1FF0">
      <w:pPr>
        <w:rPr>
          <w:rFonts w:ascii="Calibri" w:hAnsi="Calibri"/>
          <w:b/>
          <w:bCs/>
          <w:lang w:val="en-US"/>
        </w:rPr>
      </w:pPr>
      <w:r w:rsidRPr="00FE1A9D">
        <w:rPr>
          <w:rFonts w:ascii="Calibri" w:hAnsi="Calibri"/>
          <w:b/>
          <w:bCs/>
          <w:lang w:val="en-US"/>
        </w:rPr>
        <w:t xml:space="preserve">Compress is with </w:t>
      </w:r>
      <w:r w:rsidRPr="00070370">
        <w:rPr>
          <w:rFonts w:ascii="Courier New" w:hAnsi="Courier New" w:cs="Courier New"/>
          <w:b/>
          <w:bCs/>
          <w:lang w:val="en-US"/>
        </w:rPr>
        <w:t>gzip</w:t>
      </w:r>
    </w:p>
    <w:p w:rsidR="001B1FF0" w:rsidRPr="00EE4BF0" w:rsidRDefault="00B37042">
      <w:pPr>
        <w:rPr>
          <w:rFonts w:ascii="Courier New" w:hAnsi="Courier New" w:cs="Courier New"/>
          <w:b/>
          <w:bCs/>
          <w:lang w:val="en-US"/>
        </w:rPr>
      </w:pPr>
      <w:r w:rsidRPr="00B37042">
        <w:rPr>
          <w:rFonts w:ascii="Courier New" w:hAnsi="Courier New" w:cs="Courier New"/>
          <w:bCs/>
          <w:lang w:val="en-US"/>
        </w:rPr>
        <w:t>$</w:t>
      </w:r>
      <w:r w:rsidR="001B1FF0" w:rsidRPr="00EE4BF0">
        <w:rPr>
          <w:rFonts w:ascii="Courier New" w:hAnsi="Courier New" w:cs="Courier New"/>
          <w:b/>
          <w:bCs/>
          <w:lang w:val="en-US"/>
        </w:rPr>
        <w:t xml:space="preserve"> </w:t>
      </w:r>
      <w:r w:rsidR="001B1FF0" w:rsidRPr="00EE4BF0">
        <w:rPr>
          <w:rFonts w:ascii="Courier New" w:hAnsi="Courier New" w:cs="Courier New"/>
          <w:bCs/>
          <w:lang w:val="en-US"/>
        </w:rPr>
        <w:t>gzip</w:t>
      </w:r>
      <w:r w:rsidR="001B1FF0" w:rsidRPr="00EE4BF0">
        <w:rPr>
          <w:rFonts w:ascii="Courier New" w:hAnsi="Courier New" w:cs="Courier New"/>
          <w:b/>
          <w:bCs/>
          <w:lang w:val="en-US"/>
        </w:rPr>
        <w:t xml:space="preserve"> </w:t>
      </w:r>
      <w:r w:rsidR="001B1FF0" w:rsidRPr="00EE4BF0">
        <w:rPr>
          <w:rFonts w:ascii="Courier New" w:hAnsi="Courier New" w:cs="Courier New"/>
          <w:lang w:val="en-US"/>
        </w:rPr>
        <w:t xml:space="preserve">macehead.tar </w:t>
      </w:r>
    </w:p>
    <w:p w:rsidR="001B1FF0" w:rsidRPr="00FE1A9D" w:rsidRDefault="001B1FF0">
      <w:pPr>
        <w:rPr>
          <w:rFonts w:ascii="Calibri" w:hAnsi="Calibri"/>
          <w:b/>
          <w:bCs/>
          <w:lang w:val="en-US"/>
        </w:rPr>
      </w:pPr>
      <w:r w:rsidRPr="00FE1A9D">
        <w:rPr>
          <w:rFonts w:ascii="Calibri" w:hAnsi="Calibri"/>
          <w:b/>
          <w:bCs/>
          <w:lang w:val="en-US"/>
        </w:rPr>
        <w:t xml:space="preserve">Move the file to </w:t>
      </w:r>
      <w:r w:rsidR="00070370">
        <w:rPr>
          <w:rFonts w:ascii="Calibri" w:hAnsi="Calibri"/>
          <w:b/>
          <w:bCs/>
          <w:lang w:val="en-US"/>
        </w:rPr>
        <w:t>"</w:t>
      </w:r>
      <w:r w:rsidRPr="00FE1A9D">
        <w:rPr>
          <w:rFonts w:ascii="Calibri" w:hAnsi="Calibri"/>
          <w:b/>
          <w:bCs/>
          <w:lang w:val="en-US"/>
        </w:rPr>
        <w:t>/tmp</w:t>
      </w:r>
      <w:r w:rsidR="00070370">
        <w:rPr>
          <w:rFonts w:ascii="Calibri" w:hAnsi="Calibri"/>
          <w:b/>
          <w:bCs/>
          <w:lang w:val="en-US"/>
        </w:rPr>
        <w:t>"</w:t>
      </w:r>
    </w:p>
    <w:p w:rsidR="001B1FF0" w:rsidRPr="00FE1A9D" w:rsidRDefault="001B1FF0">
      <w:pPr>
        <w:rPr>
          <w:rFonts w:ascii="Calibri" w:hAnsi="Calibri"/>
        </w:rPr>
      </w:pPr>
      <w:r w:rsidRPr="00FE1A9D">
        <w:rPr>
          <w:rFonts w:ascii="Calibri" w:hAnsi="Calibri"/>
          <w:b/>
          <w:bCs/>
          <w:lang w:val="en-US"/>
        </w:rPr>
        <w:t xml:space="preserve">Uncompress it with </w:t>
      </w:r>
      <w:r w:rsidRPr="00070370">
        <w:rPr>
          <w:rFonts w:ascii="Courier New" w:hAnsi="Courier New" w:cs="Courier New"/>
          <w:b/>
          <w:bCs/>
          <w:lang w:val="en-US"/>
        </w:rPr>
        <w:t>gunzip</w:t>
      </w:r>
    </w:p>
    <w:p w:rsidR="00A2302A" w:rsidRPr="00FE1A9D" w:rsidRDefault="00031344" w:rsidP="00031344">
      <w:pPr>
        <w:pStyle w:val="Heading1"/>
        <w:rPr>
          <w:rFonts w:ascii="Calibri" w:hAnsi="Calibri"/>
          <w:lang w:val="en-US"/>
        </w:rPr>
      </w:pPr>
      <w:r w:rsidRPr="00FE1A9D">
        <w:rPr>
          <w:rFonts w:ascii="Calibri" w:hAnsi="Calibri"/>
          <w:lang w:val="en-US"/>
        </w:rPr>
        <w:t xml:space="preserve"> </w:t>
      </w:r>
    </w:p>
    <w:sectPr w:rsidR="00A2302A" w:rsidRPr="00FE1A9D">
      <w:pgSz w:w="11906" w:h="16838"/>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altName w:val="Times New Roman"/>
    <w:charset w:val="01"/>
    <w:family w:val="auto"/>
    <w:pitch w:val="default"/>
  </w:font>
  <w:font w:name="Times">
    <w:panose1 w:val="02020603050405020304"/>
    <w:charset w:val="00"/>
    <w:family w:val="roman"/>
    <w:pitch w:val="variable"/>
    <w:sig w:usb0="E0002EFF" w:usb1="C000785B" w:usb2="00000009" w:usb3="00000000" w:csb0="000001FF" w:csb1="00000000"/>
  </w:font>
  <w:font w:name="Menlo">
    <w:altName w:val="Arial"/>
    <w:charset w:val="00"/>
    <w:family w:val="auto"/>
    <w:pitch w:val="variable"/>
    <w:sig w:usb0="00000000" w:usb1="D200F9FB" w:usb2="02000028" w:usb3="00000000" w:csb0="000001DF" w:csb1="00000000"/>
  </w:font>
  <w:font w:name="Courier">
    <w:panose1 w:val="02070409020205020404"/>
    <w:charset w:val="00"/>
    <w:family w:val="modern"/>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0"/>
        </w:tabs>
        <w:ind w:left="720" w:hanging="360"/>
      </w:pPr>
    </w:lvl>
  </w:abstractNum>
  <w:abstractNum w:abstractNumId="2" w15:restartNumberingAfterBreak="0">
    <w:nsid w:val="00000003"/>
    <w:multiLevelType w:val="singleLevel"/>
    <w:tmpl w:val="00000003"/>
    <w:name w:val="WW8Num4"/>
    <w:lvl w:ilvl="0">
      <w:start w:val="1"/>
      <w:numFmt w:val="decimal"/>
      <w:lvlText w:val="%1."/>
      <w:lvlJc w:val="left"/>
      <w:pPr>
        <w:tabs>
          <w:tab w:val="num" w:pos="0"/>
        </w:tabs>
        <w:ind w:left="720" w:hanging="360"/>
      </w:pPr>
    </w:lvl>
  </w:abstractNum>
  <w:abstractNum w:abstractNumId="3" w15:restartNumberingAfterBreak="0">
    <w:nsid w:val="00000004"/>
    <w:multiLevelType w:val="singleLevel"/>
    <w:tmpl w:val="00000004"/>
    <w:name w:val="WW8Num6"/>
    <w:lvl w:ilvl="0">
      <w:start w:val="1"/>
      <w:numFmt w:val="lowerLetter"/>
      <w:lvlText w:val="%1."/>
      <w:lvlJc w:val="left"/>
      <w:pPr>
        <w:tabs>
          <w:tab w:val="num" w:pos="0"/>
        </w:tabs>
        <w:ind w:left="720" w:hanging="360"/>
      </w:pPr>
    </w:lvl>
  </w:abstractNum>
  <w:abstractNum w:abstractNumId="4" w15:restartNumberingAfterBreak="0">
    <w:nsid w:val="00000005"/>
    <w:multiLevelType w:val="singleLevel"/>
    <w:tmpl w:val="00000005"/>
    <w:name w:val="WW8Num7"/>
    <w:lvl w:ilvl="0">
      <w:start w:val="1"/>
      <w:numFmt w:val="lowerLetter"/>
      <w:lvlText w:val="%1."/>
      <w:lvlJc w:val="left"/>
      <w:pPr>
        <w:tabs>
          <w:tab w:val="num" w:pos="0"/>
        </w:tabs>
        <w:ind w:left="720" w:hanging="360"/>
      </w:pPr>
    </w:lvl>
  </w:abstractNum>
  <w:abstractNum w:abstractNumId="5" w15:restartNumberingAfterBreak="0">
    <w:nsid w:val="00000006"/>
    <w:multiLevelType w:val="singleLevel"/>
    <w:tmpl w:val="00000006"/>
    <w:name w:val="WW8Num8"/>
    <w:lvl w:ilvl="0">
      <w:start w:val="1"/>
      <w:numFmt w:val="lowerLetter"/>
      <w:lvlText w:val="%1."/>
      <w:lvlJc w:val="left"/>
      <w:pPr>
        <w:tabs>
          <w:tab w:val="num" w:pos="0"/>
        </w:tabs>
        <w:ind w:left="720" w:hanging="360"/>
      </w:pPr>
    </w:lvl>
  </w:abstractNum>
  <w:abstractNum w:abstractNumId="6" w15:restartNumberingAfterBreak="0">
    <w:nsid w:val="00000007"/>
    <w:multiLevelType w:val="singleLevel"/>
    <w:tmpl w:val="00000007"/>
    <w:name w:val="WW8Num9"/>
    <w:lvl w:ilvl="0">
      <w:start w:val="1"/>
      <w:numFmt w:val="lowerLetter"/>
      <w:lvlText w:val="%1."/>
      <w:lvlJc w:val="left"/>
      <w:pPr>
        <w:tabs>
          <w:tab w:val="num" w:pos="0"/>
        </w:tabs>
        <w:ind w:left="720" w:hanging="360"/>
      </w:pPr>
    </w:lvl>
  </w:abstractNum>
  <w:abstractNum w:abstractNumId="7" w15:restartNumberingAfterBreak="0">
    <w:nsid w:val="00000008"/>
    <w:multiLevelType w:val="singleLevel"/>
    <w:tmpl w:val="00000008"/>
    <w:name w:val="WW8Num10"/>
    <w:lvl w:ilvl="0">
      <w:start w:val="1"/>
      <w:numFmt w:val="lowerLetter"/>
      <w:lvlText w:val="%1."/>
      <w:lvlJc w:val="left"/>
      <w:pPr>
        <w:tabs>
          <w:tab w:val="num" w:pos="0"/>
        </w:tabs>
        <w:ind w:left="720" w:hanging="360"/>
      </w:pPr>
    </w:lvl>
  </w:abstractNum>
  <w:abstractNum w:abstractNumId="8" w15:restartNumberingAfterBreak="0">
    <w:nsid w:val="00000009"/>
    <w:multiLevelType w:val="singleLevel"/>
    <w:tmpl w:val="00000009"/>
    <w:name w:val="WW8Num11"/>
    <w:lvl w:ilvl="0">
      <w:start w:val="1"/>
      <w:numFmt w:val="lowerLetter"/>
      <w:lvlText w:val="%1."/>
      <w:lvlJc w:val="left"/>
      <w:pPr>
        <w:tabs>
          <w:tab w:val="num" w:pos="0"/>
        </w:tabs>
        <w:ind w:left="720" w:hanging="360"/>
      </w:pPr>
    </w:lvl>
  </w:abstractNum>
  <w:abstractNum w:abstractNumId="9" w15:restartNumberingAfterBreak="0">
    <w:nsid w:val="0000000A"/>
    <w:multiLevelType w:val="singleLevel"/>
    <w:tmpl w:val="0000000A"/>
    <w:name w:val="WW8Num13"/>
    <w:lvl w:ilvl="0">
      <w:start w:val="1"/>
      <w:numFmt w:val="lowerLetter"/>
      <w:lvlText w:val="%1."/>
      <w:lvlJc w:val="left"/>
      <w:pPr>
        <w:tabs>
          <w:tab w:val="num" w:pos="0"/>
        </w:tabs>
        <w:ind w:left="720" w:hanging="360"/>
      </w:pPr>
    </w:lvl>
  </w:abstractNum>
  <w:abstractNum w:abstractNumId="10" w15:restartNumberingAfterBreak="0">
    <w:nsid w:val="0000000B"/>
    <w:multiLevelType w:val="multilevel"/>
    <w:tmpl w:val="6AAA727A"/>
    <w:name w:val="WW8Num14"/>
    <w:lvl w:ilvl="0">
      <w:start w:val="1"/>
      <w:numFmt w:val="decimal"/>
      <w:lvlText w:val="%1)"/>
      <w:lvlJc w:val="left"/>
      <w:pPr>
        <w:tabs>
          <w:tab w:val="num" w:pos="0"/>
        </w:tabs>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0000000C"/>
    <w:multiLevelType w:val="singleLevel"/>
    <w:tmpl w:val="0000000C"/>
    <w:name w:val="WW8Num15"/>
    <w:lvl w:ilvl="0">
      <w:start w:val="1"/>
      <w:numFmt w:val="decimal"/>
      <w:lvlText w:val="%1."/>
      <w:lvlJc w:val="left"/>
      <w:pPr>
        <w:tabs>
          <w:tab w:val="num" w:pos="0"/>
        </w:tabs>
        <w:ind w:left="720" w:hanging="360"/>
      </w:pPr>
    </w:lvl>
  </w:abstractNum>
  <w:abstractNum w:abstractNumId="12" w15:restartNumberingAfterBreak="0">
    <w:nsid w:val="0000000D"/>
    <w:multiLevelType w:val="singleLevel"/>
    <w:tmpl w:val="0000000D"/>
    <w:name w:val="WW8Num16"/>
    <w:lvl w:ilvl="0">
      <w:start w:val="1"/>
      <w:numFmt w:val="decimal"/>
      <w:lvlText w:val="%1."/>
      <w:lvlJc w:val="left"/>
      <w:pPr>
        <w:tabs>
          <w:tab w:val="num" w:pos="720"/>
        </w:tabs>
        <w:ind w:left="720" w:hanging="360"/>
      </w:pPr>
    </w:lvl>
  </w:abstractNum>
  <w:abstractNum w:abstractNumId="13" w15:restartNumberingAfterBreak="0">
    <w:nsid w:val="0000000E"/>
    <w:multiLevelType w:val="singleLevel"/>
    <w:tmpl w:val="0000000E"/>
    <w:name w:val="WW8Num18"/>
    <w:lvl w:ilvl="0">
      <w:start w:val="1"/>
      <w:numFmt w:val="lowerLetter"/>
      <w:lvlText w:val="%1."/>
      <w:lvlJc w:val="left"/>
      <w:pPr>
        <w:tabs>
          <w:tab w:val="num" w:pos="0"/>
        </w:tabs>
        <w:ind w:left="720" w:hanging="360"/>
      </w:pPr>
    </w:lvl>
  </w:abstractNum>
  <w:abstractNum w:abstractNumId="14" w15:restartNumberingAfterBreak="0">
    <w:nsid w:val="0000000F"/>
    <w:multiLevelType w:val="singleLevel"/>
    <w:tmpl w:val="0000000F"/>
    <w:name w:val="WW8Num19"/>
    <w:lvl w:ilvl="0">
      <w:start w:val="1"/>
      <w:numFmt w:val="lowerLetter"/>
      <w:lvlText w:val="%1."/>
      <w:lvlJc w:val="left"/>
      <w:pPr>
        <w:tabs>
          <w:tab w:val="num" w:pos="0"/>
        </w:tabs>
        <w:ind w:left="720" w:hanging="360"/>
      </w:pPr>
    </w:lvl>
  </w:abstractNum>
  <w:abstractNum w:abstractNumId="15" w15:restartNumberingAfterBreak="0">
    <w:nsid w:val="5D3C17F9"/>
    <w:multiLevelType w:val="hybridMultilevel"/>
    <w:tmpl w:val="5C0816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503B37"/>
    <w:multiLevelType w:val="hybridMultilevel"/>
    <w:tmpl w:val="53DEEA94"/>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8A3A83"/>
    <w:multiLevelType w:val="hybridMultilevel"/>
    <w:tmpl w:val="E39A16CE"/>
    <w:lvl w:ilvl="0" w:tplc="3948E538">
      <w:start w:val="1"/>
      <w:numFmt w:val="decimal"/>
      <w:lvlText w:val="%1."/>
      <w:lvlJc w:val="left"/>
      <w:pPr>
        <w:tabs>
          <w:tab w:val="num" w:pos="720"/>
        </w:tabs>
        <w:ind w:left="720" w:hanging="360"/>
      </w:pPr>
    </w:lvl>
    <w:lvl w:ilvl="1" w:tplc="32EC0C74" w:tentative="1">
      <w:start w:val="1"/>
      <w:numFmt w:val="decimal"/>
      <w:lvlText w:val="%2."/>
      <w:lvlJc w:val="left"/>
      <w:pPr>
        <w:tabs>
          <w:tab w:val="num" w:pos="1440"/>
        </w:tabs>
        <w:ind w:left="1440" w:hanging="360"/>
      </w:pPr>
    </w:lvl>
    <w:lvl w:ilvl="2" w:tplc="30965F14" w:tentative="1">
      <w:start w:val="1"/>
      <w:numFmt w:val="decimal"/>
      <w:lvlText w:val="%3."/>
      <w:lvlJc w:val="left"/>
      <w:pPr>
        <w:tabs>
          <w:tab w:val="num" w:pos="2160"/>
        </w:tabs>
        <w:ind w:left="2160" w:hanging="360"/>
      </w:pPr>
    </w:lvl>
    <w:lvl w:ilvl="3" w:tplc="DE4A52D0" w:tentative="1">
      <w:start w:val="1"/>
      <w:numFmt w:val="decimal"/>
      <w:lvlText w:val="%4."/>
      <w:lvlJc w:val="left"/>
      <w:pPr>
        <w:tabs>
          <w:tab w:val="num" w:pos="2880"/>
        </w:tabs>
        <w:ind w:left="2880" w:hanging="360"/>
      </w:pPr>
    </w:lvl>
    <w:lvl w:ilvl="4" w:tplc="801C540C" w:tentative="1">
      <w:start w:val="1"/>
      <w:numFmt w:val="decimal"/>
      <w:lvlText w:val="%5."/>
      <w:lvlJc w:val="left"/>
      <w:pPr>
        <w:tabs>
          <w:tab w:val="num" w:pos="3600"/>
        </w:tabs>
        <w:ind w:left="3600" w:hanging="360"/>
      </w:pPr>
    </w:lvl>
    <w:lvl w:ilvl="5" w:tplc="DF10097E" w:tentative="1">
      <w:start w:val="1"/>
      <w:numFmt w:val="decimal"/>
      <w:lvlText w:val="%6."/>
      <w:lvlJc w:val="left"/>
      <w:pPr>
        <w:tabs>
          <w:tab w:val="num" w:pos="4320"/>
        </w:tabs>
        <w:ind w:left="4320" w:hanging="360"/>
      </w:pPr>
    </w:lvl>
    <w:lvl w:ilvl="6" w:tplc="92C29F26" w:tentative="1">
      <w:start w:val="1"/>
      <w:numFmt w:val="decimal"/>
      <w:lvlText w:val="%7."/>
      <w:lvlJc w:val="left"/>
      <w:pPr>
        <w:tabs>
          <w:tab w:val="num" w:pos="5040"/>
        </w:tabs>
        <w:ind w:left="5040" w:hanging="360"/>
      </w:pPr>
    </w:lvl>
    <w:lvl w:ilvl="7" w:tplc="070468CC" w:tentative="1">
      <w:start w:val="1"/>
      <w:numFmt w:val="decimal"/>
      <w:lvlText w:val="%8."/>
      <w:lvlJc w:val="left"/>
      <w:pPr>
        <w:tabs>
          <w:tab w:val="num" w:pos="5760"/>
        </w:tabs>
        <w:ind w:left="5760" w:hanging="360"/>
      </w:pPr>
    </w:lvl>
    <w:lvl w:ilvl="8" w:tplc="E1587D12" w:tentative="1">
      <w:start w:val="1"/>
      <w:numFmt w:val="decimal"/>
      <w:lvlText w:val="%9."/>
      <w:lvlJc w:val="left"/>
      <w:pPr>
        <w:tabs>
          <w:tab w:val="num" w:pos="6480"/>
        </w:tabs>
        <w:ind w:left="6480" w:hanging="360"/>
      </w:pPr>
    </w:lvl>
  </w:abstractNum>
  <w:abstractNum w:abstractNumId="18" w15:restartNumberingAfterBreak="0">
    <w:nsid w:val="6EA75D7F"/>
    <w:multiLevelType w:val="hybridMultilevel"/>
    <w:tmpl w:val="200009B8"/>
    <w:lvl w:ilvl="0" w:tplc="36583814">
      <w:start w:val="1"/>
      <w:numFmt w:val="bullet"/>
      <w:lvlText w:val="•"/>
      <w:lvlJc w:val="left"/>
      <w:pPr>
        <w:tabs>
          <w:tab w:val="num" w:pos="720"/>
        </w:tabs>
        <w:ind w:left="720" w:hanging="360"/>
      </w:pPr>
      <w:rPr>
        <w:rFonts w:ascii="Arial" w:hAnsi="Arial" w:hint="default"/>
      </w:rPr>
    </w:lvl>
    <w:lvl w:ilvl="1" w:tplc="DF88F5B0" w:tentative="1">
      <w:start w:val="1"/>
      <w:numFmt w:val="bullet"/>
      <w:lvlText w:val="•"/>
      <w:lvlJc w:val="left"/>
      <w:pPr>
        <w:tabs>
          <w:tab w:val="num" w:pos="1440"/>
        </w:tabs>
        <w:ind w:left="1440" w:hanging="360"/>
      </w:pPr>
      <w:rPr>
        <w:rFonts w:ascii="Arial" w:hAnsi="Arial" w:hint="default"/>
      </w:rPr>
    </w:lvl>
    <w:lvl w:ilvl="2" w:tplc="1EBEC2B8" w:tentative="1">
      <w:start w:val="1"/>
      <w:numFmt w:val="bullet"/>
      <w:lvlText w:val="•"/>
      <w:lvlJc w:val="left"/>
      <w:pPr>
        <w:tabs>
          <w:tab w:val="num" w:pos="2160"/>
        </w:tabs>
        <w:ind w:left="2160" w:hanging="360"/>
      </w:pPr>
      <w:rPr>
        <w:rFonts w:ascii="Arial" w:hAnsi="Arial" w:hint="default"/>
      </w:rPr>
    </w:lvl>
    <w:lvl w:ilvl="3" w:tplc="9366511E" w:tentative="1">
      <w:start w:val="1"/>
      <w:numFmt w:val="bullet"/>
      <w:lvlText w:val="•"/>
      <w:lvlJc w:val="left"/>
      <w:pPr>
        <w:tabs>
          <w:tab w:val="num" w:pos="2880"/>
        </w:tabs>
        <w:ind w:left="2880" w:hanging="360"/>
      </w:pPr>
      <w:rPr>
        <w:rFonts w:ascii="Arial" w:hAnsi="Arial" w:hint="default"/>
      </w:rPr>
    </w:lvl>
    <w:lvl w:ilvl="4" w:tplc="712AB330" w:tentative="1">
      <w:start w:val="1"/>
      <w:numFmt w:val="bullet"/>
      <w:lvlText w:val="•"/>
      <w:lvlJc w:val="left"/>
      <w:pPr>
        <w:tabs>
          <w:tab w:val="num" w:pos="3600"/>
        </w:tabs>
        <w:ind w:left="3600" w:hanging="360"/>
      </w:pPr>
      <w:rPr>
        <w:rFonts w:ascii="Arial" w:hAnsi="Arial" w:hint="default"/>
      </w:rPr>
    </w:lvl>
    <w:lvl w:ilvl="5" w:tplc="C6AA00B4" w:tentative="1">
      <w:start w:val="1"/>
      <w:numFmt w:val="bullet"/>
      <w:lvlText w:val="•"/>
      <w:lvlJc w:val="left"/>
      <w:pPr>
        <w:tabs>
          <w:tab w:val="num" w:pos="4320"/>
        </w:tabs>
        <w:ind w:left="4320" w:hanging="360"/>
      </w:pPr>
      <w:rPr>
        <w:rFonts w:ascii="Arial" w:hAnsi="Arial" w:hint="default"/>
      </w:rPr>
    </w:lvl>
    <w:lvl w:ilvl="6" w:tplc="6BE0DD12" w:tentative="1">
      <w:start w:val="1"/>
      <w:numFmt w:val="bullet"/>
      <w:lvlText w:val="•"/>
      <w:lvlJc w:val="left"/>
      <w:pPr>
        <w:tabs>
          <w:tab w:val="num" w:pos="5040"/>
        </w:tabs>
        <w:ind w:left="5040" w:hanging="360"/>
      </w:pPr>
      <w:rPr>
        <w:rFonts w:ascii="Arial" w:hAnsi="Arial" w:hint="default"/>
      </w:rPr>
    </w:lvl>
    <w:lvl w:ilvl="7" w:tplc="A7EC9EF4" w:tentative="1">
      <w:start w:val="1"/>
      <w:numFmt w:val="bullet"/>
      <w:lvlText w:val="•"/>
      <w:lvlJc w:val="left"/>
      <w:pPr>
        <w:tabs>
          <w:tab w:val="num" w:pos="5760"/>
        </w:tabs>
        <w:ind w:left="5760" w:hanging="360"/>
      </w:pPr>
      <w:rPr>
        <w:rFonts w:ascii="Arial" w:hAnsi="Arial" w:hint="default"/>
      </w:rPr>
    </w:lvl>
    <w:lvl w:ilvl="8" w:tplc="7A00D1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746013"/>
    <w:multiLevelType w:val="hybridMultilevel"/>
    <w:tmpl w:val="32AA07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20389D"/>
    <w:multiLevelType w:val="hybridMultilevel"/>
    <w:tmpl w:val="3534762A"/>
    <w:lvl w:ilvl="0" w:tplc="86088406">
      <w:start w:val="1"/>
      <w:numFmt w:val="bullet"/>
      <w:lvlText w:val="•"/>
      <w:lvlJc w:val="left"/>
      <w:pPr>
        <w:tabs>
          <w:tab w:val="num" w:pos="720"/>
        </w:tabs>
        <w:ind w:left="720" w:hanging="360"/>
      </w:pPr>
      <w:rPr>
        <w:rFonts w:ascii="Arial" w:hAnsi="Arial" w:hint="default"/>
      </w:rPr>
    </w:lvl>
    <w:lvl w:ilvl="1" w:tplc="82186030" w:tentative="1">
      <w:start w:val="1"/>
      <w:numFmt w:val="bullet"/>
      <w:lvlText w:val="•"/>
      <w:lvlJc w:val="left"/>
      <w:pPr>
        <w:tabs>
          <w:tab w:val="num" w:pos="1440"/>
        </w:tabs>
        <w:ind w:left="1440" w:hanging="360"/>
      </w:pPr>
      <w:rPr>
        <w:rFonts w:ascii="Arial" w:hAnsi="Arial" w:hint="default"/>
      </w:rPr>
    </w:lvl>
    <w:lvl w:ilvl="2" w:tplc="9BBE60EE" w:tentative="1">
      <w:start w:val="1"/>
      <w:numFmt w:val="bullet"/>
      <w:lvlText w:val="•"/>
      <w:lvlJc w:val="left"/>
      <w:pPr>
        <w:tabs>
          <w:tab w:val="num" w:pos="2160"/>
        </w:tabs>
        <w:ind w:left="2160" w:hanging="360"/>
      </w:pPr>
      <w:rPr>
        <w:rFonts w:ascii="Arial" w:hAnsi="Arial" w:hint="default"/>
      </w:rPr>
    </w:lvl>
    <w:lvl w:ilvl="3" w:tplc="15EC40B8" w:tentative="1">
      <w:start w:val="1"/>
      <w:numFmt w:val="bullet"/>
      <w:lvlText w:val="•"/>
      <w:lvlJc w:val="left"/>
      <w:pPr>
        <w:tabs>
          <w:tab w:val="num" w:pos="2880"/>
        </w:tabs>
        <w:ind w:left="2880" w:hanging="360"/>
      </w:pPr>
      <w:rPr>
        <w:rFonts w:ascii="Arial" w:hAnsi="Arial" w:hint="default"/>
      </w:rPr>
    </w:lvl>
    <w:lvl w:ilvl="4" w:tplc="25628570" w:tentative="1">
      <w:start w:val="1"/>
      <w:numFmt w:val="bullet"/>
      <w:lvlText w:val="•"/>
      <w:lvlJc w:val="left"/>
      <w:pPr>
        <w:tabs>
          <w:tab w:val="num" w:pos="3600"/>
        </w:tabs>
        <w:ind w:left="3600" w:hanging="360"/>
      </w:pPr>
      <w:rPr>
        <w:rFonts w:ascii="Arial" w:hAnsi="Arial" w:hint="default"/>
      </w:rPr>
    </w:lvl>
    <w:lvl w:ilvl="5" w:tplc="97CA8D44" w:tentative="1">
      <w:start w:val="1"/>
      <w:numFmt w:val="bullet"/>
      <w:lvlText w:val="•"/>
      <w:lvlJc w:val="left"/>
      <w:pPr>
        <w:tabs>
          <w:tab w:val="num" w:pos="4320"/>
        </w:tabs>
        <w:ind w:left="4320" w:hanging="360"/>
      </w:pPr>
      <w:rPr>
        <w:rFonts w:ascii="Arial" w:hAnsi="Arial" w:hint="default"/>
      </w:rPr>
    </w:lvl>
    <w:lvl w:ilvl="6" w:tplc="07F49BD4" w:tentative="1">
      <w:start w:val="1"/>
      <w:numFmt w:val="bullet"/>
      <w:lvlText w:val="•"/>
      <w:lvlJc w:val="left"/>
      <w:pPr>
        <w:tabs>
          <w:tab w:val="num" w:pos="5040"/>
        </w:tabs>
        <w:ind w:left="5040" w:hanging="360"/>
      </w:pPr>
      <w:rPr>
        <w:rFonts w:ascii="Arial" w:hAnsi="Arial" w:hint="default"/>
      </w:rPr>
    </w:lvl>
    <w:lvl w:ilvl="7" w:tplc="A6603770" w:tentative="1">
      <w:start w:val="1"/>
      <w:numFmt w:val="bullet"/>
      <w:lvlText w:val="•"/>
      <w:lvlJc w:val="left"/>
      <w:pPr>
        <w:tabs>
          <w:tab w:val="num" w:pos="5760"/>
        </w:tabs>
        <w:ind w:left="5760" w:hanging="360"/>
      </w:pPr>
      <w:rPr>
        <w:rFonts w:ascii="Arial" w:hAnsi="Arial" w:hint="default"/>
      </w:rPr>
    </w:lvl>
    <w:lvl w:ilvl="8" w:tplc="352C657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8"/>
  </w:num>
  <w:num w:numId="18">
    <w:abstractNumId w:val="20"/>
  </w:num>
  <w:num w:numId="19">
    <w:abstractNumId w:val="17"/>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D9"/>
    <w:rsid w:val="00022B23"/>
    <w:rsid w:val="00031344"/>
    <w:rsid w:val="00037D3D"/>
    <w:rsid w:val="00040572"/>
    <w:rsid w:val="00070370"/>
    <w:rsid w:val="000838C6"/>
    <w:rsid w:val="000B0A3D"/>
    <w:rsid w:val="000C79E0"/>
    <w:rsid w:val="000E1E1F"/>
    <w:rsid w:val="000E4088"/>
    <w:rsid w:val="00104550"/>
    <w:rsid w:val="00117A77"/>
    <w:rsid w:val="00137956"/>
    <w:rsid w:val="0016456F"/>
    <w:rsid w:val="001B1FF0"/>
    <w:rsid w:val="001F428D"/>
    <w:rsid w:val="00232897"/>
    <w:rsid w:val="00266E56"/>
    <w:rsid w:val="002808A5"/>
    <w:rsid w:val="002C1FC1"/>
    <w:rsid w:val="002D484B"/>
    <w:rsid w:val="002D5888"/>
    <w:rsid w:val="002F6FB0"/>
    <w:rsid w:val="003576FB"/>
    <w:rsid w:val="003712F3"/>
    <w:rsid w:val="003A016C"/>
    <w:rsid w:val="003B58FE"/>
    <w:rsid w:val="00405747"/>
    <w:rsid w:val="004134AE"/>
    <w:rsid w:val="004230DC"/>
    <w:rsid w:val="0046266D"/>
    <w:rsid w:val="00462D62"/>
    <w:rsid w:val="004932EA"/>
    <w:rsid w:val="004A5CDB"/>
    <w:rsid w:val="004C590B"/>
    <w:rsid w:val="004D1A74"/>
    <w:rsid w:val="0050125B"/>
    <w:rsid w:val="00511A03"/>
    <w:rsid w:val="00554D7F"/>
    <w:rsid w:val="005603F6"/>
    <w:rsid w:val="005645DE"/>
    <w:rsid w:val="00590CDA"/>
    <w:rsid w:val="005E36FD"/>
    <w:rsid w:val="005F449D"/>
    <w:rsid w:val="00630CA7"/>
    <w:rsid w:val="00660CFE"/>
    <w:rsid w:val="00663680"/>
    <w:rsid w:val="006B2877"/>
    <w:rsid w:val="006B4216"/>
    <w:rsid w:val="006C70DB"/>
    <w:rsid w:val="006F257B"/>
    <w:rsid w:val="006F2DDC"/>
    <w:rsid w:val="006F4D10"/>
    <w:rsid w:val="00752317"/>
    <w:rsid w:val="007630AC"/>
    <w:rsid w:val="007D4AD9"/>
    <w:rsid w:val="007E2015"/>
    <w:rsid w:val="00803754"/>
    <w:rsid w:val="00814F46"/>
    <w:rsid w:val="0082306D"/>
    <w:rsid w:val="00850B94"/>
    <w:rsid w:val="00874DFA"/>
    <w:rsid w:val="008C72EA"/>
    <w:rsid w:val="008D238A"/>
    <w:rsid w:val="008E3709"/>
    <w:rsid w:val="0092374E"/>
    <w:rsid w:val="0093220D"/>
    <w:rsid w:val="009353A3"/>
    <w:rsid w:val="009412DA"/>
    <w:rsid w:val="009945D8"/>
    <w:rsid w:val="009C0000"/>
    <w:rsid w:val="009F3649"/>
    <w:rsid w:val="00A2302A"/>
    <w:rsid w:val="00A24235"/>
    <w:rsid w:val="00A304A6"/>
    <w:rsid w:val="00A6426D"/>
    <w:rsid w:val="00A65F49"/>
    <w:rsid w:val="00A6666B"/>
    <w:rsid w:val="00A7377C"/>
    <w:rsid w:val="00A76755"/>
    <w:rsid w:val="00B23A99"/>
    <w:rsid w:val="00B37042"/>
    <w:rsid w:val="00B71DA7"/>
    <w:rsid w:val="00B72EA5"/>
    <w:rsid w:val="00B77AA2"/>
    <w:rsid w:val="00BA0B1C"/>
    <w:rsid w:val="00BB60E7"/>
    <w:rsid w:val="00BC6426"/>
    <w:rsid w:val="00C11161"/>
    <w:rsid w:val="00C37B90"/>
    <w:rsid w:val="00C71C0D"/>
    <w:rsid w:val="00C72600"/>
    <w:rsid w:val="00C90EF2"/>
    <w:rsid w:val="00CB5A5B"/>
    <w:rsid w:val="00CD0CBF"/>
    <w:rsid w:val="00D03E48"/>
    <w:rsid w:val="00D0503A"/>
    <w:rsid w:val="00E21005"/>
    <w:rsid w:val="00E55999"/>
    <w:rsid w:val="00EE4BF0"/>
    <w:rsid w:val="00F477D8"/>
    <w:rsid w:val="00F5635C"/>
    <w:rsid w:val="00F82C91"/>
    <w:rsid w:val="00F9516D"/>
    <w:rsid w:val="00FB6135"/>
    <w:rsid w:val="00FE1A9D"/>
    <w:rsid w:val="00FF6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9456E1D"/>
  <w14:defaultImageDpi w14:val="330"/>
  <w15:chartTrackingRefBased/>
  <w15:docId w15:val="{987D81FA-C9DA-447D-B284-99A0D2DD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C72EA"/>
    <w:pPr>
      <w:suppressAutoHyphens/>
    </w:pPr>
    <w:rPr>
      <w:rFonts w:ascii="Arial" w:eastAsia="Calibri" w:hAnsi="Arial" w:cs="Arial"/>
      <w:sz w:val="26"/>
      <w:szCs w:val="22"/>
      <w:lang w:eastAsia="zh-CN"/>
    </w:rPr>
  </w:style>
  <w:style w:type="paragraph" w:styleId="Heading1">
    <w:name w:val="heading 1"/>
    <w:basedOn w:val="Normal"/>
    <w:next w:val="Normal"/>
    <w:qFormat/>
    <w:pPr>
      <w:keepNext/>
      <w:numPr>
        <w:numId w:val="1"/>
      </w:numPr>
      <w:spacing w:before="240" w:after="60"/>
      <w:jc w:val="center"/>
      <w:outlineLvl w:val="0"/>
    </w:pPr>
    <w:rPr>
      <w:rFonts w:ascii="Cambria" w:eastAsia="Times New Roman" w:hAnsi="Cambria" w:cs="Times New Roman"/>
      <w:b/>
      <w:bCs/>
      <w:kern w:val="1"/>
      <w:sz w:val="44"/>
      <w:szCs w:val="32"/>
    </w:rPr>
  </w:style>
  <w:style w:type="paragraph" w:styleId="Heading2">
    <w:name w:val="heading 2"/>
    <w:basedOn w:val="Normal"/>
    <w:next w:val="Normal"/>
    <w:qFormat/>
    <w:pPr>
      <w:keepNext/>
      <w:numPr>
        <w:ilvl w:val="1"/>
        <w:numId w:val="1"/>
      </w:numPr>
      <w:spacing w:before="240" w:after="60"/>
      <w:outlineLvl w:val="1"/>
    </w:pPr>
    <w:rPr>
      <w:rFonts w:ascii="Cambria" w:eastAsia="Times New Roman" w:hAnsi="Cambria" w:cs="Times New Roman"/>
      <w:b/>
      <w:bCs/>
      <w:iCs/>
      <w:sz w:val="32"/>
      <w:szCs w:val="28"/>
    </w:rPr>
  </w:style>
  <w:style w:type="paragraph" w:styleId="Heading3">
    <w:name w:val="heading 3"/>
    <w:basedOn w:val="Normal"/>
    <w:next w:val="Normal"/>
    <w:qFormat/>
    <w:pPr>
      <w:keepNext/>
      <w:numPr>
        <w:ilvl w:val="2"/>
        <w:numId w:val="1"/>
      </w:numPr>
      <w:spacing w:before="240" w:after="60"/>
      <w:outlineLvl w:val="2"/>
    </w:pPr>
    <w:rPr>
      <w:rFonts w:ascii="Calibri" w:eastAsia="MS Gothic" w:hAnsi="Calibri"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hAnsi="Arial" w:cs="Aria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Heading1Char">
    <w:name w:val="Heading 1 Char"/>
    <w:rPr>
      <w:rFonts w:ascii="Cambria" w:eastAsia="Times New Roman" w:hAnsi="Cambria" w:cs="Times New Roman"/>
      <w:b/>
      <w:bCs/>
      <w:kern w:val="1"/>
      <w:sz w:val="44"/>
      <w:szCs w:val="32"/>
    </w:rPr>
  </w:style>
  <w:style w:type="character" w:customStyle="1" w:styleId="Heading2Char">
    <w:name w:val="Heading 2 Char"/>
    <w:rPr>
      <w:rFonts w:ascii="Cambria" w:eastAsia="Times New Roman" w:hAnsi="Cambria" w:cs="Times New Roman"/>
      <w:b/>
      <w:bCs/>
      <w:iCs/>
      <w:sz w:val="32"/>
      <w:szCs w:val="28"/>
    </w:rPr>
  </w:style>
  <w:style w:type="character" w:styleId="Strong">
    <w:name w:val="Strong"/>
    <w:qFormat/>
    <w:rPr>
      <w:b/>
      <w:bCs/>
    </w:rPr>
  </w:style>
  <w:style w:type="character" w:customStyle="1" w:styleId="TitleChar">
    <w:name w:val="Title Char"/>
    <w:rPr>
      <w:rFonts w:ascii="Arial" w:eastAsia="Times New Roman" w:hAnsi="Arial" w:cs="Times New Roman"/>
      <w:b/>
      <w:bCs/>
      <w:kern w:val="1"/>
      <w:sz w:val="28"/>
      <w:szCs w:val="32"/>
    </w:rPr>
  </w:style>
  <w:style w:type="character" w:customStyle="1" w:styleId="SubtitleChar">
    <w:name w:val="Subtitle Char"/>
    <w:rPr>
      <w:rFonts w:ascii="Courier New" w:eastAsia="Times New Roman" w:hAnsi="Courier New" w:cs="Times New Roman"/>
      <w:sz w:val="24"/>
      <w:szCs w:val="24"/>
      <w:shd w:val="clear" w:color="auto" w:fill="F2F2F2"/>
    </w:rPr>
  </w:style>
  <w:style w:type="character" w:customStyle="1" w:styleId="apple-tab-span">
    <w:name w:val="apple-tab-span"/>
  </w:style>
  <w:style w:type="character" w:customStyle="1" w:styleId="Heading3Char">
    <w:name w:val="Heading 3 Char"/>
    <w:rPr>
      <w:rFonts w:ascii="Calibri" w:eastAsia="MS Gothic" w:hAnsi="Calibri" w:cs="Times New Roman"/>
      <w:b/>
      <w:bCs/>
      <w:sz w:val="26"/>
      <w:szCs w:val="26"/>
    </w:rPr>
  </w:style>
  <w:style w:type="character" w:styleId="Hyperlink">
    <w:name w:val="Hyperlink"/>
    <w:rPr>
      <w:color w:val="0000FF"/>
      <w:u w:val="single"/>
    </w:rPr>
  </w:style>
  <w:style w:type="paragraph" w:customStyle="1" w:styleId="Heading">
    <w:name w:val="Heading"/>
    <w:basedOn w:val="Normal"/>
    <w:next w:val="Normal"/>
    <w:pPr>
      <w:spacing w:before="240" w:after="240"/>
      <w:ind w:left="510" w:hanging="510"/>
    </w:pPr>
    <w:rPr>
      <w:rFonts w:eastAsia="Times New Roman" w:cs="Times New Roman"/>
      <w:b/>
      <w:bCs/>
      <w:kern w:val="1"/>
      <w:sz w:val="28"/>
      <w:szCs w:val="32"/>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Subtitle">
    <w:name w:val="Subtitle"/>
    <w:basedOn w:val="Normal"/>
    <w:next w:val="Normal"/>
    <w:qFormat/>
    <w:pPr>
      <w:pBdr>
        <w:top w:val="none" w:sz="8" w:space="4" w:color="000000"/>
        <w:left w:val="none" w:sz="8" w:space="4" w:color="000000"/>
        <w:bottom w:val="none" w:sz="8" w:space="4" w:color="000000"/>
        <w:right w:val="none" w:sz="8" w:space="4" w:color="000000"/>
      </w:pBdr>
      <w:shd w:val="clear" w:color="auto" w:fill="F2F2F2"/>
      <w:spacing w:after="60"/>
    </w:pPr>
    <w:rPr>
      <w:rFonts w:ascii="Courier New" w:eastAsia="Times New Roman" w:hAnsi="Courier New" w:cs="Times New Roman"/>
      <w:sz w:val="24"/>
      <w:szCs w:val="24"/>
    </w:rPr>
  </w:style>
  <w:style w:type="paragraph" w:styleId="NormalWeb">
    <w:name w:val="Normal (Web)"/>
    <w:basedOn w:val="Normal"/>
    <w:uiPriority w:val="99"/>
    <w:pPr>
      <w:spacing w:before="280" w:after="280"/>
    </w:pPr>
    <w:rPr>
      <w:rFonts w:ascii="Times" w:hAnsi="Times" w:cs="Times"/>
      <w:sz w:val="20"/>
      <w:szCs w:val="20"/>
    </w:rPr>
  </w:style>
  <w:style w:type="paragraph" w:customStyle="1" w:styleId="ColorfulList-Accent11">
    <w:name w:val="Colorful List - Accent 11"/>
    <w:basedOn w:val="Normal"/>
    <w:uiPriority w:val="34"/>
    <w:qFormat/>
    <w:rsid w:val="00803754"/>
    <w:pPr>
      <w:suppressAutoHyphens w:val="0"/>
      <w:ind w:left="720"/>
      <w:contextualSpacing/>
    </w:pPr>
    <w:rPr>
      <w:rFonts w:ascii="Times New Roman" w:eastAsia="Times New Roman" w:hAnsi="Times New Roman" w:cs="Times New Roman"/>
      <w:sz w:val="24"/>
      <w:szCs w:val="24"/>
      <w:lang w:eastAsia="en-GB"/>
    </w:rPr>
  </w:style>
  <w:style w:type="paragraph" w:customStyle="1" w:styleId="p1">
    <w:name w:val="p1"/>
    <w:basedOn w:val="Normal"/>
    <w:rsid w:val="002C1FC1"/>
    <w:pPr>
      <w:shd w:val="clear" w:color="auto" w:fill="FFFFFF"/>
      <w:suppressAutoHyphens w:val="0"/>
    </w:pPr>
    <w:rPr>
      <w:rFonts w:ascii="Menlo" w:eastAsia="Times New Roman" w:hAnsi="Menlo" w:cs="Menlo"/>
      <w:color w:val="000000"/>
      <w:sz w:val="21"/>
      <w:szCs w:val="21"/>
      <w:lang w:eastAsia="en-GB"/>
    </w:rPr>
  </w:style>
  <w:style w:type="character" w:customStyle="1" w:styleId="s1">
    <w:name w:val="s1"/>
    <w:rsid w:val="002C1FC1"/>
  </w:style>
  <w:style w:type="character" w:customStyle="1" w:styleId="apple-converted-space">
    <w:name w:val="apple-converted-space"/>
    <w:rsid w:val="002C1FC1"/>
  </w:style>
  <w:style w:type="paragraph" w:styleId="ListParagraph">
    <w:name w:val="List Paragraph"/>
    <w:basedOn w:val="Normal"/>
    <w:uiPriority w:val="72"/>
    <w:qFormat/>
    <w:rsid w:val="003B5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30027">
      <w:bodyDiv w:val="1"/>
      <w:marLeft w:val="0"/>
      <w:marRight w:val="0"/>
      <w:marTop w:val="0"/>
      <w:marBottom w:val="0"/>
      <w:divBdr>
        <w:top w:val="none" w:sz="0" w:space="0" w:color="auto"/>
        <w:left w:val="none" w:sz="0" w:space="0" w:color="auto"/>
        <w:bottom w:val="none" w:sz="0" w:space="0" w:color="auto"/>
        <w:right w:val="none" w:sz="0" w:space="0" w:color="auto"/>
      </w:divBdr>
    </w:div>
    <w:div w:id="290402477">
      <w:bodyDiv w:val="1"/>
      <w:marLeft w:val="0"/>
      <w:marRight w:val="0"/>
      <w:marTop w:val="0"/>
      <w:marBottom w:val="0"/>
      <w:divBdr>
        <w:top w:val="none" w:sz="0" w:space="0" w:color="auto"/>
        <w:left w:val="none" w:sz="0" w:space="0" w:color="auto"/>
        <w:bottom w:val="none" w:sz="0" w:space="0" w:color="auto"/>
        <w:right w:val="none" w:sz="0" w:space="0" w:color="auto"/>
      </w:divBdr>
    </w:div>
    <w:div w:id="374891616">
      <w:bodyDiv w:val="1"/>
      <w:marLeft w:val="0"/>
      <w:marRight w:val="0"/>
      <w:marTop w:val="0"/>
      <w:marBottom w:val="0"/>
      <w:divBdr>
        <w:top w:val="none" w:sz="0" w:space="0" w:color="auto"/>
        <w:left w:val="none" w:sz="0" w:space="0" w:color="auto"/>
        <w:bottom w:val="none" w:sz="0" w:space="0" w:color="auto"/>
        <w:right w:val="none" w:sz="0" w:space="0" w:color="auto"/>
      </w:divBdr>
      <w:divsChild>
        <w:div w:id="1844591754">
          <w:marLeft w:val="806"/>
          <w:marRight w:val="0"/>
          <w:marTop w:val="154"/>
          <w:marBottom w:val="0"/>
          <w:divBdr>
            <w:top w:val="none" w:sz="0" w:space="0" w:color="auto"/>
            <w:left w:val="none" w:sz="0" w:space="0" w:color="auto"/>
            <w:bottom w:val="none" w:sz="0" w:space="0" w:color="auto"/>
            <w:right w:val="none" w:sz="0" w:space="0" w:color="auto"/>
          </w:divBdr>
        </w:div>
      </w:divsChild>
    </w:div>
    <w:div w:id="436413067">
      <w:bodyDiv w:val="1"/>
      <w:marLeft w:val="0"/>
      <w:marRight w:val="0"/>
      <w:marTop w:val="0"/>
      <w:marBottom w:val="0"/>
      <w:divBdr>
        <w:top w:val="none" w:sz="0" w:space="0" w:color="auto"/>
        <w:left w:val="none" w:sz="0" w:space="0" w:color="auto"/>
        <w:bottom w:val="none" w:sz="0" w:space="0" w:color="auto"/>
        <w:right w:val="none" w:sz="0" w:space="0" w:color="auto"/>
      </w:divBdr>
      <w:divsChild>
        <w:div w:id="126515801">
          <w:marLeft w:val="547"/>
          <w:marRight w:val="0"/>
          <w:marTop w:val="134"/>
          <w:marBottom w:val="0"/>
          <w:divBdr>
            <w:top w:val="none" w:sz="0" w:space="0" w:color="auto"/>
            <w:left w:val="none" w:sz="0" w:space="0" w:color="auto"/>
            <w:bottom w:val="none" w:sz="0" w:space="0" w:color="auto"/>
            <w:right w:val="none" w:sz="0" w:space="0" w:color="auto"/>
          </w:divBdr>
        </w:div>
        <w:div w:id="1051609509">
          <w:marLeft w:val="547"/>
          <w:marRight w:val="0"/>
          <w:marTop w:val="134"/>
          <w:marBottom w:val="0"/>
          <w:divBdr>
            <w:top w:val="none" w:sz="0" w:space="0" w:color="auto"/>
            <w:left w:val="none" w:sz="0" w:space="0" w:color="auto"/>
            <w:bottom w:val="none" w:sz="0" w:space="0" w:color="auto"/>
            <w:right w:val="none" w:sz="0" w:space="0" w:color="auto"/>
          </w:divBdr>
        </w:div>
        <w:div w:id="1608073819">
          <w:marLeft w:val="547"/>
          <w:marRight w:val="0"/>
          <w:marTop w:val="134"/>
          <w:marBottom w:val="0"/>
          <w:divBdr>
            <w:top w:val="none" w:sz="0" w:space="0" w:color="auto"/>
            <w:left w:val="none" w:sz="0" w:space="0" w:color="auto"/>
            <w:bottom w:val="none" w:sz="0" w:space="0" w:color="auto"/>
            <w:right w:val="none" w:sz="0" w:space="0" w:color="auto"/>
          </w:divBdr>
        </w:div>
        <w:div w:id="2043313218">
          <w:marLeft w:val="547"/>
          <w:marRight w:val="0"/>
          <w:marTop w:val="134"/>
          <w:marBottom w:val="0"/>
          <w:divBdr>
            <w:top w:val="none" w:sz="0" w:space="0" w:color="auto"/>
            <w:left w:val="none" w:sz="0" w:space="0" w:color="auto"/>
            <w:bottom w:val="none" w:sz="0" w:space="0" w:color="auto"/>
            <w:right w:val="none" w:sz="0" w:space="0" w:color="auto"/>
          </w:divBdr>
        </w:div>
      </w:divsChild>
    </w:div>
    <w:div w:id="706174179">
      <w:bodyDiv w:val="1"/>
      <w:marLeft w:val="0"/>
      <w:marRight w:val="0"/>
      <w:marTop w:val="0"/>
      <w:marBottom w:val="0"/>
      <w:divBdr>
        <w:top w:val="none" w:sz="0" w:space="0" w:color="auto"/>
        <w:left w:val="none" w:sz="0" w:space="0" w:color="auto"/>
        <w:bottom w:val="none" w:sz="0" w:space="0" w:color="auto"/>
        <w:right w:val="none" w:sz="0" w:space="0" w:color="auto"/>
      </w:divBdr>
    </w:div>
    <w:div w:id="794980939">
      <w:bodyDiv w:val="1"/>
      <w:marLeft w:val="0"/>
      <w:marRight w:val="0"/>
      <w:marTop w:val="0"/>
      <w:marBottom w:val="0"/>
      <w:divBdr>
        <w:top w:val="none" w:sz="0" w:space="0" w:color="auto"/>
        <w:left w:val="none" w:sz="0" w:space="0" w:color="auto"/>
        <w:bottom w:val="none" w:sz="0" w:space="0" w:color="auto"/>
        <w:right w:val="none" w:sz="0" w:space="0" w:color="auto"/>
      </w:divBdr>
    </w:div>
    <w:div w:id="1106729133">
      <w:bodyDiv w:val="1"/>
      <w:marLeft w:val="0"/>
      <w:marRight w:val="0"/>
      <w:marTop w:val="0"/>
      <w:marBottom w:val="0"/>
      <w:divBdr>
        <w:top w:val="none" w:sz="0" w:space="0" w:color="auto"/>
        <w:left w:val="none" w:sz="0" w:space="0" w:color="auto"/>
        <w:bottom w:val="none" w:sz="0" w:space="0" w:color="auto"/>
        <w:right w:val="none" w:sz="0" w:space="0" w:color="auto"/>
      </w:divBdr>
      <w:divsChild>
        <w:div w:id="1914318426">
          <w:marLeft w:val="547"/>
          <w:marRight w:val="0"/>
          <w:marTop w:val="0"/>
          <w:marBottom w:val="285"/>
          <w:divBdr>
            <w:top w:val="none" w:sz="0" w:space="0" w:color="auto"/>
            <w:left w:val="none" w:sz="0" w:space="0" w:color="auto"/>
            <w:bottom w:val="none" w:sz="0" w:space="0" w:color="auto"/>
            <w:right w:val="none" w:sz="0" w:space="0" w:color="auto"/>
          </w:divBdr>
        </w:div>
      </w:divsChild>
    </w:div>
    <w:div w:id="1225219470">
      <w:bodyDiv w:val="1"/>
      <w:marLeft w:val="0"/>
      <w:marRight w:val="0"/>
      <w:marTop w:val="0"/>
      <w:marBottom w:val="0"/>
      <w:divBdr>
        <w:top w:val="none" w:sz="0" w:space="0" w:color="auto"/>
        <w:left w:val="none" w:sz="0" w:space="0" w:color="auto"/>
        <w:bottom w:val="none" w:sz="0" w:space="0" w:color="auto"/>
        <w:right w:val="none" w:sz="0" w:space="0" w:color="auto"/>
      </w:divBdr>
    </w:div>
    <w:div w:id="183903720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sparc-ftp1.ceda.ac.uk/sparc/hres/1_second/text/2011/03020/03020_2011010112.tgz" TargetMode="External"/><Relationship Id="rId5" Type="http://schemas.openxmlformats.org/officeDocument/2006/relationships/hyperlink" Target="ftp://sparc-ftp1.ceda.ac.uk/sparc/hres/1_second/text/2011/03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23</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Links>
    <vt:vector size="12" baseType="variant">
      <vt:variant>
        <vt:i4>2556011</vt:i4>
      </vt:variant>
      <vt:variant>
        <vt:i4>3</vt:i4>
      </vt:variant>
      <vt:variant>
        <vt:i4>0</vt:i4>
      </vt:variant>
      <vt:variant>
        <vt:i4>5</vt:i4>
      </vt:variant>
      <vt:variant>
        <vt:lpwstr>ftp://sparc-ftp1.ceda.ac.uk/sparc/hres/1_second/text/2011/03020/03020_2011010112.tgz</vt:lpwstr>
      </vt:variant>
      <vt:variant>
        <vt:lpwstr/>
      </vt:variant>
      <vt:variant>
        <vt:i4>4456480</vt:i4>
      </vt:variant>
      <vt:variant>
        <vt:i4>0</vt:i4>
      </vt:variant>
      <vt:variant>
        <vt:i4>0</vt:i4>
      </vt:variant>
      <vt:variant>
        <vt:i4>5</vt:i4>
      </vt:variant>
      <vt:variant>
        <vt:lpwstr>ftp://sparc-ftp1.ceda.ac.uk/sparc/hres/1_second/text/2011/03020/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dc:description/>
  <cp:lastModifiedBy>Godfrey, Tommy (STFC,RAL,RALSP)</cp:lastModifiedBy>
  <cp:revision>52</cp:revision>
  <cp:lastPrinted>1900-01-01T00:00:00Z</cp:lastPrinted>
  <dcterms:created xsi:type="dcterms:W3CDTF">2018-10-09T09:20:00Z</dcterms:created>
  <dcterms:modified xsi:type="dcterms:W3CDTF">2018-10-15T13:31:00Z</dcterms:modified>
</cp:coreProperties>
</file>